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294C" w14:textId="77777777" w:rsidR="008F45E4" w:rsidRPr="00F5449E" w:rsidRDefault="008F45E4" w:rsidP="008F45E4">
      <w:pPr>
        <w:rPr>
          <w:b/>
          <w:bCs/>
          <w:sz w:val="36"/>
          <w:szCs w:val="36"/>
          <w:lang w:val="en-IN"/>
        </w:rPr>
      </w:pPr>
      <w:r w:rsidRPr="00F5449E">
        <w:rPr>
          <w:b/>
          <w:bCs/>
          <w:sz w:val="36"/>
          <w:szCs w:val="36"/>
          <w:lang w:val="en-IN"/>
        </w:rPr>
        <w:t xml:space="preserve">Module 1 - ServiceNow Platform and Development Fundamentals </w:t>
      </w:r>
    </w:p>
    <w:p w14:paraId="1B4E35FC" w14:textId="77777777" w:rsidR="00A9204E" w:rsidRDefault="00A9204E"/>
    <w:p w14:paraId="011763D0" w14:textId="77777777" w:rsidR="008F45E4" w:rsidRDefault="008F45E4"/>
    <w:p w14:paraId="1A397824" w14:textId="601920A4" w:rsidR="008F45E4" w:rsidRPr="00F5449E" w:rsidRDefault="008F45E4">
      <w:pPr>
        <w:rPr>
          <w:sz w:val="28"/>
          <w:szCs w:val="28"/>
        </w:rPr>
      </w:pPr>
      <w:r w:rsidRPr="00F5449E">
        <w:rPr>
          <w:sz w:val="28"/>
          <w:szCs w:val="28"/>
        </w:rPr>
        <w:t>UNDERSTANDING DOCUMENT</w:t>
      </w:r>
    </w:p>
    <w:p w14:paraId="68A797BC" w14:textId="77777777" w:rsidR="008F45E4" w:rsidRDefault="008F45E4"/>
    <w:p w14:paraId="2B2DC37E" w14:textId="77777777" w:rsidR="00C46205" w:rsidRDefault="00C46205">
      <w:pPr>
        <w:rPr>
          <w:b/>
          <w:bCs/>
          <w:sz w:val="28"/>
          <w:szCs w:val="28"/>
        </w:rPr>
      </w:pPr>
    </w:p>
    <w:p w14:paraId="57750CAA" w14:textId="77777777" w:rsidR="00C46205" w:rsidRDefault="00C46205">
      <w:pPr>
        <w:rPr>
          <w:b/>
          <w:bCs/>
          <w:sz w:val="28"/>
          <w:szCs w:val="28"/>
        </w:rPr>
      </w:pPr>
    </w:p>
    <w:p w14:paraId="32A2A10E" w14:textId="77777777" w:rsidR="00C46205" w:rsidRDefault="00C46205">
      <w:pPr>
        <w:rPr>
          <w:b/>
          <w:bCs/>
          <w:sz w:val="28"/>
          <w:szCs w:val="28"/>
        </w:rPr>
      </w:pPr>
    </w:p>
    <w:p w14:paraId="175FDC8F" w14:textId="77777777" w:rsidR="00C46205" w:rsidRDefault="00C46205">
      <w:pPr>
        <w:rPr>
          <w:b/>
          <w:bCs/>
          <w:sz w:val="28"/>
          <w:szCs w:val="28"/>
        </w:rPr>
      </w:pPr>
    </w:p>
    <w:p w14:paraId="240F7249" w14:textId="24096477" w:rsidR="008F45E4" w:rsidRPr="00F5449E" w:rsidRDefault="008F45E4">
      <w:pPr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t>What is ServiceNow</w:t>
      </w:r>
    </w:p>
    <w:p w14:paraId="2D00F384" w14:textId="77777777" w:rsidR="00A53B35" w:rsidRPr="009A1E20" w:rsidRDefault="00A53B35">
      <w:pPr>
        <w:rPr>
          <w:b/>
          <w:bCs/>
          <w:sz w:val="28"/>
          <w:szCs w:val="28"/>
        </w:rPr>
      </w:pPr>
    </w:p>
    <w:p w14:paraId="736797BB" w14:textId="0D623EC5" w:rsidR="008F45E4" w:rsidRPr="00524050" w:rsidRDefault="008F45E4">
      <w:pPr>
        <w:rPr>
          <w:sz w:val="24"/>
          <w:szCs w:val="24"/>
        </w:rPr>
      </w:pPr>
      <w:r w:rsidRPr="00524050">
        <w:rPr>
          <w:sz w:val="24"/>
          <w:szCs w:val="24"/>
        </w:rPr>
        <w:t>ServiceNow, founded by Fred Luddy in 2003, is a cloud-based platform designed to enhance IT service delivery for large enterprises. It enables business people to</w:t>
      </w:r>
      <w:r w:rsidR="008C6B42" w:rsidRPr="00524050">
        <w:rPr>
          <w:sz w:val="24"/>
          <w:szCs w:val="24"/>
        </w:rPr>
        <w:t xml:space="preserve"> solve </w:t>
      </w:r>
      <w:r w:rsidR="00372804" w:rsidRPr="00524050">
        <w:rPr>
          <w:sz w:val="24"/>
          <w:szCs w:val="24"/>
        </w:rPr>
        <w:t>problems themselves</w:t>
      </w:r>
      <w:r w:rsidRPr="00524050">
        <w:rPr>
          <w:sz w:val="24"/>
          <w:szCs w:val="24"/>
        </w:rPr>
        <w:t>.</w:t>
      </w:r>
    </w:p>
    <w:p w14:paraId="06B5211F" w14:textId="77777777" w:rsidR="008F45E4" w:rsidRPr="00524050" w:rsidRDefault="008F45E4">
      <w:pPr>
        <w:rPr>
          <w:sz w:val="24"/>
          <w:szCs w:val="24"/>
        </w:rPr>
      </w:pPr>
    </w:p>
    <w:p w14:paraId="14F65191" w14:textId="15828B7D" w:rsidR="00E767C4" w:rsidRPr="00524050" w:rsidRDefault="00E767C4" w:rsidP="00E767C4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Founded</w:t>
      </w:r>
      <w:r w:rsidRPr="00524050">
        <w:rPr>
          <w:sz w:val="24"/>
          <w:szCs w:val="24"/>
          <w:lang w:val="en-IN"/>
        </w:rPr>
        <w:t>: 2003, after the bankruptcy of Peregrine Systems, initially named Glide</w:t>
      </w:r>
      <w:r w:rsidR="00F56BFB" w:rsidRPr="00524050">
        <w:rPr>
          <w:sz w:val="24"/>
          <w:szCs w:val="24"/>
          <w:lang w:val="en-IN"/>
        </w:rPr>
        <w:t xml:space="preserve"> </w:t>
      </w:r>
      <w:r w:rsidRPr="00524050">
        <w:rPr>
          <w:sz w:val="24"/>
          <w:szCs w:val="24"/>
          <w:lang w:val="en-IN"/>
        </w:rPr>
        <w:t>Soft.</w:t>
      </w:r>
    </w:p>
    <w:p w14:paraId="48A3F6E0" w14:textId="2B8FD49D" w:rsidR="00E767C4" w:rsidRPr="00524050" w:rsidRDefault="00E767C4" w:rsidP="00E767C4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Renamed</w:t>
      </w:r>
      <w:r w:rsidRPr="00524050">
        <w:rPr>
          <w:sz w:val="24"/>
          <w:szCs w:val="24"/>
          <w:lang w:val="en-IN"/>
        </w:rPr>
        <w:t xml:space="preserve">: </w:t>
      </w:r>
      <w:r w:rsidR="00B54099" w:rsidRPr="00524050">
        <w:rPr>
          <w:sz w:val="24"/>
          <w:szCs w:val="24"/>
          <w:lang w:val="en-IN"/>
        </w:rPr>
        <w:t xml:space="preserve">In </w:t>
      </w:r>
      <w:r w:rsidRPr="00524050">
        <w:rPr>
          <w:sz w:val="24"/>
          <w:szCs w:val="24"/>
          <w:lang w:val="en-IN"/>
        </w:rPr>
        <w:t>2006</w:t>
      </w:r>
      <w:r w:rsidR="00F56BFB" w:rsidRPr="00524050">
        <w:rPr>
          <w:sz w:val="24"/>
          <w:szCs w:val="24"/>
          <w:lang w:val="en-IN"/>
        </w:rPr>
        <w:t xml:space="preserve">, renamed from Glide soft </w:t>
      </w:r>
      <w:r w:rsidRPr="00524050">
        <w:rPr>
          <w:sz w:val="24"/>
          <w:szCs w:val="24"/>
          <w:lang w:val="en-IN"/>
        </w:rPr>
        <w:t>to ServiceNow.</w:t>
      </w:r>
    </w:p>
    <w:p w14:paraId="5542C8FD" w14:textId="77777777" w:rsidR="00E767C4" w:rsidRPr="00524050" w:rsidRDefault="00E767C4" w:rsidP="00E767C4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Public Company</w:t>
      </w:r>
      <w:r w:rsidRPr="00524050">
        <w:rPr>
          <w:sz w:val="24"/>
          <w:szCs w:val="24"/>
          <w:lang w:val="en-IN"/>
        </w:rPr>
        <w:t>: Became publicly traded in 2012 under the ticker NOW.</w:t>
      </w:r>
    </w:p>
    <w:p w14:paraId="7A974933" w14:textId="0D100A80" w:rsidR="008F45E4" w:rsidRPr="00524050" w:rsidRDefault="00E767C4" w:rsidP="00E767C4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Recognition</w:t>
      </w:r>
      <w:r w:rsidRPr="00524050">
        <w:rPr>
          <w:sz w:val="24"/>
          <w:szCs w:val="24"/>
          <w:lang w:val="en-IN"/>
        </w:rPr>
        <w:t>: Named one of FORBES' most innovative companies in 2018.</w:t>
      </w:r>
    </w:p>
    <w:p w14:paraId="5F175178" w14:textId="77777777" w:rsidR="00E767C4" w:rsidRPr="00524050" w:rsidRDefault="00E767C4" w:rsidP="00E767C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>Platform</w:t>
      </w:r>
      <w:r w:rsidRPr="00524050">
        <w:rPr>
          <w:rFonts w:eastAsia="Times New Roman" w:cstheme="minorHAnsi"/>
          <w:sz w:val="24"/>
          <w:szCs w:val="24"/>
          <w:lang w:val="en-IN" w:eastAsia="en-IN"/>
        </w:rPr>
        <w:t>: The NOW Platform is a cloud-based Application Platform as a Service (</w:t>
      </w:r>
      <w:proofErr w:type="spellStart"/>
      <w:r w:rsidRPr="00524050">
        <w:rPr>
          <w:rFonts w:eastAsia="Times New Roman" w:cstheme="minorHAnsi"/>
          <w:sz w:val="24"/>
          <w:szCs w:val="24"/>
          <w:lang w:val="en-IN" w:eastAsia="en-IN"/>
        </w:rPr>
        <w:t>APaaS</w:t>
      </w:r>
      <w:proofErr w:type="spellEnd"/>
      <w:r w:rsidRPr="00524050">
        <w:rPr>
          <w:rFonts w:eastAsia="Times New Roman" w:cstheme="minorHAnsi"/>
          <w:sz w:val="24"/>
          <w:szCs w:val="24"/>
          <w:lang w:val="en-IN" w:eastAsia="en-IN"/>
        </w:rPr>
        <w:t>) that provides infrastructure, applications, and workflows.</w:t>
      </w:r>
    </w:p>
    <w:p w14:paraId="1C9D4D26" w14:textId="77777777" w:rsidR="00E767C4" w:rsidRPr="00524050" w:rsidRDefault="00E767C4" w:rsidP="00E767C4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>Security</w:t>
      </w:r>
      <w:r w:rsidRPr="00524050">
        <w:rPr>
          <w:rFonts w:eastAsia="Times New Roman" w:cstheme="minorHAnsi"/>
          <w:sz w:val="24"/>
          <w:szCs w:val="24"/>
          <w:lang w:val="en-IN" w:eastAsia="en-IN"/>
        </w:rPr>
        <w:t>: Includes robust security measures, redundancy, and regular data backups.</w:t>
      </w:r>
    </w:p>
    <w:p w14:paraId="59A57B80" w14:textId="77777777" w:rsidR="00E767C4" w:rsidRPr="00524050" w:rsidRDefault="00E767C4" w:rsidP="00E767C4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DM Sans" w:eastAsia="Times New Roman" w:hAnsi="DM Sans" w:cs="Times New Roman"/>
          <w:sz w:val="24"/>
          <w:szCs w:val="24"/>
          <w:lang w:val="en-IN" w:eastAsia="en-IN"/>
        </w:rPr>
      </w:pPr>
      <w:r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>Functionality</w:t>
      </w:r>
      <w:r w:rsidRPr="00524050">
        <w:rPr>
          <w:rFonts w:eastAsia="Times New Roman" w:cstheme="minorHAnsi"/>
          <w:sz w:val="24"/>
          <w:szCs w:val="24"/>
          <w:lang w:val="en-IN" w:eastAsia="en-IN"/>
        </w:rPr>
        <w:t>: Supports IT, Employee, Customer, and Creator Workflows with a wide range of pre-built applications</w:t>
      </w:r>
      <w:r w:rsidRPr="00524050">
        <w:rPr>
          <w:rFonts w:ascii="DM Sans" w:eastAsia="Times New Roman" w:hAnsi="DM Sans" w:cs="Times New Roman"/>
          <w:sz w:val="24"/>
          <w:szCs w:val="24"/>
          <w:lang w:val="en-IN" w:eastAsia="en-IN"/>
        </w:rPr>
        <w:t>.</w:t>
      </w:r>
    </w:p>
    <w:p w14:paraId="093CCE01" w14:textId="249B258C" w:rsidR="00B0780A" w:rsidRPr="00524050" w:rsidRDefault="002C23B7" w:rsidP="00B0780A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Workflows </w:t>
      </w:r>
      <w:r w:rsidRPr="00524050">
        <w:rPr>
          <w:rFonts w:eastAsia="Times New Roman" w:cstheme="minorHAnsi"/>
          <w:sz w:val="24"/>
          <w:szCs w:val="24"/>
          <w:lang w:val="en-IN" w:eastAsia="en-IN"/>
        </w:rPr>
        <w:t xml:space="preserve">: </w:t>
      </w:r>
      <w:r w:rsidR="00BE32B0" w:rsidRPr="00524050">
        <w:rPr>
          <w:rFonts w:eastAsia="Times New Roman" w:cstheme="minorHAnsi"/>
          <w:sz w:val="24"/>
          <w:szCs w:val="24"/>
          <w:lang w:val="en-IN" w:eastAsia="en-IN"/>
        </w:rPr>
        <w:t xml:space="preserve"> There 4 types of</w:t>
      </w:r>
      <w:r w:rsidR="00BE32B0" w:rsidRPr="00524050">
        <w:rPr>
          <w:rFonts w:ascii="DM Sans" w:eastAsia="Times New Roman" w:hAnsi="DM Sans" w:cs="Times New Roman"/>
          <w:sz w:val="24"/>
          <w:szCs w:val="24"/>
          <w:lang w:val="en-IN" w:eastAsia="en-IN"/>
        </w:rPr>
        <w:t xml:space="preserve">  workflows those </w:t>
      </w:r>
      <w:r w:rsidR="00BE32B0" w:rsidRPr="00524050">
        <w:rPr>
          <w:rFonts w:eastAsia="Times New Roman" w:cstheme="minorHAnsi"/>
          <w:sz w:val="24"/>
          <w:szCs w:val="24"/>
          <w:lang w:val="en-IN" w:eastAsia="en-IN"/>
        </w:rPr>
        <w:t>are</w:t>
      </w:r>
      <w:r w:rsidR="006E671B" w:rsidRPr="00524050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r w:rsidR="00A27BAA" w:rsidRPr="00524050">
        <w:rPr>
          <w:rFonts w:eastAsia="Times New Roman" w:cstheme="minorHAnsi"/>
          <w:sz w:val="24"/>
          <w:szCs w:val="24"/>
          <w:lang w:val="en-IN" w:eastAsia="en-IN"/>
        </w:rPr>
        <w:t>basically</w:t>
      </w:r>
      <w:r w:rsidR="006E671B" w:rsidRPr="00524050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r w:rsidR="00AC2E97" w:rsidRPr="00524050">
        <w:rPr>
          <w:rFonts w:eastAsia="Times New Roman" w:cstheme="minorHAnsi"/>
          <w:sz w:val="24"/>
          <w:szCs w:val="24"/>
          <w:lang w:val="en-IN" w:eastAsia="en-IN"/>
        </w:rPr>
        <w:t xml:space="preserve">IT Workflows, Employee workflows , </w:t>
      </w:r>
      <w:r w:rsidR="00797980" w:rsidRPr="00524050">
        <w:rPr>
          <w:rFonts w:eastAsia="Times New Roman" w:cstheme="minorHAnsi"/>
          <w:sz w:val="24"/>
          <w:szCs w:val="24"/>
          <w:lang w:val="en-IN" w:eastAsia="en-IN"/>
        </w:rPr>
        <w:t>Customer Workflows and creator workflows.</w:t>
      </w:r>
    </w:p>
    <w:p w14:paraId="4001812C" w14:textId="77777777" w:rsidR="00E767C4" w:rsidRPr="00E767C4" w:rsidRDefault="00E767C4" w:rsidP="00482409">
      <w:pPr>
        <w:rPr>
          <w:lang w:val="en-IN"/>
        </w:rPr>
      </w:pPr>
    </w:p>
    <w:p w14:paraId="212BE6C9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672A8B40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66D51F13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7DDFA4E5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4C9F7537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4268CFBA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7992744A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2412813B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5FA7D9CB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530C3EAE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422AAFB8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0094AE40" w14:textId="77777777" w:rsidR="00A53B35" w:rsidRDefault="00A53B35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53947082" w14:textId="77777777" w:rsidR="00781CCF" w:rsidRDefault="00781CCF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56682BE8" w14:textId="77777777" w:rsidR="00781CCF" w:rsidRDefault="00781CCF" w:rsidP="00851EBE">
      <w:pPr>
        <w:tabs>
          <w:tab w:val="left" w:pos="1416"/>
          <w:tab w:val="left" w:pos="3408"/>
        </w:tabs>
        <w:rPr>
          <w:b/>
          <w:bCs/>
          <w:sz w:val="28"/>
          <w:szCs w:val="28"/>
        </w:rPr>
      </w:pPr>
    </w:p>
    <w:p w14:paraId="0A778B07" w14:textId="682E61BB" w:rsidR="008F45E4" w:rsidRPr="00F5449E" w:rsidRDefault="008F45E4" w:rsidP="00851EBE">
      <w:pPr>
        <w:tabs>
          <w:tab w:val="left" w:pos="1416"/>
          <w:tab w:val="left" w:pos="3408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lastRenderedPageBreak/>
        <w:t>ServiceNow Platform Overview</w:t>
      </w:r>
      <w:r w:rsidR="00851EBE" w:rsidRPr="00F5449E">
        <w:rPr>
          <w:b/>
          <w:bCs/>
          <w:sz w:val="32"/>
          <w:szCs w:val="32"/>
        </w:rPr>
        <w:tab/>
      </w:r>
    </w:p>
    <w:p w14:paraId="28CFF43E" w14:textId="7630E37C" w:rsidR="00851EBE" w:rsidRDefault="00621C1F" w:rsidP="00621C1F">
      <w:pPr>
        <w:tabs>
          <w:tab w:val="left" w:pos="2712"/>
        </w:tabs>
        <w:rPr>
          <w:b/>
          <w:bCs/>
        </w:rPr>
      </w:pPr>
      <w:r>
        <w:rPr>
          <w:b/>
          <w:bCs/>
        </w:rPr>
        <w:tab/>
      </w:r>
    </w:p>
    <w:p w14:paraId="63F7C3D4" w14:textId="1FD55977" w:rsidR="00621C1F" w:rsidRPr="00524050" w:rsidRDefault="00621C1F" w:rsidP="00621C1F">
      <w:pPr>
        <w:tabs>
          <w:tab w:val="left" w:pos="2712"/>
        </w:tabs>
        <w:rPr>
          <w:b/>
          <w:bCs/>
          <w:sz w:val="24"/>
          <w:szCs w:val="24"/>
        </w:rPr>
      </w:pPr>
      <w:r w:rsidRPr="00524050">
        <w:rPr>
          <w:b/>
          <w:bCs/>
          <w:sz w:val="24"/>
          <w:szCs w:val="24"/>
        </w:rPr>
        <w:t xml:space="preserve">The Now Platform </w:t>
      </w:r>
    </w:p>
    <w:p w14:paraId="69840DEF" w14:textId="3671EE43" w:rsidR="00621C1F" w:rsidRPr="00524050" w:rsidRDefault="00621C1F" w:rsidP="00621C1F">
      <w:pPr>
        <w:tabs>
          <w:tab w:val="left" w:pos="2712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 xml:space="preserve">        </w:t>
      </w:r>
      <w:r w:rsidR="007E6BAF" w:rsidRPr="00524050">
        <w:rPr>
          <w:sz w:val="24"/>
          <w:szCs w:val="24"/>
        </w:rPr>
        <w:t xml:space="preserve">ServiceNow is a cloud based </w:t>
      </w:r>
      <w:r w:rsidR="0067356B" w:rsidRPr="00524050">
        <w:rPr>
          <w:sz w:val="24"/>
          <w:szCs w:val="24"/>
        </w:rPr>
        <w:t>Application Platform as a  service</w:t>
      </w:r>
      <w:r w:rsidR="007E6BAF" w:rsidRPr="00524050">
        <w:rPr>
          <w:sz w:val="24"/>
          <w:szCs w:val="24"/>
        </w:rPr>
        <w:t>(</w:t>
      </w:r>
      <w:proofErr w:type="spellStart"/>
      <w:r w:rsidR="007E6BAF" w:rsidRPr="00524050">
        <w:rPr>
          <w:sz w:val="24"/>
          <w:szCs w:val="24"/>
        </w:rPr>
        <w:t>Apaas</w:t>
      </w:r>
      <w:proofErr w:type="spellEnd"/>
      <w:r w:rsidR="007E6BAF" w:rsidRPr="00524050">
        <w:rPr>
          <w:sz w:val="24"/>
          <w:szCs w:val="24"/>
        </w:rPr>
        <w:t>)</w:t>
      </w:r>
      <w:r w:rsidR="0067356B" w:rsidRPr="00524050">
        <w:rPr>
          <w:sz w:val="24"/>
          <w:szCs w:val="24"/>
        </w:rPr>
        <w:t xml:space="preserve"> platform</w:t>
      </w:r>
      <w:r w:rsidR="001C219C" w:rsidRPr="00524050">
        <w:rPr>
          <w:sz w:val="24"/>
          <w:szCs w:val="24"/>
        </w:rPr>
        <w:t xml:space="preserve"> in which you can custom your own solution</w:t>
      </w:r>
      <w:r w:rsidR="00711CF0" w:rsidRPr="00524050">
        <w:rPr>
          <w:sz w:val="24"/>
          <w:szCs w:val="24"/>
        </w:rPr>
        <w:t>.</w:t>
      </w:r>
    </w:p>
    <w:p w14:paraId="47B3D961" w14:textId="77777777" w:rsidR="00711CF0" w:rsidRPr="00524050" w:rsidRDefault="00711CF0" w:rsidP="00621C1F">
      <w:pPr>
        <w:tabs>
          <w:tab w:val="left" w:pos="2712"/>
        </w:tabs>
        <w:rPr>
          <w:sz w:val="24"/>
          <w:szCs w:val="24"/>
        </w:rPr>
      </w:pPr>
    </w:p>
    <w:p w14:paraId="59D16A7E" w14:textId="4E0460C2" w:rsidR="00851EBE" w:rsidRPr="00524050" w:rsidRDefault="00FB7502" w:rsidP="00851EBE">
      <w:pPr>
        <w:tabs>
          <w:tab w:val="left" w:pos="1416"/>
          <w:tab w:val="left" w:pos="3408"/>
        </w:tabs>
        <w:rPr>
          <w:b/>
          <w:bCs/>
          <w:sz w:val="24"/>
          <w:szCs w:val="24"/>
        </w:rPr>
      </w:pPr>
      <w:r w:rsidRPr="00524050">
        <w:rPr>
          <w:b/>
          <w:bCs/>
          <w:sz w:val="24"/>
          <w:szCs w:val="24"/>
        </w:rPr>
        <w:t>Applications and Workflows</w:t>
      </w:r>
    </w:p>
    <w:p w14:paraId="58273233" w14:textId="367538F1" w:rsidR="00FB7502" w:rsidRPr="00524050" w:rsidRDefault="00BC1F22" w:rsidP="004B14D6">
      <w:pPr>
        <w:pStyle w:val="ListParagraph"/>
        <w:numPr>
          <w:ilvl w:val="0"/>
          <w:numId w:val="27"/>
        </w:numPr>
        <w:tabs>
          <w:tab w:val="left" w:pos="1416"/>
          <w:tab w:val="left" w:pos="3408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IT Workflows</w:t>
      </w:r>
      <w:r w:rsidR="002D6105" w:rsidRPr="00524050">
        <w:rPr>
          <w:b/>
          <w:bCs/>
          <w:sz w:val="24"/>
          <w:szCs w:val="24"/>
          <w:lang w:val="en-IN"/>
        </w:rPr>
        <w:t xml:space="preserve"> : </w:t>
      </w:r>
      <w:r w:rsidR="002D6105" w:rsidRPr="00524050">
        <w:rPr>
          <w:sz w:val="24"/>
          <w:szCs w:val="24"/>
          <w:lang w:val="en-IN"/>
        </w:rPr>
        <w:t>IT Service , operations , asset Managements , etc..</w:t>
      </w:r>
    </w:p>
    <w:p w14:paraId="5A34D8DB" w14:textId="3132D6F8" w:rsidR="002D6105" w:rsidRPr="00524050" w:rsidRDefault="00586784" w:rsidP="004B14D6">
      <w:pPr>
        <w:pStyle w:val="ListParagraph"/>
        <w:numPr>
          <w:ilvl w:val="0"/>
          <w:numId w:val="27"/>
        </w:numPr>
        <w:tabs>
          <w:tab w:val="left" w:pos="1416"/>
          <w:tab w:val="left" w:pos="3408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Employee Workflow :</w:t>
      </w:r>
      <w:r w:rsidRPr="00524050">
        <w:rPr>
          <w:sz w:val="24"/>
          <w:szCs w:val="24"/>
          <w:lang w:val="en-IN"/>
        </w:rPr>
        <w:t xml:space="preserve"> HR Service,</w:t>
      </w:r>
      <w:r w:rsidR="0041168E" w:rsidRPr="00524050">
        <w:rPr>
          <w:sz w:val="24"/>
          <w:szCs w:val="24"/>
          <w:lang w:val="en-IN"/>
        </w:rPr>
        <w:t xml:space="preserve"> </w:t>
      </w:r>
      <w:r w:rsidRPr="00524050">
        <w:rPr>
          <w:sz w:val="24"/>
          <w:szCs w:val="24"/>
          <w:lang w:val="en-IN"/>
        </w:rPr>
        <w:t>legal service,</w:t>
      </w:r>
      <w:r w:rsidR="0041168E" w:rsidRPr="00524050">
        <w:rPr>
          <w:sz w:val="24"/>
          <w:szCs w:val="24"/>
          <w:lang w:val="en-IN"/>
        </w:rPr>
        <w:t xml:space="preserve">  </w:t>
      </w:r>
      <w:r w:rsidRPr="00524050">
        <w:rPr>
          <w:sz w:val="24"/>
          <w:szCs w:val="24"/>
          <w:lang w:val="en-IN"/>
        </w:rPr>
        <w:t>workplace service Deliveries</w:t>
      </w:r>
      <w:r w:rsidR="0041168E" w:rsidRPr="00524050">
        <w:rPr>
          <w:sz w:val="24"/>
          <w:szCs w:val="24"/>
          <w:lang w:val="en-IN"/>
        </w:rPr>
        <w:t xml:space="preserve"> </w:t>
      </w:r>
      <w:r w:rsidRPr="00524050">
        <w:rPr>
          <w:sz w:val="24"/>
          <w:szCs w:val="24"/>
          <w:lang w:val="en-IN"/>
        </w:rPr>
        <w:t>,etc</w:t>
      </w:r>
      <w:r w:rsidR="0041168E" w:rsidRPr="00524050">
        <w:rPr>
          <w:sz w:val="24"/>
          <w:szCs w:val="24"/>
          <w:lang w:val="en-IN"/>
        </w:rPr>
        <w:t>..</w:t>
      </w:r>
    </w:p>
    <w:p w14:paraId="7628CD6D" w14:textId="1C4737BF" w:rsidR="0041168E" w:rsidRPr="00524050" w:rsidRDefault="0041168E" w:rsidP="004B14D6">
      <w:pPr>
        <w:pStyle w:val="ListParagraph"/>
        <w:numPr>
          <w:ilvl w:val="0"/>
          <w:numId w:val="27"/>
        </w:numPr>
        <w:tabs>
          <w:tab w:val="left" w:pos="1416"/>
          <w:tab w:val="left" w:pos="3408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>Customer Workflows</w:t>
      </w:r>
      <w:r w:rsidR="00986616"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: </w:t>
      </w:r>
      <w:r w:rsidR="00986616" w:rsidRPr="00524050">
        <w:rPr>
          <w:rFonts w:eastAsia="Times New Roman" w:cstheme="minorHAnsi"/>
          <w:sz w:val="24"/>
          <w:szCs w:val="24"/>
          <w:lang w:val="en-IN" w:eastAsia="en-IN"/>
        </w:rPr>
        <w:t xml:space="preserve">Customer, field , </w:t>
      </w:r>
      <w:r w:rsidR="004B5F24" w:rsidRPr="00524050">
        <w:rPr>
          <w:rFonts w:eastAsia="Times New Roman" w:cstheme="minorHAnsi"/>
          <w:sz w:val="24"/>
          <w:szCs w:val="24"/>
          <w:lang w:val="en-IN" w:eastAsia="en-IN"/>
        </w:rPr>
        <w:t>financial servi</w:t>
      </w:r>
      <w:r w:rsidR="0010166C" w:rsidRPr="00524050">
        <w:rPr>
          <w:rFonts w:eastAsia="Times New Roman" w:cstheme="minorHAnsi"/>
          <w:sz w:val="24"/>
          <w:szCs w:val="24"/>
          <w:lang w:val="en-IN" w:eastAsia="en-IN"/>
        </w:rPr>
        <w:t>c</w:t>
      </w:r>
      <w:r w:rsidR="004B5F24" w:rsidRPr="00524050">
        <w:rPr>
          <w:rFonts w:eastAsia="Times New Roman" w:cstheme="minorHAnsi"/>
          <w:sz w:val="24"/>
          <w:szCs w:val="24"/>
          <w:lang w:val="en-IN" w:eastAsia="en-IN"/>
        </w:rPr>
        <w:t>es management , etc..</w:t>
      </w:r>
    </w:p>
    <w:p w14:paraId="2C4B2F84" w14:textId="2258C76B" w:rsidR="0041168E" w:rsidRPr="00524050" w:rsidRDefault="00986616" w:rsidP="004B14D6">
      <w:pPr>
        <w:pStyle w:val="ListParagraph"/>
        <w:numPr>
          <w:ilvl w:val="0"/>
          <w:numId w:val="27"/>
        </w:numPr>
        <w:tabs>
          <w:tab w:val="left" w:pos="1416"/>
          <w:tab w:val="left" w:pos="3408"/>
        </w:tabs>
        <w:rPr>
          <w:sz w:val="24"/>
          <w:szCs w:val="24"/>
        </w:rPr>
      </w:pPr>
      <w:r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>Creator Workflows</w:t>
      </w:r>
      <w:r w:rsidR="004B5F24" w:rsidRPr="00524050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: </w:t>
      </w:r>
      <w:r w:rsidR="004B5F24" w:rsidRPr="00524050">
        <w:rPr>
          <w:rFonts w:eastAsia="Times New Roman" w:cstheme="minorHAnsi"/>
          <w:sz w:val="24"/>
          <w:szCs w:val="24"/>
          <w:lang w:val="en-IN" w:eastAsia="en-IN"/>
        </w:rPr>
        <w:t>App engine , integration hub .</w:t>
      </w:r>
    </w:p>
    <w:p w14:paraId="4FD603A6" w14:textId="77777777" w:rsidR="00FB7502" w:rsidRPr="00524050" w:rsidRDefault="00FB7502" w:rsidP="00851EBE">
      <w:pPr>
        <w:tabs>
          <w:tab w:val="left" w:pos="1416"/>
          <w:tab w:val="left" w:pos="3408"/>
        </w:tabs>
        <w:rPr>
          <w:b/>
          <w:bCs/>
          <w:sz w:val="24"/>
          <w:szCs w:val="24"/>
        </w:rPr>
      </w:pPr>
    </w:p>
    <w:p w14:paraId="30F50D9F" w14:textId="27550097" w:rsidR="004B14D6" w:rsidRPr="00524050" w:rsidRDefault="004B14D6" w:rsidP="00851EBE">
      <w:pPr>
        <w:tabs>
          <w:tab w:val="left" w:pos="1416"/>
          <w:tab w:val="left" w:pos="3408"/>
        </w:tabs>
        <w:rPr>
          <w:b/>
          <w:bCs/>
          <w:sz w:val="24"/>
          <w:szCs w:val="24"/>
        </w:rPr>
      </w:pPr>
      <w:r w:rsidRPr="00524050">
        <w:rPr>
          <w:b/>
          <w:bCs/>
          <w:sz w:val="24"/>
          <w:szCs w:val="24"/>
        </w:rPr>
        <w:t xml:space="preserve">Now Platform Architecture </w:t>
      </w:r>
    </w:p>
    <w:p w14:paraId="179A1AF1" w14:textId="64A15503" w:rsidR="003B5D4B" w:rsidRPr="00524050" w:rsidRDefault="003B5D4B" w:rsidP="00851EBE">
      <w:pPr>
        <w:tabs>
          <w:tab w:val="left" w:pos="1416"/>
          <w:tab w:val="left" w:pos="3408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        It will be having  4 weekly full data backups and 6 days of daily differential backups</w:t>
      </w:r>
    </w:p>
    <w:p w14:paraId="1BC2F847" w14:textId="5694FB8D" w:rsidR="00F93BAF" w:rsidRPr="00524050" w:rsidRDefault="0010166C" w:rsidP="00DF26F5">
      <w:pPr>
        <w:tabs>
          <w:tab w:val="left" w:pos="1416"/>
          <w:tab w:val="left" w:pos="3408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        </w:t>
      </w:r>
      <w:r w:rsidR="00705100" w:rsidRPr="00524050">
        <w:rPr>
          <w:sz w:val="24"/>
          <w:szCs w:val="24"/>
        </w:rPr>
        <w:t>It provides ability to separate data , processes , and adminis</w:t>
      </w:r>
      <w:r w:rsidR="00DF26F5" w:rsidRPr="00524050">
        <w:rPr>
          <w:sz w:val="24"/>
          <w:szCs w:val="24"/>
        </w:rPr>
        <w:t xml:space="preserve">trative task called as Domain separation </w:t>
      </w:r>
    </w:p>
    <w:p w14:paraId="2FC22F11" w14:textId="77777777" w:rsidR="00F93BAF" w:rsidRPr="00524050" w:rsidRDefault="00F93BAF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1796B4F0" w14:textId="77777777" w:rsidR="00F93BAF" w:rsidRPr="00524050" w:rsidRDefault="00F93BAF" w:rsidP="00F93BAF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User Interfaces</w:t>
      </w:r>
    </w:p>
    <w:p w14:paraId="0BA8237F" w14:textId="77777777" w:rsidR="00F93BAF" w:rsidRPr="00524050" w:rsidRDefault="00F93BAF" w:rsidP="00F93BAF">
      <w:pPr>
        <w:numPr>
          <w:ilvl w:val="0"/>
          <w:numId w:val="26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Now Platform UI: </w:t>
      </w:r>
      <w:r w:rsidRPr="00524050">
        <w:rPr>
          <w:sz w:val="24"/>
          <w:szCs w:val="24"/>
          <w:lang w:val="en-IN"/>
        </w:rPr>
        <w:t>Primary interface, best used on desktop or laptop.</w:t>
      </w:r>
    </w:p>
    <w:p w14:paraId="4C667D7A" w14:textId="77777777" w:rsidR="00F93BAF" w:rsidRPr="00524050" w:rsidRDefault="00F93BAF" w:rsidP="00F93BAF">
      <w:pPr>
        <w:tabs>
          <w:tab w:val="left" w:pos="1416"/>
        </w:tabs>
        <w:rPr>
          <w:sz w:val="24"/>
          <w:szCs w:val="24"/>
          <w:lang w:val="en-IN"/>
        </w:rPr>
      </w:pPr>
    </w:p>
    <w:p w14:paraId="12E88FF5" w14:textId="77777777" w:rsidR="00F93BAF" w:rsidRPr="00524050" w:rsidRDefault="00F93BAF" w:rsidP="00F93BAF">
      <w:pPr>
        <w:numPr>
          <w:ilvl w:val="0"/>
          <w:numId w:val="26"/>
        </w:num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Mobile Apps:</w:t>
      </w:r>
    </w:p>
    <w:p w14:paraId="7EE76D49" w14:textId="77777777" w:rsidR="00F93BAF" w:rsidRPr="00524050" w:rsidRDefault="00F93BAF" w:rsidP="00F93BAF">
      <w:pPr>
        <w:numPr>
          <w:ilvl w:val="1"/>
          <w:numId w:val="26"/>
        </w:numPr>
        <w:tabs>
          <w:tab w:val="clear" w:pos="1440"/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ServiceNow Agent App</w:t>
      </w:r>
      <w:r w:rsidRPr="00524050">
        <w:rPr>
          <w:sz w:val="24"/>
          <w:szCs w:val="24"/>
          <w:lang w:val="en-IN"/>
        </w:rPr>
        <w:t>: For fulfilling requests.</w:t>
      </w:r>
    </w:p>
    <w:p w14:paraId="0F588E12" w14:textId="77777777" w:rsidR="00F93BAF" w:rsidRPr="00524050" w:rsidRDefault="00F93BAF" w:rsidP="00F93BAF">
      <w:pPr>
        <w:numPr>
          <w:ilvl w:val="1"/>
          <w:numId w:val="26"/>
        </w:numPr>
        <w:tabs>
          <w:tab w:val="clear" w:pos="1440"/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Now Mobile App: </w:t>
      </w:r>
      <w:r w:rsidRPr="00524050">
        <w:rPr>
          <w:sz w:val="24"/>
          <w:szCs w:val="24"/>
          <w:lang w:val="en-IN"/>
        </w:rPr>
        <w:t>Employee-specific functionality</w:t>
      </w:r>
      <w:r w:rsidRPr="00524050">
        <w:rPr>
          <w:b/>
          <w:bCs/>
          <w:sz w:val="24"/>
          <w:szCs w:val="24"/>
          <w:lang w:val="en-IN"/>
        </w:rPr>
        <w:t>.</w:t>
      </w:r>
    </w:p>
    <w:p w14:paraId="534F0874" w14:textId="77777777" w:rsidR="00F93BAF" w:rsidRPr="00524050" w:rsidRDefault="00F93BAF" w:rsidP="00F93BAF">
      <w:pPr>
        <w:numPr>
          <w:ilvl w:val="1"/>
          <w:numId w:val="26"/>
        </w:numPr>
        <w:tabs>
          <w:tab w:val="clear" w:pos="1440"/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ServiceNow Onboarding App</w:t>
      </w:r>
      <w:r w:rsidRPr="00524050">
        <w:rPr>
          <w:sz w:val="24"/>
          <w:szCs w:val="24"/>
          <w:lang w:val="en-IN"/>
        </w:rPr>
        <w:t>: For new hires.</w:t>
      </w:r>
    </w:p>
    <w:p w14:paraId="1A0421A9" w14:textId="77777777" w:rsidR="00F93BAF" w:rsidRPr="00524050" w:rsidRDefault="00F93BAF" w:rsidP="00F93BAF">
      <w:pPr>
        <w:numPr>
          <w:ilvl w:val="0"/>
          <w:numId w:val="26"/>
        </w:num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Service Portal: </w:t>
      </w:r>
      <w:r w:rsidRPr="00524050">
        <w:rPr>
          <w:sz w:val="24"/>
          <w:szCs w:val="24"/>
          <w:lang w:val="en-IN"/>
        </w:rPr>
        <w:t>Customizable web-based interface for specific user groups using widgets.</w:t>
      </w:r>
    </w:p>
    <w:p w14:paraId="049BA3BF" w14:textId="77777777" w:rsidR="00C46205" w:rsidRPr="00524050" w:rsidRDefault="00C46205" w:rsidP="00C46205">
      <w:pPr>
        <w:tabs>
          <w:tab w:val="left" w:pos="1416"/>
        </w:tabs>
        <w:ind w:left="720"/>
        <w:rPr>
          <w:b/>
          <w:bCs/>
          <w:sz w:val="24"/>
          <w:szCs w:val="24"/>
          <w:lang w:val="en-IN"/>
        </w:rPr>
      </w:pPr>
    </w:p>
    <w:p w14:paraId="5A065A2B" w14:textId="5966038A" w:rsidR="008F45E4" w:rsidRPr="00524050" w:rsidRDefault="00FF3DD9" w:rsidP="008F45E4">
      <w:pPr>
        <w:tabs>
          <w:tab w:val="left" w:pos="1416"/>
        </w:tabs>
        <w:rPr>
          <w:b/>
          <w:bCs/>
          <w:sz w:val="24"/>
          <w:szCs w:val="24"/>
        </w:rPr>
      </w:pPr>
      <w:r w:rsidRPr="00524050">
        <w:rPr>
          <w:b/>
          <w:bCs/>
          <w:sz w:val="24"/>
          <w:szCs w:val="24"/>
        </w:rPr>
        <w:t xml:space="preserve">Role </w:t>
      </w:r>
      <w:r w:rsidR="00172C0A" w:rsidRPr="00524050">
        <w:rPr>
          <w:b/>
          <w:bCs/>
          <w:sz w:val="24"/>
          <w:szCs w:val="24"/>
        </w:rPr>
        <w:t>– based Access</w:t>
      </w:r>
    </w:p>
    <w:p w14:paraId="0E3DBF84" w14:textId="77777777" w:rsidR="00172C0A" w:rsidRPr="00524050" w:rsidRDefault="00172C0A" w:rsidP="00172C0A">
      <w:pPr>
        <w:numPr>
          <w:ilvl w:val="1"/>
          <w:numId w:val="29"/>
        </w:num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User: </w:t>
      </w:r>
      <w:r w:rsidRPr="00524050">
        <w:rPr>
          <w:sz w:val="24"/>
          <w:szCs w:val="24"/>
          <w:lang w:val="en-IN"/>
        </w:rPr>
        <w:t>Person with access to the instance</w:t>
      </w:r>
      <w:r w:rsidRPr="00524050">
        <w:rPr>
          <w:b/>
          <w:bCs/>
          <w:sz w:val="24"/>
          <w:szCs w:val="24"/>
          <w:lang w:val="en-IN"/>
        </w:rPr>
        <w:t>.</w:t>
      </w:r>
    </w:p>
    <w:p w14:paraId="71E8EC83" w14:textId="65632AEF" w:rsidR="00172C0A" w:rsidRPr="00524050" w:rsidRDefault="00172C0A" w:rsidP="00172C0A">
      <w:pPr>
        <w:numPr>
          <w:ilvl w:val="1"/>
          <w:numId w:val="29"/>
        </w:num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Group: </w:t>
      </w:r>
      <w:r w:rsidR="00957232" w:rsidRPr="00524050">
        <w:rPr>
          <w:b/>
          <w:bCs/>
          <w:sz w:val="24"/>
          <w:szCs w:val="24"/>
          <w:lang w:val="en-IN"/>
        </w:rPr>
        <w:t xml:space="preserve">A </w:t>
      </w:r>
      <w:r w:rsidRPr="00524050">
        <w:rPr>
          <w:sz w:val="24"/>
          <w:szCs w:val="24"/>
          <w:lang w:val="en-IN"/>
        </w:rPr>
        <w:t>Set of users with common functions and access needs.</w:t>
      </w:r>
    </w:p>
    <w:p w14:paraId="0FC65B53" w14:textId="1F49572C" w:rsidR="00172C0A" w:rsidRPr="00524050" w:rsidRDefault="00172C0A" w:rsidP="00172C0A">
      <w:pPr>
        <w:numPr>
          <w:ilvl w:val="1"/>
          <w:numId w:val="29"/>
        </w:num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Role: </w:t>
      </w:r>
      <w:r w:rsidRPr="00524050">
        <w:rPr>
          <w:sz w:val="24"/>
          <w:szCs w:val="24"/>
          <w:lang w:val="en-IN"/>
        </w:rPr>
        <w:t>Collection of permissions</w:t>
      </w:r>
      <w:r w:rsidR="005C22BC" w:rsidRPr="00524050">
        <w:rPr>
          <w:sz w:val="24"/>
          <w:szCs w:val="24"/>
          <w:lang w:val="en-IN"/>
        </w:rPr>
        <w:t>, which</w:t>
      </w:r>
      <w:r w:rsidRPr="00524050">
        <w:rPr>
          <w:sz w:val="24"/>
          <w:szCs w:val="24"/>
          <w:lang w:val="en-IN"/>
        </w:rPr>
        <w:t xml:space="preserve"> can be assigned to users or groups</w:t>
      </w:r>
      <w:r w:rsidRPr="00524050">
        <w:rPr>
          <w:b/>
          <w:bCs/>
          <w:sz w:val="24"/>
          <w:szCs w:val="24"/>
          <w:lang w:val="en-IN"/>
        </w:rPr>
        <w:t>.</w:t>
      </w:r>
    </w:p>
    <w:p w14:paraId="12458C05" w14:textId="77777777" w:rsidR="000360A8" w:rsidRPr="00524050" w:rsidRDefault="000360A8" w:rsidP="000360A8">
      <w:pPr>
        <w:tabs>
          <w:tab w:val="left" w:pos="1416"/>
        </w:tabs>
        <w:ind w:left="360"/>
        <w:rPr>
          <w:b/>
          <w:bCs/>
          <w:sz w:val="24"/>
          <w:szCs w:val="24"/>
          <w:lang w:val="en-IN"/>
        </w:rPr>
      </w:pPr>
    </w:p>
    <w:p w14:paraId="4D467DC4" w14:textId="2BA2858E" w:rsidR="00172C0A" w:rsidRPr="00524050" w:rsidRDefault="00957232" w:rsidP="008F45E4">
      <w:pPr>
        <w:tabs>
          <w:tab w:val="left" w:pos="1416"/>
        </w:tabs>
        <w:rPr>
          <w:b/>
          <w:bCs/>
          <w:sz w:val="24"/>
          <w:szCs w:val="24"/>
        </w:rPr>
      </w:pPr>
      <w:r w:rsidRPr="00524050">
        <w:rPr>
          <w:b/>
          <w:bCs/>
          <w:sz w:val="24"/>
          <w:szCs w:val="24"/>
        </w:rPr>
        <w:t>User Authentication</w:t>
      </w:r>
    </w:p>
    <w:p w14:paraId="134E7E8F" w14:textId="61E592B4" w:rsidR="000360A8" w:rsidRPr="00524050" w:rsidRDefault="000360A8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 xml:space="preserve">          </w:t>
      </w:r>
      <w:r w:rsidR="00AD2072" w:rsidRPr="00524050">
        <w:rPr>
          <w:b/>
          <w:bCs/>
          <w:sz w:val="24"/>
          <w:szCs w:val="24"/>
        </w:rPr>
        <w:t xml:space="preserve">ServiceNow </w:t>
      </w:r>
      <w:r w:rsidR="00AD2072" w:rsidRPr="00524050">
        <w:rPr>
          <w:sz w:val="24"/>
          <w:szCs w:val="24"/>
        </w:rPr>
        <w:t xml:space="preserve">validates the identity and gives access to functions </w:t>
      </w:r>
      <w:r w:rsidR="000A3F11" w:rsidRPr="00524050">
        <w:rPr>
          <w:sz w:val="24"/>
          <w:szCs w:val="24"/>
        </w:rPr>
        <w:t xml:space="preserve">there are several methods like local database authentication </w:t>
      </w:r>
      <w:r w:rsidR="00B167E7" w:rsidRPr="00524050">
        <w:rPr>
          <w:sz w:val="24"/>
          <w:szCs w:val="24"/>
        </w:rPr>
        <w:t>, multi-factor authentication etc.. for the user authentication</w:t>
      </w:r>
      <w:r w:rsidR="00C46205" w:rsidRPr="00524050">
        <w:rPr>
          <w:sz w:val="24"/>
          <w:szCs w:val="24"/>
        </w:rPr>
        <w:t>.</w:t>
      </w:r>
    </w:p>
    <w:p w14:paraId="0CDEC631" w14:textId="77777777" w:rsidR="00172C0A" w:rsidRPr="008F45E4" w:rsidRDefault="00172C0A" w:rsidP="008F45E4">
      <w:pPr>
        <w:tabs>
          <w:tab w:val="left" w:pos="1416"/>
        </w:tabs>
        <w:rPr>
          <w:b/>
          <w:bCs/>
        </w:rPr>
      </w:pPr>
    </w:p>
    <w:p w14:paraId="4D24077E" w14:textId="77777777" w:rsidR="00905282" w:rsidRDefault="00905282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5D76CC67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073DFF25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5EF72EE2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4CB521AF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579205BB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1F81A0F1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6078643A" w14:textId="77777777" w:rsidR="00050452" w:rsidRDefault="00050452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55CAF15B" w14:textId="78CCB63E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lastRenderedPageBreak/>
        <w:t>ServiceNow User Interface Overview</w:t>
      </w:r>
    </w:p>
    <w:p w14:paraId="07993C03" w14:textId="77777777" w:rsidR="00781CCF" w:rsidRPr="00907691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2C5A15BF" w14:textId="3247CA2C" w:rsidR="004707F1" w:rsidRPr="00524050" w:rsidRDefault="00E75BBC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>The ServiceNow User Interface Overview covers the platform's layout, including the banner frame, application navigator, and content frame. It explains essential tools like global search, connect chat, and system settings</w:t>
      </w:r>
      <w:r w:rsidR="00310DC3" w:rsidRPr="00524050">
        <w:rPr>
          <w:sz w:val="24"/>
          <w:szCs w:val="24"/>
        </w:rPr>
        <w:t>.</w:t>
      </w:r>
    </w:p>
    <w:p w14:paraId="45E67201" w14:textId="77777777" w:rsidR="00E75BBC" w:rsidRPr="00524050" w:rsidRDefault="00E75BBC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01C04512" w14:textId="77777777" w:rsidR="00005952" w:rsidRPr="00524050" w:rsidRDefault="00A35C7B" w:rsidP="004532AE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Banner Frame:</w:t>
      </w:r>
      <w:r w:rsidR="004532AE" w:rsidRPr="00524050">
        <w:rPr>
          <w:b/>
          <w:bCs/>
          <w:sz w:val="24"/>
          <w:szCs w:val="24"/>
          <w:lang w:val="en-IN"/>
        </w:rPr>
        <w:t xml:space="preserve"> </w:t>
      </w:r>
    </w:p>
    <w:p w14:paraId="3F36AFF8" w14:textId="007745E3" w:rsidR="00A35C7B" w:rsidRPr="00524050" w:rsidRDefault="00E319BE" w:rsidP="004532AE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It the top most section which co</w:t>
      </w:r>
      <w:r w:rsidR="00F844DB" w:rsidRPr="00524050">
        <w:rPr>
          <w:sz w:val="24"/>
          <w:szCs w:val="24"/>
          <w:lang w:val="en-IN"/>
        </w:rPr>
        <w:t>n</w:t>
      </w:r>
      <w:r w:rsidRPr="00524050">
        <w:rPr>
          <w:sz w:val="24"/>
          <w:szCs w:val="24"/>
          <w:lang w:val="en-IN"/>
        </w:rPr>
        <w:t>sist</w:t>
      </w:r>
      <w:r w:rsidR="008E0F26" w:rsidRPr="00524050">
        <w:rPr>
          <w:sz w:val="24"/>
          <w:szCs w:val="24"/>
          <w:lang w:val="en-IN"/>
        </w:rPr>
        <w:t xml:space="preserve"> of the logo </w:t>
      </w:r>
      <w:r w:rsidR="00B72D03" w:rsidRPr="00524050">
        <w:rPr>
          <w:sz w:val="24"/>
          <w:szCs w:val="24"/>
          <w:lang w:val="en-IN"/>
        </w:rPr>
        <w:t xml:space="preserve"> </w:t>
      </w:r>
      <w:r w:rsidR="0078717E" w:rsidRPr="00524050">
        <w:rPr>
          <w:sz w:val="24"/>
          <w:szCs w:val="24"/>
          <w:lang w:val="en-IN"/>
        </w:rPr>
        <w:t xml:space="preserve">, </w:t>
      </w:r>
      <w:r w:rsidR="00B72D03" w:rsidRPr="00524050">
        <w:rPr>
          <w:sz w:val="24"/>
          <w:szCs w:val="24"/>
          <w:lang w:val="en-IN"/>
        </w:rPr>
        <w:t>which is cust</w:t>
      </w:r>
      <w:r w:rsidR="009C5D77" w:rsidRPr="00524050">
        <w:rPr>
          <w:sz w:val="24"/>
          <w:szCs w:val="24"/>
          <w:lang w:val="en-IN"/>
        </w:rPr>
        <w:t>omizable and can be used as home button</w:t>
      </w:r>
      <w:r w:rsidR="008E0F26" w:rsidRPr="00524050">
        <w:rPr>
          <w:sz w:val="24"/>
          <w:szCs w:val="24"/>
          <w:lang w:val="en-IN"/>
        </w:rPr>
        <w:t xml:space="preserve">, </w:t>
      </w:r>
      <w:r w:rsidR="003C652F" w:rsidRPr="00524050">
        <w:rPr>
          <w:sz w:val="24"/>
          <w:szCs w:val="24"/>
          <w:lang w:val="en-IN"/>
        </w:rPr>
        <w:t xml:space="preserve">user menu </w:t>
      </w:r>
      <w:r w:rsidR="003B7A00" w:rsidRPr="00524050">
        <w:rPr>
          <w:sz w:val="24"/>
          <w:szCs w:val="24"/>
          <w:lang w:val="en-IN"/>
        </w:rPr>
        <w:t xml:space="preserve">which provides options like </w:t>
      </w:r>
      <w:r w:rsidR="00C67664" w:rsidRPr="00524050">
        <w:rPr>
          <w:sz w:val="24"/>
          <w:szCs w:val="24"/>
          <w:lang w:val="en-IN"/>
        </w:rPr>
        <w:t>P</w:t>
      </w:r>
      <w:r w:rsidR="003B7A00" w:rsidRPr="00524050">
        <w:rPr>
          <w:sz w:val="24"/>
          <w:szCs w:val="24"/>
          <w:lang w:val="en-IN"/>
        </w:rPr>
        <w:t>rofil</w:t>
      </w:r>
      <w:r w:rsidR="00C67664" w:rsidRPr="00524050">
        <w:rPr>
          <w:sz w:val="24"/>
          <w:szCs w:val="24"/>
          <w:lang w:val="en-IN"/>
        </w:rPr>
        <w:t>e</w:t>
      </w:r>
      <w:r w:rsidR="003B7A00" w:rsidRPr="00524050">
        <w:rPr>
          <w:sz w:val="24"/>
          <w:szCs w:val="24"/>
          <w:lang w:val="en-IN"/>
        </w:rPr>
        <w:t xml:space="preserve"> , impersonate user to switch the user , elevate role for high impact actions and logout option</w:t>
      </w:r>
      <w:r w:rsidR="00C67664" w:rsidRPr="00524050">
        <w:rPr>
          <w:sz w:val="24"/>
          <w:szCs w:val="24"/>
          <w:lang w:val="en-IN"/>
        </w:rPr>
        <w:t xml:space="preserve"> .</w:t>
      </w:r>
      <w:r w:rsidR="008D6BB3" w:rsidRPr="00524050">
        <w:rPr>
          <w:sz w:val="24"/>
          <w:szCs w:val="24"/>
          <w:lang w:val="en-IN"/>
        </w:rPr>
        <w:t xml:space="preserve"> </w:t>
      </w:r>
      <w:r w:rsidR="00C67664" w:rsidRPr="00524050">
        <w:rPr>
          <w:sz w:val="24"/>
          <w:szCs w:val="24"/>
          <w:lang w:val="en-IN"/>
        </w:rPr>
        <w:t xml:space="preserve">banner frame also </w:t>
      </w:r>
      <w:r w:rsidR="0078717E" w:rsidRPr="00524050">
        <w:rPr>
          <w:sz w:val="24"/>
          <w:szCs w:val="24"/>
          <w:lang w:val="en-IN"/>
        </w:rPr>
        <w:t>c</w:t>
      </w:r>
      <w:r w:rsidR="00C67664" w:rsidRPr="00524050">
        <w:rPr>
          <w:sz w:val="24"/>
          <w:szCs w:val="24"/>
          <w:lang w:val="en-IN"/>
        </w:rPr>
        <w:t>ontai</w:t>
      </w:r>
      <w:r w:rsidR="0078717E" w:rsidRPr="00524050">
        <w:rPr>
          <w:sz w:val="24"/>
          <w:szCs w:val="24"/>
          <w:lang w:val="en-IN"/>
        </w:rPr>
        <w:t xml:space="preserve">n </w:t>
      </w:r>
      <w:r w:rsidR="00C67664" w:rsidRPr="00524050">
        <w:rPr>
          <w:sz w:val="24"/>
          <w:szCs w:val="24"/>
          <w:lang w:val="en-IN"/>
        </w:rPr>
        <w:t>T</w:t>
      </w:r>
      <w:r w:rsidR="008D6BB3" w:rsidRPr="00524050">
        <w:rPr>
          <w:sz w:val="24"/>
          <w:szCs w:val="24"/>
          <w:lang w:val="en-IN"/>
        </w:rPr>
        <w:t>ools like global search ,</w:t>
      </w:r>
      <w:r w:rsidR="00005952" w:rsidRPr="00524050">
        <w:rPr>
          <w:sz w:val="24"/>
          <w:szCs w:val="24"/>
          <w:lang w:val="en-IN"/>
        </w:rPr>
        <w:t xml:space="preserve">   </w:t>
      </w:r>
      <w:r w:rsidR="008D6BB3" w:rsidRPr="00524050">
        <w:rPr>
          <w:sz w:val="24"/>
          <w:szCs w:val="24"/>
          <w:lang w:val="en-IN"/>
        </w:rPr>
        <w:t xml:space="preserve"> chat</w:t>
      </w:r>
      <w:r w:rsidR="00E05D4F" w:rsidRPr="00524050">
        <w:rPr>
          <w:sz w:val="24"/>
          <w:szCs w:val="24"/>
          <w:lang w:val="en-IN"/>
        </w:rPr>
        <w:t xml:space="preserve"> , help desk and</w:t>
      </w:r>
      <w:r w:rsidR="0078717E" w:rsidRPr="00524050">
        <w:rPr>
          <w:sz w:val="24"/>
          <w:szCs w:val="24"/>
          <w:lang w:val="en-IN"/>
        </w:rPr>
        <w:t xml:space="preserve"> </w:t>
      </w:r>
      <w:r w:rsidR="00E05D4F" w:rsidRPr="00524050">
        <w:rPr>
          <w:sz w:val="24"/>
          <w:szCs w:val="24"/>
          <w:lang w:val="en-IN"/>
        </w:rPr>
        <w:t>system settings</w:t>
      </w:r>
      <w:r w:rsidR="003D257F" w:rsidRPr="00524050">
        <w:rPr>
          <w:sz w:val="24"/>
          <w:szCs w:val="24"/>
          <w:lang w:val="en-IN"/>
        </w:rPr>
        <w:t xml:space="preserve"> </w:t>
      </w:r>
      <w:r w:rsidR="003D257F" w:rsidRPr="00524050">
        <w:rPr>
          <w:sz w:val="24"/>
          <w:szCs w:val="24"/>
        </w:rPr>
        <w:t>which has theme , accessibility , list and form , notification and developer settings</w:t>
      </w:r>
      <w:r w:rsidR="00F844DB" w:rsidRPr="00524050">
        <w:rPr>
          <w:sz w:val="24"/>
          <w:szCs w:val="24"/>
          <w:lang w:val="en-IN"/>
        </w:rPr>
        <w:t>.</w:t>
      </w:r>
    </w:p>
    <w:p w14:paraId="7487ECDB" w14:textId="77777777" w:rsidR="00F844DB" w:rsidRPr="00524050" w:rsidRDefault="00F844DB" w:rsidP="004532AE">
      <w:pPr>
        <w:tabs>
          <w:tab w:val="left" w:pos="1416"/>
        </w:tabs>
        <w:rPr>
          <w:sz w:val="24"/>
          <w:szCs w:val="24"/>
          <w:lang w:val="en-IN"/>
        </w:rPr>
      </w:pPr>
    </w:p>
    <w:p w14:paraId="076E5D98" w14:textId="77777777" w:rsidR="00005952" w:rsidRPr="00524050" w:rsidRDefault="00DE6FE0" w:rsidP="008F45E4">
      <w:pPr>
        <w:tabs>
          <w:tab w:val="left" w:pos="1416"/>
        </w:tabs>
        <w:rPr>
          <w:b/>
          <w:bCs/>
          <w:sz w:val="24"/>
          <w:szCs w:val="24"/>
        </w:rPr>
      </w:pPr>
      <w:r w:rsidRPr="00524050">
        <w:rPr>
          <w:b/>
          <w:bCs/>
          <w:sz w:val="24"/>
          <w:szCs w:val="24"/>
        </w:rPr>
        <w:t>Application Navigator:</w:t>
      </w:r>
    </w:p>
    <w:p w14:paraId="27A11497" w14:textId="5A37415F" w:rsidR="00A35C7B" w:rsidRPr="00524050" w:rsidRDefault="00005952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 A</w:t>
      </w:r>
      <w:r w:rsidR="009A264F" w:rsidRPr="00524050">
        <w:rPr>
          <w:sz w:val="24"/>
          <w:szCs w:val="24"/>
        </w:rPr>
        <w:t xml:space="preserve">pplication navigator </w:t>
      </w:r>
      <w:r w:rsidR="002967CA" w:rsidRPr="00524050">
        <w:rPr>
          <w:sz w:val="24"/>
          <w:szCs w:val="24"/>
        </w:rPr>
        <w:t>contains a Navigation</w:t>
      </w:r>
      <w:r w:rsidR="00297354" w:rsidRPr="00524050">
        <w:rPr>
          <w:sz w:val="24"/>
          <w:szCs w:val="24"/>
        </w:rPr>
        <w:t xml:space="preserve"> filter which filters list of applications ,</w:t>
      </w:r>
      <w:r w:rsidR="00FC406C" w:rsidRPr="00524050">
        <w:rPr>
          <w:sz w:val="24"/>
          <w:szCs w:val="24"/>
        </w:rPr>
        <w:t xml:space="preserve"> All Applications option where </w:t>
      </w:r>
      <w:r w:rsidR="00C94F07" w:rsidRPr="00524050">
        <w:rPr>
          <w:sz w:val="24"/>
          <w:szCs w:val="24"/>
        </w:rPr>
        <w:t>all applications can be accessed ,and a</w:t>
      </w:r>
      <w:r w:rsidR="00297354" w:rsidRPr="00524050">
        <w:rPr>
          <w:sz w:val="24"/>
          <w:szCs w:val="24"/>
        </w:rPr>
        <w:t xml:space="preserve"> hi</w:t>
      </w:r>
      <w:r w:rsidR="00F21AF8" w:rsidRPr="00524050">
        <w:rPr>
          <w:sz w:val="24"/>
          <w:szCs w:val="24"/>
        </w:rPr>
        <w:t>s</w:t>
      </w:r>
      <w:r w:rsidR="00297354" w:rsidRPr="00524050">
        <w:rPr>
          <w:sz w:val="24"/>
          <w:szCs w:val="24"/>
        </w:rPr>
        <w:t>t</w:t>
      </w:r>
      <w:r w:rsidR="00F21AF8" w:rsidRPr="00524050">
        <w:rPr>
          <w:sz w:val="24"/>
          <w:szCs w:val="24"/>
        </w:rPr>
        <w:t>ory tab for previo</w:t>
      </w:r>
      <w:r w:rsidR="001358DD" w:rsidRPr="00524050">
        <w:rPr>
          <w:sz w:val="24"/>
          <w:szCs w:val="24"/>
        </w:rPr>
        <w:t xml:space="preserve">us searches and a favorite </w:t>
      </w:r>
      <w:r w:rsidR="00D7480F" w:rsidRPr="00524050">
        <w:rPr>
          <w:sz w:val="24"/>
          <w:szCs w:val="24"/>
        </w:rPr>
        <w:t xml:space="preserve">tab which consist of the favorites we add </w:t>
      </w:r>
      <w:r w:rsidR="00C94F07" w:rsidRPr="00524050">
        <w:rPr>
          <w:sz w:val="24"/>
          <w:szCs w:val="24"/>
        </w:rPr>
        <w:t>.</w:t>
      </w:r>
    </w:p>
    <w:p w14:paraId="6C5AAA4E" w14:textId="77777777" w:rsidR="00E75BBC" w:rsidRPr="004707F1" w:rsidRDefault="00E75BBC" w:rsidP="008F45E4">
      <w:pPr>
        <w:tabs>
          <w:tab w:val="left" w:pos="1416"/>
        </w:tabs>
        <w:rPr>
          <w:b/>
          <w:bCs/>
        </w:rPr>
      </w:pPr>
    </w:p>
    <w:p w14:paraId="69CED36C" w14:textId="77777777" w:rsidR="00905282" w:rsidRDefault="00905282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39485E12" w14:textId="1C582E53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t>ServiceNow Branding Overview</w:t>
      </w:r>
    </w:p>
    <w:p w14:paraId="56931623" w14:textId="77777777" w:rsidR="00455CA1" w:rsidRPr="00524050" w:rsidRDefault="00455CA1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7080C1E0" w14:textId="77777777" w:rsidR="00E14DD3" w:rsidRPr="00524050" w:rsidRDefault="00E14DD3" w:rsidP="00E14DD3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Guided Setup Overview</w:t>
      </w:r>
    </w:p>
    <w:p w14:paraId="07A804E0" w14:textId="77777777" w:rsidR="00455CA1" w:rsidRPr="00524050" w:rsidRDefault="00455CA1" w:rsidP="00E14DD3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169A94E1" w14:textId="30008938" w:rsidR="00E14DD3" w:rsidRPr="00524050" w:rsidRDefault="00E14DD3" w:rsidP="00E14DD3">
      <w:pPr>
        <w:numPr>
          <w:ilvl w:val="0"/>
          <w:numId w:val="31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Guided Setup Wizards</w:t>
      </w:r>
      <w:r w:rsidRPr="00524050">
        <w:rPr>
          <w:sz w:val="24"/>
          <w:szCs w:val="24"/>
          <w:lang w:val="en-IN"/>
        </w:rPr>
        <w:t xml:space="preserve">: Step-by-step tools </w:t>
      </w:r>
      <w:r w:rsidR="002022C6" w:rsidRPr="00524050">
        <w:rPr>
          <w:sz w:val="24"/>
          <w:szCs w:val="24"/>
          <w:lang w:val="en-IN"/>
        </w:rPr>
        <w:t xml:space="preserve">are </w:t>
      </w:r>
      <w:r w:rsidRPr="00524050">
        <w:rPr>
          <w:sz w:val="24"/>
          <w:szCs w:val="24"/>
          <w:lang w:val="en-IN"/>
        </w:rPr>
        <w:t>provided by ServiceNow to assist with various setup tasks.</w:t>
      </w:r>
    </w:p>
    <w:p w14:paraId="434E41CC" w14:textId="77777777" w:rsidR="00E14DD3" w:rsidRPr="00524050" w:rsidRDefault="00E14DD3" w:rsidP="00E14DD3">
      <w:pPr>
        <w:numPr>
          <w:ilvl w:val="0"/>
          <w:numId w:val="31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Types:</w:t>
      </w:r>
    </w:p>
    <w:p w14:paraId="2C3F0295" w14:textId="7D5B66F3" w:rsidR="00E14DD3" w:rsidRPr="00524050" w:rsidRDefault="00E14DD3" w:rsidP="00E14DD3">
      <w:pPr>
        <w:numPr>
          <w:ilvl w:val="1"/>
          <w:numId w:val="31"/>
        </w:numPr>
        <w:tabs>
          <w:tab w:val="clear" w:pos="1440"/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ITSM Guided Setup</w:t>
      </w:r>
      <w:r w:rsidRPr="00524050">
        <w:rPr>
          <w:sz w:val="24"/>
          <w:szCs w:val="24"/>
          <w:lang w:val="en-IN"/>
        </w:rPr>
        <w:t xml:space="preserve">: </w:t>
      </w:r>
      <w:r w:rsidR="006106D8" w:rsidRPr="00524050">
        <w:rPr>
          <w:sz w:val="24"/>
          <w:szCs w:val="24"/>
          <w:lang w:val="en-IN"/>
        </w:rPr>
        <w:t xml:space="preserve">This </w:t>
      </w:r>
      <w:r w:rsidRPr="00524050">
        <w:rPr>
          <w:sz w:val="24"/>
          <w:szCs w:val="24"/>
          <w:lang w:val="en-IN"/>
        </w:rPr>
        <w:t>Includes company branding, connectivity, foundational data, and other ITSM components.</w:t>
      </w:r>
    </w:p>
    <w:p w14:paraId="0852CEF2" w14:textId="5B3E0AEF" w:rsidR="00E14DD3" w:rsidRPr="00524050" w:rsidRDefault="00E14DD3" w:rsidP="00E14DD3">
      <w:pPr>
        <w:numPr>
          <w:ilvl w:val="1"/>
          <w:numId w:val="31"/>
        </w:numPr>
        <w:tabs>
          <w:tab w:val="clear" w:pos="1440"/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ITOM Guided Setup</w:t>
      </w:r>
      <w:r w:rsidRPr="00524050">
        <w:rPr>
          <w:sz w:val="24"/>
          <w:szCs w:val="24"/>
          <w:lang w:val="en-IN"/>
        </w:rPr>
        <w:t>:</w:t>
      </w:r>
      <w:r w:rsidR="006106D8" w:rsidRPr="00524050">
        <w:rPr>
          <w:sz w:val="24"/>
          <w:szCs w:val="24"/>
          <w:lang w:val="en-IN"/>
        </w:rPr>
        <w:t xml:space="preserve"> This setup</w:t>
      </w:r>
      <w:r w:rsidRPr="00524050">
        <w:rPr>
          <w:sz w:val="24"/>
          <w:szCs w:val="24"/>
          <w:lang w:val="en-IN"/>
        </w:rPr>
        <w:t xml:space="preserve"> Focuses on IT Operations Management tasks such as configuring MID servers and cloud provisioning.</w:t>
      </w:r>
    </w:p>
    <w:p w14:paraId="7F9BBDF3" w14:textId="77777777" w:rsidR="001D0F47" w:rsidRPr="00524050" w:rsidRDefault="001D0F47" w:rsidP="002D00E8">
      <w:pPr>
        <w:tabs>
          <w:tab w:val="left" w:pos="1416"/>
        </w:tabs>
        <w:ind w:left="1440"/>
        <w:rPr>
          <w:sz w:val="24"/>
          <w:szCs w:val="24"/>
          <w:lang w:val="en-IN"/>
        </w:rPr>
      </w:pPr>
    </w:p>
    <w:p w14:paraId="0E9DAD64" w14:textId="77777777" w:rsidR="00903BEA" w:rsidRPr="00524050" w:rsidRDefault="00E14DD3" w:rsidP="0016566C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>Branding Steps in Guided Setup</w:t>
      </w:r>
    </w:p>
    <w:p w14:paraId="1E589F1D" w14:textId="006EC09C" w:rsidR="00E14DD3" w:rsidRPr="00524050" w:rsidRDefault="00903BEA" w:rsidP="0016566C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      </w:t>
      </w:r>
      <w:r w:rsidR="00E14DD3" w:rsidRPr="00524050">
        <w:rPr>
          <w:b/>
          <w:bCs/>
          <w:sz w:val="24"/>
          <w:szCs w:val="24"/>
          <w:lang w:val="en-IN"/>
        </w:rPr>
        <w:t>Accessing Guided Setup</w:t>
      </w:r>
      <w:r w:rsidR="00E14DD3" w:rsidRPr="00524050">
        <w:rPr>
          <w:sz w:val="24"/>
          <w:szCs w:val="24"/>
          <w:lang w:val="en-IN"/>
        </w:rPr>
        <w:t>:</w:t>
      </w:r>
    </w:p>
    <w:p w14:paraId="48DCDFCB" w14:textId="77777777" w:rsidR="00E14DD3" w:rsidRPr="00524050" w:rsidRDefault="00E14DD3" w:rsidP="00E14DD3">
      <w:pPr>
        <w:numPr>
          <w:ilvl w:val="1"/>
          <w:numId w:val="32"/>
        </w:numPr>
        <w:tabs>
          <w:tab w:val="clear" w:pos="1440"/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Use the Application Navigator to search for “Guided Setup.”</w:t>
      </w:r>
    </w:p>
    <w:p w14:paraId="5C825ACB" w14:textId="77777777" w:rsidR="00E14DD3" w:rsidRPr="00524050" w:rsidRDefault="00E14DD3" w:rsidP="00E14DD3">
      <w:pPr>
        <w:numPr>
          <w:ilvl w:val="1"/>
          <w:numId w:val="32"/>
        </w:numPr>
        <w:tabs>
          <w:tab w:val="clear" w:pos="1440"/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Navigate to the ITSM Guided Setup module.</w:t>
      </w:r>
    </w:p>
    <w:p w14:paraId="06CCDAE7" w14:textId="77777777" w:rsidR="00455CA1" w:rsidRPr="00524050" w:rsidRDefault="00455CA1" w:rsidP="00455CA1">
      <w:pPr>
        <w:tabs>
          <w:tab w:val="left" w:pos="1416"/>
        </w:tabs>
        <w:ind w:left="1440"/>
        <w:rPr>
          <w:sz w:val="24"/>
          <w:szCs w:val="24"/>
          <w:lang w:val="en-IN"/>
        </w:rPr>
      </w:pPr>
    </w:p>
    <w:p w14:paraId="6A76CC13" w14:textId="464357EF" w:rsidR="00E14DD3" w:rsidRPr="00524050" w:rsidRDefault="0016566C" w:rsidP="00965E7E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       </w:t>
      </w:r>
      <w:r w:rsidR="00E14DD3" w:rsidRPr="00524050">
        <w:rPr>
          <w:b/>
          <w:bCs/>
          <w:sz w:val="24"/>
          <w:szCs w:val="24"/>
          <w:lang w:val="en-IN"/>
        </w:rPr>
        <w:t>System Configuration</w:t>
      </w:r>
      <w:r w:rsidR="00E14DD3" w:rsidRPr="00524050">
        <w:rPr>
          <w:sz w:val="24"/>
          <w:szCs w:val="24"/>
          <w:lang w:val="en-IN"/>
        </w:rPr>
        <w:t>:</w:t>
      </w:r>
    </w:p>
    <w:p w14:paraId="6A7FF7CD" w14:textId="5DD5AD4B" w:rsidR="00E14DD3" w:rsidRPr="00524050" w:rsidRDefault="00965E7E" w:rsidP="00E14DD3">
      <w:pPr>
        <w:numPr>
          <w:ilvl w:val="2"/>
          <w:numId w:val="32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We can </w:t>
      </w:r>
      <w:r w:rsidR="00E14DD3" w:rsidRPr="00524050">
        <w:rPr>
          <w:sz w:val="24"/>
          <w:szCs w:val="24"/>
          <w:lang w:val="en-IN"/>
        </w:rPr>
        <w:t>Configure default settings like time zones and date formats.</w:t>
      </w:r>
    </w:p>
    <w:p w14:paraId="4A5259D3" w14:textId="798C037F" w:rsidR="00E14DD3" w:rsidRPr="00524050" w:rsidRDefault="00965E7E" w:rsidP="00E14DD3">
      <w:pPr>
        <w:numPr>
          <w:ilvl w:val="2"/>
          <w:numId w:val="32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We can </w:t>
      </w:r>
      <w:r w:rsidR="00E14DD3" w:rsidRPr="00524050">
        <w:rPr>
          <w:sz w:val="24"/>
          <w:szCs w:val="24"/>
          <w:lang w:val="en-IN"/>
        </w:rPr>
        <w:t>Upload our company logo.</w:t>
      </w:r>
    </w:p>
    <w:p w14:paraId="16047B08" w14:textId="6EF229E4" w:rsidR="008C6373" w:rsidRPr="00524050" w:rsidRDefault="00965E7E" w:rsidP="008C6373">
      <w:pPr>
        <w:numPr>
          <w:ilvl w:val="2"/>
          <w:numId w:val="32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We can </w:t>
      </w:r>
      <w:r w:rsidR="00E14DD3" w:rsidRPr="00524050">
        <w:rPr>
          <w:sz w:val="24"/>
          <w:szCs w:val="24"/>
          <w:lang w:val="en-IN"/>
        </w:rPr>
        <w:t>Customize the banner frame, browser tab text, background colo</w:t>
      </w:r>
      <w:r w:rsidR="006106D8" w:rsidRPr="00524050">
        <w:rPr>
          <w:sz w:val="24"/>
          <w:szCs w:val="24"/>
          <w:lang w:val="en-IN"/>
        </w:rPr>
        <w:t>u</w:t>
      </w:r>
      <w:r w:rsidR="00E14DD3" w:rsidRPr="00524050">
        <w:rPr>
          <w:sz w:val="24"/>
          <w:szCs w:val="24"/>
          <w:lang w:val="en-IN"/>
        </w:rPr>
        <w:t>rs, and text separator colo</w:t>
      </w:r>
      <w:r w:rsidR="006106D8" w:rsidRPr="00524050">
        <w:rPr>
          <w:sz w:val="24"/>
          <w:szCs w:val="24"/>
          <w:lang w:val="en-IN"/>
        </w:rPr>
        <w:t>u</w:t>
      </w:r>
      <w:r w:rsidR="00E14DD3" w:rsidRPr="00524050">
        <w:rPr>
          <w:sz w:val="24"/>
          <w:szCs w:val="24"/>
          <w:lang w:val="en-IN"/>
        </w:rPr>
        <w:t>rs.</w:t>
      </w:r>
    </w:p>
    <w:p w14:paraId="3C941A6C" w14:textId="77777777" w:rsidR="00455CA1" w:rsidRPr="00524050" w:rsidRDefault="00455CA1" w:rsidP="00455CA1">
      <w:pPr>
        <w:tabs>
          <w:tab w:val="left" w:pos="1416"/>
        </w:tabs>
        <w:ind w:left="2160"/>
        <w:rPr>
          <w:sz w:val="24"/>
          <w:szCs w:val="24"/>
          <w:lang w:val="en-IN"/>
        </w:rPr>
      </w:pPr>
    </w:p>
    <w:p w14:paraId="0C79B6EA" w14:textId="77777777" w:rsidR="00781CCF" w:rsidRDefault="0016566C" w:rsidP="0016566C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      </w:t>
      </w:r>
    </w:p>
    <w:p w14:paraId="65F82757" w14:textId="77777777" w:rsidR="00050452" w:rsidRDefault="00050452" w:rsidP="0016566C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2E9E7A9D" w14:textId="77777777" w:rsidR="00050452" w:rsidRDefault="00050452" w:rsidP="0016566C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35E79007" w14:textId="7C0A34F4" w:rsidR="00E14DD3" w:rsidRPr="00524050" w:rsidRDefault="0016566C" w:rsidP="0016566C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   </w:t>
      </w:r>
      <w:r w:rsidR="00E14DD3" w:rsidRPr="00524050">
        <w:rPr>
          <w:b/>
          <w:bCs/>
          <w:sz w:val="24"/>
          <w:szCs w:val="24"/>
          <w:lang w:val="en-IN"/>
        </w:rPr>
        <w:t>Welcome Page Customization</w:t>
      </w:r>
      <w:r w:rsidR="00E14DD3" w:rsidRPr="00524050">
        <w:rPr>
          <w:sz w:val="24"/>
          <w:szCs w:val="24"/>
          <w:lang w:val="en-IN"/>
        </w:rPr>
        <w:t>:</w:t>
      </w:r>
    </w:p>
    <w:p w14:paraId="0F8D1BA3" w14:textId="4412A817" w:rsidR="00E14DD3" w:rsidRPr="00524050" w:rsidRDefault="00903BEA" w:rsidP="00E14DD3">
      <w:pPr>
        <w:numPr>
          <w:ilvl w:val="1"/>
          <w:numId w:val="32"/>
        </w:numPr>
        <w:tabs>
          <w:tab w:val="clear" w:pos="1440"/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Used for</w:t>
      </w:r>
      <w:r w:rsidR="00E14DD3" w:rsidRPr="00524050">
        <w:rPr>
          <w:sz w:val="24"/>
          <w:szCs w:val="24"/>
          <w:lang w:val="en-IN"/>
        </w:rPr>
        <w:t xml:space="preserve"> Modify</w:t>
      </w:r>
      <w:r w:rsidRPr="00524050">
        <w:rPr>
          <w:sz w:val="24"/>
          <w:szCs w:val="24"/>
          <w:lang w:val="en-IN"/>
        </w:rPr>
        <w:t>ing</w:t>
      </w:r>
      <w:r w:rsidR="00E14DD3" w:rsidRPr="00524050">
        <w:rPr>
          <w:sz w:val="24"/>
          <w:szCs w:val="24"/>
          <w:lang w:val="en-IN"/>
        </w:rPr>
        <w:t xml:space="preserve"> the login page with custom messages or alerts.</w:t>
      </w:r>
    </w:p>
    <w:p w14:paraId="3369ED72" w14:textId="77777777" w:rsidR="00E14DD3" w:rsidRPr="00524050" w:rsidRDefault="00E14DD3" w:rsidP="00E14DD3">
      <w:pPr>
        <w:numPr>
          <w:ilvl w:val="1"/>
          <w:numId w:val="32"/>
        </w:numPr>
        <w:tabs>
          <w:tab w:val="clear" w:pos="1440"/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Process:</w:t>
      </w:r>
    </w:p>
    <w:p w14:paraId="01C6EEDB" w14:textId="77777777" w:rsidR="00E14DD3" w:rsidRPr="00524050" w:rsidRDefault="00E14DD3" w:rsidP="00E14DD3">
      <w:pPr>
        <w:numPr>
          <w:ilvl w:val="2"/>
          <w:numId w:val="32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Add new items or messages to the welcome page.</w:t>
      </w:r>
    </w:p>
    <w:p w14:paraId="6519397E" w14:textId="77777777" w:rsidR="00965E7E" w:rsidRDefault="00E14DD3" w:rsidP="008F45E4">
      <w:pPr>
        <w:numPr>
          <w:ilvl w:val="2"/>
          <w:numId w:val="32"/>
        </w:num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Set display order and enter the message content.</w:t>
      </w:r>
    </w:p>
    <w:p w14:paraId="136386E8" w14:textId="77777777" w:rsidR="006A191D" w:rsidRDefault="006A191D" w:rsidP="006A191D">
      <w:pPr>
        <w:tabs>
          <w:tab w:val="left" w:pos="1416"/>
        </w:tabs>
        <w:ind w:left="2160"/>
        <w:rPr>
          <w:sz w:val="24"/>
          <w:szCs w:val="24"/>
          <w:lang w:val="en-IN"/>
        </w:rPr>
      </w:pPr>
    </w:p>
    <w:p w14:paraId="4CCF2A2C" w14:textId="77777777" w:rsidR="00F5449E" w:rsidRDefault="00F5449E" w:rsidP="006A191D">
      <w:pPr>
        <w:tabs>
          <w:tab w:val="left" w:pos="1416"/>
        </w:tabs>
        <w:ind w:left="2160"/>
        <w:rPr>
          <w:sz w:val="24"/>
          <w:szCs w:val="24"/>
          <w:lang w:val="en-IN"/>
        </w:rPr>
      </w:pPr>
    </w:p>
    <w:p w14:paraId="6CB1E00B" w14:textId="77777777" w:rsidR="00F5449E" w:rsidRPr="00524050" w:rsidRDefault="00F5449E" w:rsidP="006A191D">
      <w:pPr>
        <w:tabs>
          <w:tab w:val="left" w:pos="1416"/>
        </w:tabs>
        <w:ind w:left="2160"/>
        <w:rPr>
          <w:sz w:val="24"/>
          <w:szCs w:val="24"/>
          <w:lang w:val="en-IN"/>
        </w:rPr>
      </w:pPr>
    </w:p>
    <w:p w14:paraId="29C3584C" w14:textId="228F0E02" w:rsidR="008F45E4" w:rsidRPr="00F5449E" w:rsidRDefault="008F45E4" w:rsidP="00387B7D">
      <w:pPr>
        <w:tabs>
          <w:tab w:val="left" w:pos="1416"/>
        </w:tabs>
        <w:rPr>
          <w:sz w:val="32"/>
          <w:szCs w:val="32"/>
          <w:lang w:val="en-IN"/>
        </w:rPr>
      </w:pPr>
      <w:r w:rsidRPr="00F5449E">
        <w:rPr>
          <w:b/>
          <w:bCs/>
          <w:sz w:val="32"/>
          <w:szCs w:val="32"/>
        </w:rPr>
        <w:t>ServiceNow Lists and Filters</w:t>
      </w:r>
    </w:p>
    <w:p w14:paraId="5107B12F" w14:textId="77777777" w:rsidR="008F45E4" w:rsidRPr="00524050" w:rsidRDefault="008F45E4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49F27C3A" w14:textId="77777777" w:rsidR="00013A62" w:rsidRPr="00524050" w:rsidRDefault="00583972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In ServiceNow each and everything is in </w:t>
      </w:r>
      <w:r w:rsidR="00721A87" w:rsidRPr="00524050">
        <w:rPr>
          <w:sz w:val="24"/>
          <w:szCs w:val="24"/>
        </w:rPr>
        <w:t>form of a list it might be the incidents, users , groups , etc..</w:t>
      </w:r>
    </w:p>
    <w:p w14:paraId="450ABB3D" w14:textId="668BCD1E" w:rsidR="005D72F6" w:rsidRPr="00524050" w:rsidRDefault="00013A62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We can access any application </w:t>
      </w:r>
      <w:r w:rsidR="00583972" w:rsidRPr="00524050">
        <w:rPr>
          <w:sz w:val="24"/>
          <w:szCs w:val="24"/>
        </w:rPr>
        <w:t xml:space="preserve"> </w:t>
      </w:r>
      <w:r w:rsidR="00625A21" w:rsidRPr="00524050">
        <w:rPr>
          <w:sz w:val="24"/>
          <w:szCs w:val="24"/>
        </w:rPr>
        <w:t>just by adding .list your search appli</w:t>
      </w:r>
      <w:r w:rsidR="00553593" w:rsidRPr="00524050">
        <w:rPr>
          <w:sz w:val="24"/>
          <w:szCs w:val="24"/>
        </w:rPr>
        <w:t>cation and you will be getting list of applications you  are searching  for.</w:t>
      </w:r>
    </w:p>
    <w:p w14:paraId="4C8C18B3" w14:textId="0F4774B9" w:rsidR="004048F7" w:rsidRPr="00524050" w:rsidRDefault="006F3832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     </w:t>
      </w:r>
    </w:p>
    <w:p w14:paraId="47739A87" w14:textId="256CA810" w:rsidR="006F3832" w:rsidRPr="00524050" w:rsidRDefault="00C14C39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We can access list in service </w:t>
      </w:r>
      <w:r w:rsidR="002A6863" w:rsidRPr="00524050">
        <w:rPr>
          <w:sz w:val="24"/>
          <w:szCs w:val="24"/>
        </w:rPr>
        <w:t>now through :</w:t>
      </w:r>
    </w:p>
    <w:p w14:paraId="1FDB62F8" w14:textId="47B60DD3" w:rsidR="002A6863" w:rsidRPr="00524050" w:rsidRDefault="002A6863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>1</w:t>
      </w:r>
      <w:r w:rsidRPr="00524050">
        <w:rPr>
          <w:b/>
          <w:bCs/>
          <w:sz w:val="24"/>
          <w:szCs w:val="24"/>
        </w:rPr>
        <w:t>.</w:t>
      </w:r>
      <w:r w:rsidR="00C6690E" w:rsidRPr="00524050">
        <w:rPr>
          <w:b/>
          <w:bCs/>
          <w:sz w:val="24"/>
          <w:szCs w:val="24"/>
        </w:rPr>
        <w:t>A</w:t>
      </w:r>
      <w:r w:rsidRPr="00524050">
        <w:rPr>
          <w:b/>
          <w:bCs/>
          <w:sz w:val="24"/>
          <w:szCs w:val="24"/>
        </w:rPr>
        <w:t>pplication Nav</w:t>
      </w:r>
      <w:r w:rsidR="00BC35B3" w:rsidRPr="00524050">
        <w:rPr>
          <w:b/>
          <w:bCs/>
          <w:sz w:val="24"/>
          <w:szCs w:val="24"/>
        </w:rPr>
        <w:t>igator</w:t>
      </w:r>
      <w:r w:rsidR="003168B3" w:rsidRPr="00524050">
        <w:rPr>
          <w:sz w:val="24"/>
          <w:szCs w:val="24"/>
        </w:rPr>
        <w:t xml:space="preserve"> : We can access to each and every list like incidents</w:t>
      </w:r>
      <w:r w:rsidR="00754065" w:rsidRPr="00524050">
        <w:rPr>
          <w:sz w:val="24"/>
          <w:szCs w:val="24"/>
        </w:rPr>
        <w:t>,</w:t>
      </w:r>
      <w:r w:rsidR="00C6690E" w:rsidRPr="00524050">
        <w:rPr>
          <w:sz w:val="24"/>
          <w:szCs w:val="24"/>
        </w:rPr>
        <w:t xml:space="preserve"> </w:t>
      </w:r>
      <w:r w:rsidR="00754065" w:rsidRPr="00524050">
        <w:rPr>
          <w:sz w:val="24"/>
          <w:szCs w:val="24"/>
        </w:rPr>
        <w:t>users,</w:t>
      </w:r>
      <w:r w:rsidR="00C6690E" w:rsidRPr="00524050">
        <w:rPr>
          <w:sz w:val="24"/>
          <w:szCs w:val="24"/>
        </w:rPr>
        <w:t xml:space="preserve"> </w:t>
      </w:r>
      <w:r w:rsidR="00754065" w:rsidRPr="00524050">
        <w:rPr>
          <w:sz w:val="24"/>
          <w:szCs w:val="24"/>
        </w:rPr>
        <w:t>etc..</w:t>
      </w:r>
    </w:p>
    <w:p w14:paraId="58C51AD9" w14:textId="30FCB759" w:rsidR="00754065" w:rsidRPr="00524050" w:rsidRDefault="00754065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>2</w:t>
      </w:r>
      <w:r w:rsidRPr="00524050">
        <w:rPr>
          <w:b/>
          <w:bCs/>
          <w:sz w:val="24"/>
          <w:szCs w:val="24"/>
        </w:rPr>
        <w:t>.(</w:t>
      </w:r>
      <w:r w:rsidR="00863BAA" w:rsidRPr="00524050">
        <w:rPr>
          <w:b/>
          <w:bCs/>
          <w:sz w:val="24"/>
          <w:szCs w:val="24"/>
        </w:rPr>
        <w:t>.list) Dot list</w:t>
      </w:r>
      <w:r w:rsidR="00863BAA" w:rsidRPr="00524050">
        <w:rPr>
          <w:sz w:val="24"/>
          <w:szCs w:val="24"/>
        </w:rPr>
        <w:t xml:space="preserve"> : In </w:t>
      </w:r>
      <w:r w:rsidR="005D0D85" w:rsidRPr="00524050">
        <w:rPr>
          <w:sz w:val="24"/>
          <w:szCs w:val="24"/>
        </w:rPr>
        <w:t xml:space="preserve">Application navigator filter we can search any list by adding .list like </w:t>
      </w:r>
      <w:proofErr w:type="spellStart"/>
      <w:r w:rsidR="00C6690E" w:rsidRPr="00524050">
        <w:rPr>
          <w:sz w:val="24"/>
          <w:szCs w:val="24"/>
        </w:rPr>
        <w:t>users.list</w:t>
      </w:r>
      <w:proofErr w:type="spellEnd"/>
      <w:r w:rsidR="00C6690E" w:rsidRPr="00524050">
        <w:rPr>
          <w:sz w:val="24"/>
          <w:szCs w:val="24"/>
        </w:rPr>
        <w:t xml:space="preserve"> , etc.</w:t>
      </w:r>
    </w:p>
    <w:p w14:paraId="69F2A082" w14:textId="3174DD92" w:rsidR="00C6690E" w:rsidRPr="00524050" w:rsidRDefault="00C6690E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>3.</w:t>
      </w:r>
      <w:r w:rsidR="00C16C1C" w:rsidRPr="00524050">
        <w:rPr>
          <w:b/>
          <w:bCs/>
          <w:sz w:val="24"/>
          <w:szCs w:val="24"/>
        </w:rPr>
        <w:t>Table of  tables</w:t>
      </w:r>
      <w:r w:rsidR="00C16C1C" w:rsidRPr="00524050">
        <w:rPr>
          <w:sz w:val="24"/>
          <w:szCs w:val="24"/>
        </w:rPr>
        <w:t xml:space="preserve"> : By searching </w:t>
      </w:r>
      <w:proofErr w:type="spellStart"/>
      <w:r w:rsidR="00E409C1" w:rsidRPr="00524050">
        <w:rPr>
          <w:sz w:val="24"/>
          <w:szCs w:val="24"/>
        </w:rPr>
        <w:t>sys_db_object.list</w:t>
      </w:r>
      <w:proofErr w:type="spellEnd"/>
      <w:r w:rsidR="00E409C1" w:rsidRPr="00524050">
        <w:rPr>
          <w:sz w:val="24"/>
          <w:szCs w:val="24"/>
        </w:rPr>
        <w:t xml:space="preserve"> it opens the list for all tables</w:t>
      </w:r>
      <w:r w:rsidR="00D01AFF" w:rsidRPr="00524050">
        <w:rPr>
          <w:sz w:val="24"/>
          <w:szCs w:val="24"/>
        </w:rPr>
        <w:t>.</w:t>
      </w:r>
    </w:p>
    <w:p w14:paraId="1AF41BB3" w14:textId="77777777" w:rsidR="00D01AFF" w:rsidRPr="00524050" w:rsidRDefault="00D01AFF" w:rsidP="008F45E4">
      <w:pPr>
        <w:tabs>
          <w:tab w:val="left" w:pos="1416"/>
        </w:tabs>
        <w:rPr>
          <w:sz w:val="24"/>
          <w:szCs w:val="24"/>
        </w:rPr>
      </w:pPr>
    </w:p>
    <w:p w14:paraId="5E070E35" w14:textId="77777777" w:rsidR="0023475B" w:rsidRPr="00524050" w:rsidRDefault="00291FB1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List View provides a consistent paradigm for all </w:t>
      </w:r>
      <w:r w:rsidR="0023475B" w:rsidRPr="00524050">
        <w:rPr>
          <w:sz w:val="24"/>
          <w:szCs w:val="24"/>
        </w:rPr>
        <w:t>things .</w:t>
      </w:r>
    </w:p>
    <w:p w14:paraId="13D59878" w14:textId="77777777" w:rsidR="00FC0155" w:rsidRPr="00524050" w:rsidRDefault="0023475B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In List View we have a </w:t>
      </w:r>
      <w:r w:rsidR="00857F3F" w:rsidRPr="00524050">
        <w:rPr>
          <w:sz w:val="24"/>
          <w:szCs w:val="24"/>
        </w:rPr>
        <w:t xml:space="preserve">title bar , header and the data </w:t>
      </w:r>
      <w:r w:rsidR="007D2785" w:rsidRPr="00524050">
        <w:rPr>
          <w:sz w:val="24"/>
          <w:szCs w:val="24"/>
        </w:rPr>
        <w:t>which is represented in rows and columns</w:t>
      </w:r>
      <w:r w:rsidR="00FC0155" w:rsidRPr="00524050">
        <w:rPr>
          <w:sz w:val="24"/>
          <w:szCs w:val="24"/>
        </w:rPr>
        <w:t xml:space="preserve"> </w:t>
      </w:r>
    </w:p>
    <w:p w14:paraId="3FEECCF7" w14:textId="77777777" w:rsidR="002D4A53" w:rsidRPr="00524050" w:rsidRDefault="002D4A53" w:rsidP="008F45E4">
      <w:pPr>
        <w:tabs>
          <w:tab w:val="left" w:pos="1416"/>
        </w:tabs>
        <w:rPr>
          <w:sz w:val="24"/>
          <w:szCs w:val="24"/>
        </w:rPr>
      </w:pPr>
    </w:p>
    <w:p w14:paraId="60BDDC14" w14:textId="0C6B75A6" w:rsidR="00D01AFF" w:rsidRPr="00524050" w:rsidRDefault="001C4108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>Title bar</w:t>
      </w:r>
      <w:r w:rsidRPr="00524050">
        <w:rPr>
          <w:sz w:val="24"/>
          <w:szCs w:val="24"/>
        </w:rPr>
        <w:t xml:space="preserve"> : It consist </w:t>
      </w:r>
      <w:r w:rsidR="003339E5" w:rsidRPr="00524050">
        <w:rPr>
          <w:sz w:val="24"/>
          <w:szCs w:val="24"/>
        </w:rPr>
        <w:t>list control</w:t>
      </w:r>
      <w:r w:rsidR="000376FE" w:rsidRPr="00524050">
        <w:rPr>
          <w:sz w:val="24"/>
          <w:szCs w:val="24"/>
        </w:rPr>
        <w:t xml:space="preserve"> menu </w:t>
      </w:r>
      <w:r w:rsidR="00D9335A" w:rsidRPr="00524050">
        <w:rPr>
          <w:sz w:val="24"/>
          <w:szCs w:val="24"/>
        </w:rPr>
        <w:t xml:space="preserve"> </w:t>
      </w:r>
      <w:r w:rsidR="003339E5" w:rsidRPr="00524050">
        <w:rPr>
          <w:sz w:val="24"/>
          <w:szCs w:val="24"/>
        </w:rPr>
        <w:t xml:space="preserve">which consist of view , filter , Group by , </w:t>
      </w:r>
      <w:r w:rsidR="00D02A68" w:rsidRPr="00524050">
        <w:rPr>
          <w:sz w:val="24"/>
          <w:szCs w:val="24"/>
        </w:rPr>
        <w:t>show , refresh and favorites.</w:t>
      </w:r>
      <w:r w:rsidR="00662313" w:rsidRPr="00524050">
        <w:rPr>
          <w:sz w:val="24"/>
          <w:szCs w:val="24"/>
        </w:rPr>
        <w:t xml:space="preserve"> It has name of the table</w:t>
      </w:r>
      <w:r w:rsidR="00551531" w:rsidRPr="00524050">
        <w:rPr>
          <w:sz w:val="24"/>
          <w:szCs w:val="24"/>
        </w:rPr>
        <w:t xml:space="preserve"> and a search bar for searching specified </w:t>
      </w:r>
      <w:r w:rsidR="00C27EAF" w:rsidRPr="00524050">
        <w:rPr>
          <w:sz w:val="24"/>
          <w:szCs w:val="24"/>
        </w:rPr>
        <w:t xml:space="preserve">content. A activity </w:t>
      </w:r>
      <w:r w:rsidR="0043403D" w:rsidRPr="00524050">
        <w:rPr>
          <w:sz w:val="24"/>
          <w:szCs w:val="24"/>
        </w:rPr>
        <w:t xml:space="preserve">stream </w:t>
      </w:r>
      <w:r w:rsidR="00C27EAF" w:rsidRPr="00524050">
        <w:rPr>
          <w:sz w:val="24"/>
          <w:szCs w:val="24"/>
        </w:rPr>
        <w:t xml:space="preserve"> icon </w:t>
      </w:r>
      <w:r w:rsidR="0043403D" w:rsidRPr="00524050">
        <w:rPr>
          <w:sz w:val="24"/>
          <w:szCs w:val="24"/>
        </w:rPr>
        <w:t xml:space="preserve"> which tracks activity of the table and a navigator to jump </w:t>
      </w:r>
      <w:r w:rsidR="002D4A53" w:rsidRPr="00524050">
        <w:rPr>
          <w:sz w:val="24"/>
          <w:szCs w:val="24"/>
        </w:rPr>
        <w:t>from pages.</w:t>
      </w:r>
    </w:p>
    <w:p w14:paraId="6EAD73F1" w14:textId="77777777" w:rsidR="002D4A53" w:rsidRPr="00524050" w:rsidRDefault="002D4A53" w:rsidP="008F45E4">
      <w:pPr>
        <w:tabs>
          <w:tab w:val="left" w:pos="1416"/>
        </w:tabs>
        <w:rPr>
          <w:sz w:val="24"/>
          <w:szCs w:val="24"/>
        </w:rPr>
      </w:pPr>
    </w:p>
    <w:p w14:paraId="07D2CCF3" w14:textId="16710C2E" w:rsidR="002D4A53" w:rsidRPr="00524050" w:rsidRDefault="002D4A53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>Header</w:t>
      </w:r>
      <w:r w:rsidRPr="00524050">
        <w:rPr>
          <w:sz w:val="24"/>
          <w:szCs w:val="24"/>
        </w:rPr>
        <w:t xml:space="preserve"> : It consists </w:t>
      </w:r>
      <w:r w:rsidR="00316D29" w:rsidRPr="00524050">
        <w:rPr>
          <w:sz w:val="24"/>
          <w:szCs w:val="24"/>
        </w:rPr>
        <w:t xml:space="preserve">a personalize list , condition builder </w:t>
      </w:r>
      <w:r w:rsidR="009244B9" w:rsidRPr="00524050">
        <w:rPr>
          <w:sz w:val="24"/>
          <w:szCs w:val="24"/>
        </w:rPr>
        <w:t>, breadcrumbs , sort indicator ,</w:t>
      </w:r>
      <w:r w:rsidR="000864DA" w:rsidRPr="00524050">
        <w:rPr>
          <w:sz w:val="24"/>
          <w:szCs w:val="24"/>
        </w:rPr>
        <w:t xml:space="preserve"> and </w:t>
      </w:r>
      <w:proofErr w:type="spellStart"/>
      <w:r w:rsidR="00F96CCE" w:rsidRPr="00524050">
        <w:rPr>
          <w:sz w:val="24"/>
          <w:szCs w:val="24"/>
        </w:rPr>
        <w:t>colum</w:t>
      </w:r>
      <w:proofErr w:type="spellEnd"/>
      <w:r w:rsidR="00F96CCE" w:rsidRPr="00524050">
        <w:rPr>
          <w:sz w:val="24"/>
          <w:szCs w:val="24"/>
        </w:rPr>
        <w:t xml:space="preserve"> headings</w:t>
      </w:r>
      <w:r w:rsidR="000864DA" w:rsidRPr="00524050">
        <w:rPr>
          <w:sz w:val="24"/>
          <w:szCs w:val="24"/>
        </w:rPr>
        <w:t>.</w:t>
      </w:r>
    </w:p>
    <w:p w14:paraId="666E586C" w14:textId="77777777" w:rsidR="00F96CCE" w:rsidRPr="00524050" w:rsidRDefault="00F96CCE" w:rsidP="008F45E4">
      <w:pPr>
        <w:tabs>
          <w:tab w:val="left" w:pos="1416"/>
        </w:tabs>
        <w:rPr>
          <w:sz w:val="24"/>
          <w:szCs w:val="24"/>
        </w:rPr>
      </w:pPr>
    </w:p>
    <w:p w14:paraId="625D95B0" w14:textId="47EC8270" w:rsidR="000B0A4A" w:rsidRPr="00524050" w:rsidRDefault="000B0A4A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>Data</w:t>
      </w:r>
      <w:r w:rsidRPr="00524050">
        <w:rPr>
          <w:sz w:val="24"/>
          <w:szCs w:val="24"/>
        </w:rPr>
        <w:t xml:space="preserve"> : Data is presented in tabular format which consist of ro</w:t>
      </w:r>
      <w:r w:rsidR="0018562D" w:rsidRPr="00524050">
        <w:rPr>
          <w:sz w:val="24"/>
          <w:szCs w:val="24"/>
        </w:rPr>
        <w:t>ws</w:t>
      </w:r>
      <w:r w:rsidR="00852ED7" w:rsidRPr="00524050">
        <w:rPr>
          <w:sz w:val="24"/>
          <w:szCs w:val="24"/>
        </w:rPr>
        <w:t xml:space="preserve"> and columns basically these rows are the records and the columns are the attributes.</w:t>
      </w:r>
    </w:p>
    <w:p w14:paraId="6FFB7D6D" w14:textId="77777777" w:rsidR="00852ED7" w:rsidRPr="00524050" w:rsidRDefault="00852ED7" w:rsidP="008F45E4">
      <w:pPr>
        <w:tabs>
          <w:tab w:val="left" w:pos="1416"/>
        </w:tabs>
        <w:rPr>
          <w:sz w:val="24"/>
          <w:szCs w:val="24"/>
        </w:rPr>
      </w:pPr>
    </w:p>
    <w:p w14:paraId="50C099BC" w14:textId="3007D16E" w:rsidR="00F96CCE" w:rsidRPr="00524050" w:rsidRDefault="004436BA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>Linked Column</w:t>
      </w:r>
      <w:r w:rsidRPr="00524050">
        <w:rPr>
          <w:sz w:val="24"/>
          <w:szCs w:val="24"/>
        </w:rPr>
        <w:t>: First column usually links to the record's detail form.</w:t>
      </w:r>
    </w:p>
    <w:p w14:paraId="4E3FE4D0" w14:textId="77777777" w:rsidR="00F628AC" w:rsidRPr="00524050" w:rsidRDefault="00F628AC" w:rsidP="008F45E4">
      <w:pPr>
        <w:tabs>
          <w:tab w:val="left" w:pos="1416"/>
        </w:tabs>
        <w:rPr>
          <w:sz w:val="24"/>
          <w:szCs w:val="24"/>
        </w:rPr>
      </w:pPr>
    </w:p>
    <w:p w14:paraId="1FB20D2E" w14:textId="77777777" w:rsidR="001F6AD8" w:rsidRPr="001F6AD8" w:rsidRDefault="001F6AD8" w:rsidP="001F6AD8">
      <w:pPr>
        <w:tabs>
          <w:tab w:val="left" w:pos="1416"/>
        </w:tabs>
        <w:rPr>
          <w:sz w:val="24"/>
          <w:szCs w:val="24"/>
          <w:lang w:val="en-IN"/>
        </w:rPr>
      </w:pPr>
      <w:r w:rsidRPr="001F6AD8">
        <w:rPr>
          <w:b/>
          <w:bCs/>
          <w:sz w:val="24"/>
          <w:szCs w:val="24"/>
          <w:lang w:val="en-IN"/>
        </w:rPr>
        <w:t>Reference Data</w:t>
      </w:r>
      <w:r w:rsidRPr="001F6AD8">
        <w:rPr>
          <w:sz w:val="24"/>
          <w:szCs w:val="24"/>
          <w:lang w:val="en-IN"/>
        </w:rPr>
        <w:t>: Fields may link to details from other tables (e.g., Caller).</w:t>
      </w:r>
    </w:p>
    <w:p w14:paraId="3A841405" w14:textId="77777777" w:rsidR="00F628AC" w:rsidRDefault="00F628AC" w:rsidP="008F45E4">
      <w:pPr>
        <w:tabs>
          <w:tab w:val="left" w:pos="1416"/>
        </w:tabs>
      </w:pPr>
    </w:p>
    <w:p w14:paraId="3726AA59" w14:textId="77777777" w:rsidR="000864DA" w:rsidRDefault="000864DA" w:rsidP="008F45E4">
      <w:pPr>
        <w:tabs>
          <w:tab w:val="left" w:pos="1416"/>
        </w:tabs>
      </w:pPr>
    </w:p>
    <w:p w14:paraId="0360ED02" w14:textId="77777777" w:rsidR="000864DA" w:rsidRDefault="000864DA" w:rsidP="008F45E4">
      <w:pPr>
        <w:tabs>
          <w:tab w:val="left" w:pos="1416"/>
        </w:tabs>
      </w:pPr>
    </w:p>
    <w:p w14:paraId="04349893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293044CC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201808C8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38C0E3F0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0C9A2015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5B63732F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5F328232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7CD79C0C" w14:textId="77777777" w:rsidR="00050452" w:rsidRDefault="00050452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446E07D9" w14:textId="10D2AA30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t>Forms in ServiceNow</w:t>
      </w:r>
    </w:p>
    <w:p w14:paraId="584FA4E5" w14:textId="77777777" w:rsidR="00852ED7" w:rsidRDefault="00852ED7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7E44B880" w14:textId="2B5B6636" w:rsidR="00852ED7" w:rsidRPr="00524050" w:rsidRDefault="00710E17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b/>
          <w:bCs/>
          <w:sz w:val="24"/>
          <w:szCs w:val="24"/>
        </w:rPr>
        <w:t xml:space="preserve">Forms </w:t>
      </w:r>
      <w:r w:rsidR="009954AF" w:rsidRPr="00524050">
        <w:rPr>
          <w:sz w:val="24"/>
          <w:szCs w:val="24"/>
        </w:rPr>
        <w:t>provide the elements you need to view change or add data</w:t>
      </w:r>
      <w:r w:rsidR="00AE5988" w:rsidRPr="00524050">
        <w:rPr>
          <w:sz w:val="24"/>
          <w:szCs w:val="24"/>
        </w:rPr>
        <w:t xml:space="preserve"> to some record that stored in ServiceNow database</w:t>
      </w:r>
      <w:r w:rsidR="004F51CB" w:rsidRPr="00524050">
        <w:rPr>
          <w:sz w:val="24"/>
          <w:szCs w:val="24"/>
        </w:rPr>
        <w:t>. Every time</w:t>
      </w:r>
      <w:r w:rsidR="00BF5140" w:rsidRPr="00524050">
        <w:rPr>
          <w:sz w:val="24"/>
          <w:szCs w:val="24"/>
        </w:rPr>
        <w:t xml:space="preserve"> you are viewing a record you are either viewing existing record or creating a new record</w:t>
      </w:r>
      <w:r w:rsidR="0005518E" w:rsidRPr="00524050">
        <w:rPr>
          <w:sz w:val="24"/>
          <w:szCs w:val="24"/>
        </w:rPr>
        <w:t>. There is a form for each and every record</w:t>
      </w:r>
      <w:r w:rsidR="009333D0" w:rsidRPr="00524050">
        <w:rPr>
          <w:sz w:val="24"/>
          <w:szCs w:val="24"/>
        </w:rPr>
        <w:t xml:space="preserve"> approximately there are </w:t>
      </w:r>
      <w:r w:rsidR="00FA2F56" w:rsidRPr="00524050">
        <w:rPr>
          <w:sz w:val="24"/>
          <w:szCs w:val="24"/>
        </w:rPr>
        <w:t>4478 types of forms.</w:t>
      </w:r>
    </w:p>
    <w:p w14:paraId="2CEFCD34" w14:textId="62FEBC02" w:rsidR="00E92C7D" w:rsidRPr="00524050" w:rsidRDefault="00E92C7D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>Examples : incident record form , user record form etc..</w:t>
      </w:r>
    </w:p>
    <w:p w14:paraId="0E31AD2B" w14:textId="77777777" w:rsidR="008F45E4" w:rsidRPr="00524050" w:rsidRDefault="008F45E4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56F47C4A" w14:textId="7C510662" w:rsidR="00915878" w:rsidRPr="00524050" w:rsidRDefault="004964F2" w:rsidP="00620067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Every form consists of a header bar </w:t>
      </w:r>
      <w:r w:rsidR="00910855" w:rsidRPr="00524050">
        <w:rPr>
          <w:sz w:val="24"/>
          <w:szCs w:val="24"/>
        </w:rPr>
        <w:t xml:space="preserve">which </w:t>
      </w:r>
      <w:r w:rsidR="00620067" w:rsidRPr="00524050">
        <w:rPr>
          <w:sz w:val="24"/>
          <w:szCs w:val="24"/>
        </w:rPr>
        <w:t xml:space="preserve"> </w:t>
      </w:r>
      <w:r w:rsidR="00910855" w:rsidRPr="00524050">
        <w:rPr>
          <w:sz w:val="24"/>
          <w:szCs w:val="24"/>
        </w:rPr>
        <w:t>Displays record type, data table, and record name</w:t>
      </w:r>
      <w:r w:rsidR="00915878" w:rsidRPr="00524050">
        <w:rPr>
          <w:sz w:val="24"/>
          <w:szCs w:val="24"/>
        </w:rPr>
        <w:t>.</w:t>
      </w:r>
    </w:p>
    <w:p w14:paraId="7A2CFB4A" w14:textId="4392E8A7" w:rsidR="00620067" w:rsidRPr="00524050" w:rsidRDefault="00F319FF" w:rsidP="00620067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</w:rPr>
        <w:t>F</w:t>
      </w:r>
      <w:r w:rsidR="004964F2" w:rsidRPr="00524050">
        <w:rPr>
          <w:sz w:val="24"/>
          <w:szCs w:val="24"/>
        </w:rPr>
        <w:t>ields</w:t>
      </w:r>
      <w:r w:rsidR="00AA6B7B" w:rsidRPr="00524050">
        <w:rPr>
          <w:sz w:val="24"/>
          <w:szCs w:val="24"/>
        </w:rPr>
        <w:t xml:space="preserve"> which is the </w:t>
      </w:r>
      <w:r w:rsidR="00620067" w:rsidRPr="00524050">
        <w:rPr>
          <w:sz w:val="24"/>
          <w:szCs w:val="24"/>
          <w:lang w:val="en-IN"/>
        </w:rPr>
        <w:t>Main section with various data types (string, Boolean, choice, reference).</w:t>
      </w:r>
    </w:p>
    <w:p w14:paraId="3C081B46" w14:textId="59DAF272" w:rsidR="00E92C7D" w:rsidRPr="00524050" w:rsidRDefault="00F319FF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>R</w:t>
      </w:r>
      <w:r w:rsidR="004964F2" w:rsidRPr="00524050">
        <w:rPr>
          <w:sz w:val="24"/>
          <w:szCs w:val="24"/>
        </w:rPr>
        <w:t>equired</w:t>
      </w:r>
      <w:r w:rsidR="00886C58" w:rsidRPr="00524050">
        <w:rPr>
          <w:sz w:val="24"/>
          <w:szCs w:val="24"/>
        </w:rPr>
        <w:t xml:space="preserve"> which are mandatory to enter </w:t>
      </w:r>
      <w:r w:rsidR="004964F2" w:rsidRPr="00524050">
        <w:rPr>
          <w:sz w:val="24"/>
          <w:szCs w:val="24"/>
        </w:rPr>
        <w:t xml:space="preserve"> ,</w:t>
      </w:r>
      <w:r w:rsidR="00F311B9" w:rsidRPr="00524050">
        <w:rPr>
          <w:sz w:val="24"/>
          <w:szCs w:val="24"/>
        </w:rPr>
        <w:t xml:space="preserve"> R</w:t>
      </w:r>
      <w:r w:rsidR="004964F2" w:rsidRPr="00524050">
        <w:rPr>
          <w:sz w:val="24"/>
          <w:szCs w:val="24"/>
        </w:rPr>
        <w:t>ead-only</w:t>
      </w:r>
      <w:r w:rsidR="008A3B0F" w:rsidRPr="00524050">
        <w:rPr>
          <w:sz w:val="24"/>
          <w:szCs w:val="24"/>
        </w:rPr>
        <w:t xml:space="preserve"> in which we can only read and </w:t>
      </w:r>
      <w:proofErr w:type="spellStart"/>
      <w:r w:rsidR="008A3B0F" w:rsidRPr="00524050">
        <w:rPr>
          <w:sz w:val="24"/>
          <w:szCs w:val="24"/>
        </w:rPr>
        <w:t>can not</w:t>
      </w:r>
      <w:proofErr w:type="spellEnd"/>
      <w:r w:rsidR="008A3B0F" w:rsidRPr="00524050">
        <w:rPr>
          <w:sz w:val="24"/>
          <w:szCs w:val="24"/>
        </w:rPr>
        <w:t xml:space="preserve"> write</w:t>
      </w:r>
      <w:r w:rsidR="004964F2" w:rsidRPr="00524050">
        <w:rPr>
          <w:sz w:val="24"/>
          <w:szCs w:val="24"/>
        </w:rPr>
        <w:t xml:space="preserve"> </w:t>
      </w:r>
      <w:r w:rsidR="00797C89" w:rsidRPr="00524050">
        <w:rPr>
          <w:sz w:val="24"/>
          <w:szCs w:val="24"/>
        </w:rPr>
        <w:t>,</w:t>
      </w:r>
      <w:r w:rsidR="002F4C4A" w:rsidRPr="00524050">
        <w:rPr>
          <w:sz w:val="24"/>
          <w:szCs w:val="24"/>
        </w:rPr>
        <w:t xml:space="preserve"> </w:t>
      </w:r>
      <w:r w:rsidRPr="00524050">
        <w:rPr>
          <w:sz w:val="24"/>
          <w:szCs w:val="24"/>
        </w:rPr>
        <w:t xml:space="preserve">and </w:t>
      </w:r>
      <w:r w:rsidR="00F311B9" w:rsidRPr="00524050">
        <w:rPr>
          <w:sz w:val="24"/>
          <w:szCs w:val="24"/>
        </w:rPr>
        <w:t>R</w:t>
      </w:r>
      <w:r w:rsidR="00080F28" w:rsidRPr="00524050">
        <w:rPr>
          <w:sz w:val="24"/>
          <w:szCs w:val="24"/>
        </w:rPr>
        <w:t>eference field for pulling values from other tables</w:t>
      </w:r>
      <w:r w:rsidR="00F311B9" w:rsidRPr="00524050">
        <w:rPr>
          <w:sz w:val="24"/>
          <w:szCs w:val="24"/>
        </w:rPr>
        <w:t>.</w:t>
      </w:r>
    </w:p>
    <w:p w14:paraId="0BB0CFA4" w14:textId="77777777" w:rsidR="00CF5BBA" w:rsidRPr="00524050" w:rsidRDefault="00CF5BBA" w:rsidP="008F45E4">
      <w:pPr>
        <w:tabs>
          <w:tab w:val="left" w:pos="1416"/>
        </w:tabs>
        <w:rPr>
          <w:sz w:val="24"/>
          <w:szCs w:val="24"/>
        </w:rPr>
      </w:pPr>
    </w:p>
    <w:p w14:paraId="29672A23" w14:textId="28409BC3" w:rsidR="00CF5BBA" w:rsidRPr="00524050" w:rsidRDefault="00594CBD" w:rsidP="008F45E4">
      <w:pPr>
        <w:tabs>
          <w:tab w:val="left" w:pos="1416"/>
        </w:tabs>
        <w:rPr>
          <w:sz w:val="24"/>
          <w:szCs w:val="24"/>
        </w:rPr>
      </w:pPr>
      <w:r w:rsidRPr="00524050">
        <w:rPr>
          <w:sz w:val="24"/>
          <w:szCs w:val="24"/>
        </w:rPr>
        <w:t xml:space="preserve">Field Dependency means a </w:t>
      </w:r>
      <w:r w:rsidR="009617B1" w:rsidRPr="00524050">
        <w:rPr>
          <w:sz w:val="24"/>
          <w:szCs w:val="24"/>
        </w:rPr>
        <w:t xml:space="preserve">certain field which is being dependent on other fields </w:t>
      </w:r>
      <w:r w:rsidR="009B0F87" w:rsidRPr="00524050">
        <w:rPr>
          <w:sz w:val="24"/>
          <w:szCs w:val="24"/>
        </w:rPr>
        <w:t>, like changing of priority values and appearing and disappearing fields of the forms.</w:t>
      </w:r>
    </w:p>
    <w:p w14:paraId="39D75346" w14:textId="77777777" w:rsidR="00C228A4" w:rsidRPr="00524050" w:rsidRDefault="00BE1678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Saving in service we can do this thing by either </w:t>
      </w:r>
      <w:r w:rsidR="002515F4" w:rsidRPr="00524050">
        <w:rPr>
          <w:sz w:val="24"/>
          <w:szCs w:val="24"/>
          <w:lang w:val="en-IN"/>
        </w:rPr>
        <w:t>save, submit button where SAVE button saves the data and stay</w:t>
      </w:r>
      <w:r w:rsidR="00EB331D" w:rsidRPr="00524050">
        <w:rPr>
          <w:sz w:val="24"/>
          <w:szCs w:val="24"/>
          <w:lang w:val="en-IN"/>
        </w:rPr>
        <w:t xml:space="preserve">s on the currently working data and this submit button will save and exit the </w:t>
      </w:r>
      <w:r w:rsidR="00C228A4" w:rsidRPr="00524050">
        <w:rPr>
          <w:sz w:val="24"/>
          <w:szCs w:val="24"/>
          <w:lang w:val="en-IN"/>
        </w:rPr>
        <w:t>currently working data.</w:t>
      </w:r>
    </w:p>
    <w:p w14:paraId="345762D4" w14:textId="02BDE7EA" w:rsidR="00BE1678" w:rsidRPr="00524050" w:rsidRDefault="00C228A4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For c</w:t>
      </w:r>
      <w:r w:rsidR="00F151C4" w:rsidRPr="00524050">
        <w:rPr>
          <w:sz w:val="24"/>
          <w:szCs w:val="24"/>
          <w:lang w:val="en-IN"/>
        </w:rPr>
        <w:t>o</w:t>
      </w:r>
      <w:r w:rsidRPr="00524050">
        <w:rPr>
          <w:sz w:val="24"/>
          <w:szCs w:val="24"/>
          <w:lang w:val="en-IN"/>
        </w:rPr>
        <w:t>p</w:t>
      </w:r>
      <w:r w:rsidR="00F151C4" w:rsidRPr="00524050">
        <w:rPr>
          <w:sz w:val="24"/>
          <w:szCs w:val="24"/>
          <w:lang w:val="en-IN"/>
        </w:rPr>
        <w:t>ying a record we can click insert or insert and stay</w:t>
      </w:r>
      <w:r w:rsidR="00722EA7" w:rsidRPr="00524050">
        <w:rPr>
          <w:sz w:val="24"/>
          <w:szCs w:val="24"/>
          <w:lang w:val="en-IN"/>
        </w:rPr>
        <w:t xml:space="preserve"> , where insert creates and save a copy of the current record and returns to list of records and stay </w:t>
      </w:r>
      <w:r w:rsidR="00DF6494" w:rsidRPr="00524050">
        <w:rPr>
          <w:sz w:val="24"/>
          <w:szCs w:val="24"/>
          <w:lang w:val="en-IN"/>
        </w:rPr>
        <w:t>means it will on the current working record.</w:t>
      </w:r>
    </w:p>
    <w:p w14:paraId="1F276C45" w14:textId="3FFB06FF" w:rsidR="008B498E" w:rsidRPr="00524050" w:rsidRDefault="00961C8A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>Form Sections are made</w:t>
      </w:r>
      <w:r w:rsidR="00B95846" w:rsidRPr="00524050">
        <w:rPr>
          <w:sz w:val="24"/>
          <w:szCs w:val="24"/>
          <w:lang w:val="en-IN"/>
        </w:rPr>
        <w:t xml:space="preserve"> </w:t>
      </w:r>
      <w:r w:rsidRPr="00524050">
        <w:rPr>
          <w:sz w:val="24"/>
          <w:szCs w:val="24"/>
          <w:lang w:val="en-IN"/>
        </w:rPr>
        <w:t xml:space="preserve">up of </w:t>
      </w:r>
      <w:r w:rsidR="00B95846" w:rsidRPr="00524050">
        <w:rPr>
          <w:sz w:val="24"/>
          <w:szCs w:val="24"/>
          <w:lang w:val="en-IN"/>
        </w:rPr>
        <w:t xml:space="preserve"> tabbed se</w:t>
      </w:r>
      <w:r w:rsidR="004C1CBA" w:rsidRPr="00524050">
        <w:rPr>
          <w:sz w:val="24"/>
          <w:szCs w:val="24"/>
          <w:lang w:val="en-IN"/>
        </w:rPr>
        <w:t>c</w:t>
      </w:r>
      <w:r w:rsidR="00B95846" w:rsidRPr="00524050">
        <w:rPr>
          <w:sz w:val="24"/>
          <w:szCs w:val="24"/>
          <w:lang w:val="en-IN"/>
        </w:rPr>
        <w:t xml:space="preserve">tions </w:t>
      </w:r>
      <w:r w:rsidR="004C1CBA" w:rsidRPr="00524050">
        <w:rPr>
          <w:sz w:val="24"/>
          <w:szCs w:val="24"/>
          <w:lang w:val="en-IN"/>
        </w:rPr>
        <w:t xml:space="preserve">where it has notes , related records and resolution information </w:t>
      </w:r>
      <w:r w:rsidR="0094418C" w:rsidRPr="00524050">
        <w:rPr>
          <w:sz w:val="24"/>
          <w:szCs w:val="24"/>
          <w:lang w:val="en-IN"/>
        </w:rPr>
        <w:t xml:space="preserve">in tabbed format </w:t>
      </w:r>
      <w:r w:rsidR="00B95846" w:rsidRPr="00524050">
        <w:rPr>
          <w:sz w:val="24"/>
          <w:szCs w:val="24"/>
          <w:lang w:val="en-IN"/>
        </w:rPr>
        <w:t>and expandable sections</w:t>
      </w:r>
      <w:r w:rsidR="0094418C" w:rsidRPr="00524050">
        <w:rPr>
          <w:sz w:val="24"/>
          <w:szCs w:val="24"/>
          <w:lang w:val="en-IN"/>
        </w:rPr>
        <w:t xml:space="preserve"> consists same but it is a kind of </w:t>
      </w:r>
      <w:r w:rsidR="008B498E" w:rsidRPr="00524050">
        <w:rPr>
          <w:sz w:val="24"/>
          <w:szCs w:val="24"/>
          <w:lang w:val="en-IN"/>
        </w:rPr>
        <w:t>expandable format.</w:t>
      </w:r>
      <w:r w:rsidR="00050452">
        <w:rPr>
          <w:sz w:val="24"/>
          <w:szCs w:val="24"/>
          <w:lang w:val="en-IN"/>
        </w:rPr>
        <w:t xml:space="preserve"> </w:t>
      </w:r>
      <w:r w:rsidR="008B498E" w:rsidRPr="00524050">
        <w:rPr>
          <w:sz w:val="24"/>
          <w:szCs w:val="24"/>
          <w:lang w:val="en-IN"/>
        </w:rPr>
        <w:t xml:space="preserve">Form </w:t>
      </w:r>
      <w:r w:rsidR="000E4D0B" w:rsidRPr="00524050">
        <w:rPr>
          <w:sz w:val="24"/>
          <w:szCs w:val="24"/>
          <w:lang w:val="en-IN"/>
        </w:rPr>
        <w:t xml:space="preserve">Related list displays list of related records . </w:t>
      </w:r>
    </w:p>
    <w:p w14:paraId="03ABFDFC" w14:textId="1C48284D" w:rsidR="00930AAC" w:rsidRPr="00524050" w:rsidRDefault="00050452" w:rsidP="008F45E4">
      <w:pPr>
        <w:tabs>
          <w:tab w:val="left" w:pos="141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E85301" w:rsidRPr="00524050">
        <w:rPr>
          <w:sz w:val="24"/>
          <w:szCs w:val="24"/>
          <w:lang w:val="en-IN"/>
        </w:rPr>
        <w:t>Fo</w:t>
      </w:r>
      <w:r w:rsidR="00352A6D" w:rsidRPr="00524050">
        <w:rPr>
          <w:sz w:val="24"/>
          <w:szCs w:val="24"/>
          <w:lang w:val="en-IN"/>
        </w:rPr>
        <w:t>r</w:t>
      </w:r>
      <w:r w:rsidR="00E85301" w:rsidRPr="00524050">
        <w:rPr>
          <w:sz w:val="24"/>
          <w:szCs w:val="24"/>
          <w:lang w:val="en-IN"/>
        </w:rPr>
        <w:t>matter</w:t>
      </w:r>
      <w:r w:rsidR="00352A6D" w:rsidRPr="00524050">
        <w:rPr>
          <w:sz w:val="24"/>
          <w:szCs w:val="24"/>
          <w:lang w:val="en-IN"/>
        </w:rPr>
        <w:t xml:space="preserve"> </w:t>
      </w:r>
      <w:r w:rsidR="007E47E3" w:rsidRPr="00524050">
        <w:rPr>
          <w:sz w:val="24"/>
          <w:szCs w:val="24"/>
          <w:lang w:val="en-IN"/>
        </w:rPr>
        <w:t>is a form element used to display information that is not a field in record.</w:t>
      </w:r>
      <w:r w:rsidR="00710C8D" w:rsidRPr="00524050">
        <w:rPr>
          <w:sz w:val="24"/>
          <w:szCs w:val="24"/>
          <w:lang w:val="en-IN"/>
        </w:rPr>
        <w:t xml:space="preserve"> There are different types like activity formatter , process flow formatter , etc..</w:t>
      </w:r>
    </w:p>
    <w:p w14:paraId="7FD66E9E" w14:textId="760EC848" w:rsidR="00E85301" w:rsidRPr="00524050" w:rsidRDefault="00930AAC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Form views provide </w:t>
      </w:r>
      <w:r w:rsidR="00F54A9C" w:rsidRPr="00524050">
        <w:rPr>
          <w:sz w:val="24"/>
          <w:szCs w:val="24"/>
          <w:lang w:val="en-IN"/>
        </w:rPr>
        <w:t>ability to display and organize fields</w:t>
      </w:r>
      <w:r w:rsidR="00E85301" w:rsidRPr="00524050">
        <w:rPr>
          <w:sz w:val="24"/>
          <w:szCs w:val="24"/>
          <w:lang w:val="en-IN"/>
        </w:rPr>
        <w:t xml:space="preserve"> </w:t>
      </w:r>
      <w:r w:rsidR="00152434" w:rsidRPr="00524050">
        <w:rPr>
          <w:sz w:val="24"/>
          <w:szCs w:val="24"/>
          <w:lang w:val="en-IN"/>
        </w:rPr>
        <w:t>, related lists and formatters in different ways .</w:t>
      </w:r>
      <w:r w:rsidR="00482E3E" w:rsidRPr="00524050">
        <w:rPr>
          <w:sz w:val="24"/>
          <w:szCs w:val="24"/>
          <w:lang w:val="en-IN"/>
        </w:rPr>
        <w:t xml:space="preserve"> There are different types of views </w:t>
      </w:r>
      <w:r w:rsidR="00757E54" w:rsidRPr="00524050">
        <w:rPr>
          <w:sz w:val="24"/>
          <w:szCs w:val="24"/>
          <w:lang w:val="en-IN"/>
        </w:rPr>
        <w:t>like default , business card , ITIL , and al</w:t>
      </w:r>
      <w:r w:rsidR="00CC2EE7" w:rsidRPr="00524050">
        <w:rPr>
          <w:sz w:val="24"/>
          <w:szCs w:val="24"/>
          <w:lang w:val="en-IN"/>
        </w:rPr>
        <w:t xml:space="preserve">so we can customize </w:t>
      </w:r>
      <w:r w:rsidR="00C23323" w:rsidRPr="00524050">
        <w:rPr>
          <w:sz w:val="24"/>
          <w:szCs w:val="24"/>
          <w:lang w:val="en-IN"/>
        </w:rPr>
        <w:t xml:space="preserve">by personalizing the form view </w:t>
      </w:r>
      <w:r w:rsidR="00CC2EE7" w:rsidRPr="00524050">
        <w:rPr>
          <w:sz w:val="24"/>
          <w:szCs w:val="24"/>
          <w:lang w:val="en-IN"/>
        </w:rPr>
        <w:t>acco</w:t>
      </w:r>
      <w:r w:rsidR="000E1D9D" w:rsidRPr="00524050">
        <w:rPr>
          <w:sz w:val="24"/>
          <w:szCs w:val="24"/>
          <w:lang w:val="en-IN"/>
        </w:rPr>
        <w:t>rding to ourselves.</w:t>
      </w:r>
      <w:r w:rsidR="00CC2EE7" w:rsidRPr="00524050">
        <w:rPr>
          <w:sz w:val="24"/>
          <w:szCs w:val="24"/>
          <w:lang w:val="en-IN"/>
        </w:rPr>
        <w:t xml:space="preserve"> </w:t>
      </w:r>
    </w:p>
    <w:p w14:paraId="6B6FC3BE" w14:textId="05B9816F" w:rsidR="00A7320A" w:rsidRPr="00524050" w:rsidRDefault="00A7320A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We can also manage attachments like we can attach files </w:t>
      </w:r>
      <w:r w:rsidR="005707A0" w:rsidRPr="00524050">
        <w:rPr>
          <w:sz w:val="24"/>
          <w:szCs w:val="24"/>
          <w:lang w:val="en-IN"/>
        </w:rPr>
        <w:t>to record like images.</w:t>
      </w:r>
    </w:p>
    <w:p w14:paraId="7F916872" w14:textId="77777777" w:rsidR="005707A0" w:rsidRPr="00524050" w:rsidRDefault="005707A0" w:rsidP="008F45E4">
      <w:pPr>
        <w:tabs>
          <w:tab w:val="left" w:pos="1416"/>
        </w:tabs>
        <w:rPr>
          <w:sz w:val="24"/>
          <w:szCs w:val="24"/>
          <w:lang w:val="en-IN"/>
        </w:rPr>
      </w:pPr>
    </w:p>
    <w:p w14:paraId="064B31C6" w14:textId="49B3AD76" w:rsidR="005707A0" w:rsidRPr="00524050" w:rsidRDefault="002D6444" w:rsidP="008F45E4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Form creation </w:t>
      </w:r>
      <w:r w:rsidR="00BB16FE" w:rsidRPr="00524050">
        <w:rPr>
          <w:b/>
          <w:bCs/>
          <w:sz w:val="24"/>
          <w:szCs w:val="24"/>
          <w:lang w:val="en-IN"/>
        </w:rPr>
        <w:t>:</w:t>
      </w:r>
    </w:p>
    <w:p w14:paraId="15B6C8DE" w14:textId="6BEB43B4" w:rsidR="00BB16FE" w:rsidRPr="00524050" w:rsidRDefault="00BB16FE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1.Form Design : </w:t>
      </w:r>
      <w:r w:rsidRPr="00524050">
        <w:rPr>
          <w:sz w:val="24"/>
          <w:szCs w:val="24"/>
          <w:lang w:val="en-IN"/>
        </w:rPr>
        <w:t xml:space="preserve">We can create forms and arrange </w:t>
      </w:r>
      <w:r w:rsidR="005F647E" w:rsidRPr="00524050">
        <w:rPr>
          <w:sz w:val="24"/>
          <w:szCs w:val="24"/>
          <w:lang w:val="en-IN"/>
        </w:rPr>
        <w:t xml:space="preserve"> by using drag and drop feature.</w:t>
      </w:r>
    </w:p>
    <w:p w14:paraId="4E80638D" w14:textId="5FF1785D" w:rsidR="005F647E" w:rsidRPr="00524050" w:rsidRDefault="005F647E" w:rsidP="008F45E4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2.Form Layout : </w:t>
      </w:r>
      <w:r w:rsidRPr="00524050">
        <w:rPr>
          <w:sz w:val="24"/>
          <w:szCs w:val="24"/>
          <w:lang w:val="en-IN"/>
        </w:rPr>
        <w:t xml:space="preserve">We can add </w:t>
      </w:r>
      <w:r w:rsidR="00D322B6" w:rsidRPr="00524050">
        <w:rPr>
          <w:sz w:val="24"/>
          <w:szCs w:val="24"/>
          <w:lang w:val="en-IN"/>
        </w:rPr>
        <w:t xml:space="preserve">or remove the fields in manual way. </w:t>
      </w:r>
    </w:p>
    <w:p w14:paraId="3565BB56" w14:textId="77777777" w:rsidR="00AC43FD" w:rsidRPr="00620067" w:rsidRDefault="00AC43FD" w:rsidP="008F45E4">
      <w:pPr>
        <w:tabs>
          <w:tab w:val="left" w:pos="1416"/>
        </w:tabs>
        <w:rPr>
          <w:lang w:val="en-IN"/>
        </w:rPr>
      </w:pPr>
    </w:p>
    <w:p w14:paraId="7F8A265B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637BE916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44D413AC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7ABF2B9A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676E2809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6F9F6700" w14:textId="77777777" w:rsidR="00781CCF" w:rsidRDefault="00781CCF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2EC984E9" w14:textId="04B03E7D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lastRenderedPageBreak/>
        <w:t>A Hands-on ServiceNow Tool Demo</w:t>
      </w:r>
    </w:p>
    <w:p w14:paraId="4B800303" w14:textId="77777777" w:rsidR="008F45E4" w:rsidRPr="00524050" w:rsidRDefault="008F45E4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7A4CA05B" w14:textId="77777777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Logging into ServiceNow</w:t>
      </w:r>
    </w:p>
    <w:p w14:paraId="61ACC2BC" w14:textId="174AE2B1" w:rsidR="004C2AE6" w:rsidRPr="004C2AE6" w:rsidRDefault="00534884" w:rsidP="00214C2D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b/>
          <w:bCs/>
          <w:sz w:val="24"/>
          <w:szCs w:val="24"/>
          <w:lang w:val="en-IN"/>
        </w:rPr>
        <w:t xml:space="preserve">We </w:t>
      </w:r>
      <w:r w:rsidR="00251AC3" w:rsidRPr="00524050">
        <w:rPr>
          <w:sz w:val="24"/>
          <w:szCs w:val="24"/>
          <w:lang w:val="en-IN"/>
        </w:rPr>
        <w:t xml:space="preserve">can </w:t>
      </w:r>
      <w:r w:rsidR="004C2AE6" w:rsidRPr="004C2AE6">
        <w:rPr>
          <w:sz w:val="24"/>
          <w:szCs w:val="24"/>
          <w:lang w:val="en-IN"/>
        </w:rPr>
        <w:t>Use any major browser (e.g., Google Chrome)</w:t>
      </w:r>
      <w:r w:rsidR="00251AC3" w:rsidRPr="00524050">
        <w:rPr>
          <w:sz w:val="24"/>
          <w:szCs w:val="24"/>
          <w:lang w:val="en-IN"/>
        </w:rPr>
        <w:t xml:space="preserve"> and enter </w:t>
      </w:r>
      <w:r w:rsidR="004C2AE6" w:rsidRPr="004C2AE6">
        <w:rPr>
          <w:sz w:val="24"/>
          <w:szCs w:val="24"/>
          <w:lang w:val="en-IN"/>
        </w:rPr>
        <w:t>the URL for the ServiceNow instance to reach the login screen.</w:t>
      </w:r>
    </w:p>
    <w:p w14:paraId="3BB79B56" w14:textId="77777777" w:rsidR="004C2AE6" w:rsidRPr="004C2AE6" w:rsidRDefault="004C2AE6" w:rsidP="00214C2D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Instance Details</w:t>
      </w:r>
      <w:r w:rsidRPr="004C2AE6">
        <w:rPr>
          <w:sz w:val="24"/>
          <w:szCs w:val="24"/>
          <w:lang w:val="en-IN"/>
        </w:rPr>
        <w:t>:</w:t>
      </w:r>
    </w:p>
    <w:p w14:paraId="4AECCDE3" w14:textId="2EE7550D" w:rsidR="004C2AE6" w:rsidRPr="004C2AE6" w:rsidRDefault="004C2AE6" w:rsidP="00214C2D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ServiceNow is a cloud-based platform providing IT services.</w:t>
      </w:r>
      <w:r w:rsidR="00710846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Companies get URLs for their ServiceNow instances (e.g., Production, Test, Development).Login requires a user account with assigned roles (e.g., admin).</w:t>
      </w:r>
    </w:p>
    <w:p w14:paraId="79A36337" w14:textId="77777777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Navigating the User Interface</w:t>
      </w:r>
    </w:p>
    <w:p w14:paraId="74FD1ADC" w14:textId="77777777" w:rsidR="00CA3B7A" w:rsidRPr="00524050" w:rsidRDefault="004C2AE6" w:rsidP="00F8266E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Next Experience UI</w:t>
      </w:r>
      <w:r w:rsidR="00E83B2F" w:rsidRPr="00524050">
        <w:rPr>
          <w:sz w:val="24"/>
          <w:szCs w:val="24"/>
          <w:lang w:val="en-IN"/>
        </w:rPr>
        <w:t xml:space="preserve"> is the</w:t>
      </w:r>
      <w:r w:rsidRPr="004C2AE6">
        <w:rPr>
          <w:sz w:val="24"/>
          <w:szCs w:val="24"/>
          <w:lang w:val="en-IN"/>
        </w:rPr>
        <w:t xml:space="preserve"> Main interface for interacting with ServiceNow</w:t>
      </w:r>
      <w:r w:rsidR="00710846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.</w:t>
      </w:r>
      <w:r w:rsidR="00AC2D21" w:rsidRPr="00524050">
        <w:rPr>
          <w:sz w:val="24"/>
          <w:szCs w:val="24"/>
          <w:lang w:val="en-IN"/>
        </w:rPr>
        <w:t>There</w:t>
      </w:r>
      <w:r w:rsidR="00710846" w:rsidRPr="00524050">
        <w:rPr>
          <w:sz w:val="24"/>
          <w:szCs w:val="24"/>
          <w:lang w:val="en-IN"/>
        </w:rPr>
        <w:t xml:space="preserve"> are </w:t>
      </w:r>
      <w:r w:rsidRPr="004C2AE6">
        <w:rPr>
          <w:sz w:val="24"/>
          <w:szCs w:val="24"/>
          <w:lang w:val="en-IN"/>
        </w:rPr>
        <w:t>Other UIs</w:t>
      </w:r>
      <w:r w:rsidR="00F8266E" w:rsidRPr="00524050">
        <w:rPr>
          <w:sz w:val="24"/>
          <w:szCs w:val="24"/>
          <w:lang w:val="en-IN"/>
        </w:rPr>
        <w:t xml:space="preserve"> like </w:t>
      </w:r>
      <w:r w:rsidRPr="004C2AE6">
        <w:rPr>
          <w:sz w:val="24"/>
          <w:szCs w:val="24"/>
          <w:lang w:val="en-IN"/>
        </w:rPr>
        <w:t xml:space="preserve"> Mobile apps (Android/iOS), Service Portal, Employee </w:t>
      </w:r>
      <w:proofErr w:type="spellStart"/>
      <w:r w:rsidRPr="004C2AE6">
        <w:rPr>
          <w:sz w:val="24"/>
          <w:szCs w:val="24"/>
          <w:lang w:val="en-IN"/>
        </w:rPr>
        <w:t>Center</w:t>
      </w:r>
      <w:proofErr w:type="spellEnd"/>
      <w:r w:rsidRPr="004C2AE6">
        <w:rPr>
          <w:sz w:val="24"/>
          <w:szCs w:val="24"/>
          <w:lang w:val="en-IN"/>
        </w:rPr>
        <w:t>.</w:t>
      </w:r>
      <w:r w:rsidR="008F1C70" w:rsidRPr="00524050">
        <w:rPr>
          <w:sz w:val="24"/>
          <w:szCs w:val="24"/>
          <w:lang w:val="en-IN"/>
        </w:rPr>
        <w:t xml:space="preserve"> </w:t>
      </w:r>
    </w:p>
    <w:p w14:paraId="6B0FD8E7" w14:textId="77777777" w:rsidR="00CA3B7A" w:rsidRPr="00524050" w:rsidRDefault="00CA3B7A" w:rsidP="00F8266E">
      <w:pPr>
        <w:tabs>
          <w:tab w:val="left" w:pos="1416"/>
        </w:tabs>
        <w:rPr>
          <w:sz w:val="24"/>
          <w:szCs w:val="24"/>
          <w:lang w:val="en-IN"/>
        </w:rPr>
      </w:pPr>
    </w:p>
    <w:p w14:paraId="516A8072" w14:textId="5A010E67" w:rsidR="00F8266E" w:rsidRPr="00524050" w:rsidRDefault="004C2AE6" w:rsidP="00F8266E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Navigation Bar Overview</w:t>
      </w:r>
    </w:p>
    <w:p w14:paraId="36B07C60" w14:textId="018AA117" w:rsidR="004C2AE6" w:rsidRPr="004C2AE6" w:rsidRDefault="00F8266E" w:rsidP="00AC6DD2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It consists of </w:t>
      </w:r>
      <w:r w:rsidR="004C2AE6" w:rsidRPr="004C2AE6">
        <w:rPr>
          <w:sz w:val="24"/>
          <w:szCs w:val="24"/>
          <w:lang w:val="en-IN"/>
        </w:rPr>
        <w:t>User Menu</w:t>
      </w:r>
      <w:r w:rsidRPr="00524050">
        <w:rPr>
          <w:sz w:val="24"/>
          <w:szCs w:val="24"/>
          <w:lang w:val="en-IN"/>
        </w:rPr>
        <w:t xml:space="preserve"> used for</w:t>
      </w:r>
      <w:r w:rsidR="004C2AE6" w:rsidRPr="004C2AE6">
        <w:rPr>
          <w:sz w:val="24"/>
          <w:szCs w:val="24"/>
          <w:lang w:val="en-IN"/>
        </w:rPr>
        <w:t xml:space="preserve"> User settings and preferences.</w:t>
      </w:r>
      <w:r w:rsidR="00CA3B7A" w:rsidRPr="00524050">
        <w:rPr>
          <w:sz w:val="24"/>
          <w:szCs w:val="24"/>
          <w:lang w:val="en-IN"/>
        </w:rPr>
        <w:t xml:space="preserve"> </w:t>
      </w:r>
      <w:r w:rsidR="004C2AE6" w:rsidRPr="004C2AE6">
        <w:rPr>
          <w:sz w:val="24"/>
          <w:szCs w:val="24"/>
          <w:lang w:val="en-IN"/>
        </w:rPr>
        <w:t>Show Notifications</w:t>
      </w:r>
      <w:r w:rsidR="000318C7" w:rsidRPr="00524050">
        <w:rPr>
          <w:sz w:val="24"/>
          <w:szCs w:val="24"/>
          <w:lang w:val="en-IN"/>
        </w:rPr>
        <w:t xml:space="preserve"> used for</w:t>
      </w:r>
      <w:r w:rsidR="004C2AE6" w:rsidRPr="004C2AE6">
        <w:rPr>
          <w:sz w:val="24"/>
          <w:szCs w:val="24"/>
          <w:lang w:val="en-IN"/>
        </w:rPr>
        <w:t xml:space="preserve"> View</w:t>
      </w:r>
      <w:r w:rsidR="000318C7" w:rsidRPr="00524050">
        <w:rPr>
          <w:sz w:val="24"/>
          <w:szCs w:val="24"/>
          <w:lang w:val="en-IN"/>
        </w:rPr>
        <w:t>ing</w:t>
      </w:r>
      <w:r w:rsidR="004C2AE6" w:rsidRPr="004C2AE6">
        <w:rPr>
          <w:sz w:val="24"/>
          <w:szCs w:val="24"/>
          <w:lang w:val="en-IN"/>
        </w:rPr>
        <w:t xml:space="preserve"> notifications related to platform events.</w:t>
      </w:r>
      <w:r w:rsidR="00CA3B7A" w:rsidRPr="00524050">
        <w:rPr>
          <w:sz w:val="24"/>
          <w:szCs w:val="24"/>
          <w:lang w:val="en-IN"/>
        </w:rPr>
        <w:t xml:space="preserve"> </w:t>
      </w:r>
      <w:r w:rsidR="004C2AE6" w:rsidRPr="004C2AE6">
        <w:rPr>
          <w:sz w:val="24"/>
          <w:szCs w:val="24"/>
          <w:lang w:val="en-IN"/>
        </w:rPr>
        <w:t>Contextual Help</w:t>
      </w:r>
      <w:r w:rsidR="00AC6DD2" w:rsidRPr="00524050">
        <w:rPr>
          <w:sz w:val="24"/>
          <w:szCs w:val="24"/>
          <w:lang w:val="en-IN"/>
        </w:rPr>
        <w:t xml:space="preserve"> for</w:t>
      </w:r>
      <w:r w:rsidR="004C2AE6" w:rsidRPr="004C2AE6">
        <w:rPr>
          <w:sz w:val="24"/>
          <w:szCs w:val="24"/>
          <w:lang w:val="en-IN"/>
        </w:rPr>
        <w:t xml:space="preserve"> Access knowledge-</w:t>
      </w:r>
      <w:proofErr w:type="spellStart"/>
      <w:r w:rsidR="004C2AE6" w:rsidRPr="004C2AE6">
        <w:rPr>
          <w:sz w:val="24"/>
          <w:szCs w:val="24"/>
          <w:lang w:val="en-IN"/>
        </w:rPr>
        <w:t>base</w:t>
      </w:r>
      <w:proofErr w:type="spellEnd"/>
      <w:r w:rsidR="004C2AE6" w:rsidRPr="004C2AE6">
        <w:rPr>
          <w:sz w:val="24"/>
          <w:szCs w:val="24"/>
          <w:lang w:val="en-IN"/>
        </w:rPr>
        <w:t xml:space="preserve"> articles and help tools.</w:t>
      </w:r>
      <w:r w:rsidR="00CA3B7A" w:rsidRPr="00524050">
        <w:rPr>
          <w:sz w:val="24"/>
          <w:szCs w:val="24"/>
          <w:lang w:val="en-IN"/>
        </w:rPr>
        <w:t xml:space="preserve"> </w:t>
      </w:r>
      <w:r w:rsidR="004C2AE6" w:rsidRPr="004C2AE6">
        <w:rPr>
          <w:sz w:val="24"/>
          <w:szCs w:val="24"/>
          <w:lang w:val="en-IN"/>
        </w:rPr>
        <w:t>Application Scope Picker</w:t>
      </w:r>
      <w:r w:rsidR="00AC6DD2" w:rsidRPr="00524050">
        <w:rPr>
          <w:sz w:val="24"/>
          <w:szCs w:val="24"/>
          <w:lang w:val="en-IN"/>
        </w:rPr>
        <w:t xml:space="preserve"> which is used for</w:t>
      </w:r>
      <w:r w:rsidR="004C2AE6" w:rsidRPr="004C2AE6">
        <w:rPr>
          <w:sz w:val="24"/>
          <w:szCs w:val="24"/>
          <w:lang w:val="en-IN"/>
        </w:rPr>
        <w:t xml:space="preserve"> Admin tool for managing application access.</w:t>
      </w:r>
    </w:p>
    <w:p w14:paraId="1E789483" w14:textId="1171FF6E" w:rsidR="004C2AE6" w:rsidRPr="004C2AE6" w:rsidRDefault="004C2AE6" w:rsidP="001B05F8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Global Search</w:t>
      </w:r>
      <w:r w:rsidR="001B05F8" w:rsidRPr="00524050">
        <w:rPr>
          <w:sz w:val="24"/>
          <w:szCs w:val="24"/>
          <w:lang w:val="en-IN"/>
        </w:rPr>
        <w:t xml:space="preserve"> used for</w:t>
      </w:r>
      <w:r w:rsidRPr="004C2AE6">
        <w:rPr>
          <w:sz w:val="24"/>
          <w:szCs w:val="24"/>
          <w:lang w:val="en-IN"/>
        </w:rPr>
        <w:t xml:space="preserve"> Searc</w:t>
      </w:r>
      <w:r w:rsidR="001B05F8" w:rsidRPr="00524050">
        <w:rPr>
          <w:sz w:val="24"/>
          <w:szCs w:val="24"/>
          <w:lang w:val="en-IN"/>
        </w:rPr>
        <w:t>hing</w:t>
      </w:r>
      <w:r w:rsidRPr="004C2AE6">
        <w:rPr>
          <w:sz w:val="24"/>
          <w:szCs w:val="24"/>
          <w:lang w:val="en-IN"/>
        </w:rPr>
        <w:t xml:space="preserve"> across the entire platform.</w:t>
      </w:r>
      <w:r w:rsidR="00CA3B7A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Contextual App Pill</w:t>
      </w:r>
      <w:r w:rsidR="001B05F8" w:rsidRPr="00524050">
        <w:rPr>
          <w:sz w:val="24"/>
          <w:szCs w:val="24"/>
          <w:lang w:val="en-IN"/>
        </w:rPr>
        <w:t xml:space="preserve"> which</w:t>
      </w:r>
      <w:r w:rsidRPr="004C2AE6">
        <w:rPr>
          <w:sz w:val="24"/>
          <w:szCs w:val="24"/>
          <w:lang w:val="en-IN"/>
        </w:rPr>
        <w:t xml:space="preserve"> Shows current location within the platform.</w:t>
      </w:r>
      <w:r w:rsidR="00CA3B7A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Favourites</w:t>
      </w:r>
      <w:r w:rsidR="001B05F8" w:rsidRPr="00524050">
        <w:rPr>
          <w:sz w:val="24"/>
          <w:szCs w:val="24"/>
          <w:lang w:val="en-IN"/>
        </w:rPr>
        <w:t xml:space="preserve"> </w:t>
      </w:r>
      <w:r w:rsidR="008A1D0D" w:rsidRPr="00524050">
        <w:rPr>
          <w:sz w:val="24"/>
          <w:szCs w:val="24"/>
          <w:lang w:val="en-IN"/>
        </w:rPr>
        <w:t xml:space="preserve">for </w:t>
      </w:r>
      <w:r w:rsidRPr="004C2AE6">
        <w:rPr>
          <w:sz w:val="24"/>
          <w:szCs w:val="24"/>
          <w:lang w:val="en-IN"/>
        </w:rPr>
        <w:t>Sav</w:t>
      </w:r>
      <w:r w:rsidR="008A1D0D" w:rsidRPr="00524050">
        <w:rPr>
          <w:sz w:val="24"/>
          <w:szCs w:val="24"/>
          <w:lang w:val="en-IN"/>
        </w:rPr>
        <w:t>ing</w:t>
      </w:r>
      <w:r w:rsidRPr="004C2AE6">
        <w:rPr>
          <w:sz w:val="24"/>
          <w:szCs w:val="24"/>
          <w:lang w:val="en-IN"/>
        </w:rPr>
        <w:t xml:space="preserve"> frequently accessed screens or applications.</w:t>
      </w:r>
    </w:p>
    <w:p w14:paraId="36BE9BF3" w14:textId="7CD71897" w:rsidR="004C2AE6" w:rsidRPr="004C2AE6" w:rsidRDefault="004C2AE6" w:rsidP="00FC46A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Admin Menu</w:t>
      </w:r>
      <w:r w:rsidR="008A1D0D" w:rsidRPr="00524050">
        <w:rPr>
          <w:sz w:val="24"/>
          <w:szCs w:val="24"/>
          <w:lang w:val="en-IN"/>
        </w:rPr>
        <w:t xml:space="preserve"> used for </w:t>
      </w:r>
      <w:r w:rsidRPr="004C2AE6">
        <w:rPr>
          <w:sz w:val="24"/>
          <w:szCs w:val="24"/>
          <w:lang w:val="en-IN"/>
        </w:rPr>
        <w:t>Admin-specific tools.</w:t>
      </w:r>
      <w:r w:rsidR="00CA3B7A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Workspaces</w:t>
      </w:r>
      <w:r w:rsidR="008A1D0D" w:rsidRPr="00524050">
        <w:rPr>
          <w:sz w:val="24"/>
          <w:szCs w:val="24"/>
          <w:lang w:val="en-IN"/>
        </w:rPr>
        <w:t xml:space="preserve"> which is used </w:t>
      </w:r>
      <w:r w:rsidR="00FC46A6" w:rsidRPr="00524050">
        <w:rPr>
          <w:sz w:val="24"/>
          <w:szCs w:val="24"/>
          <w:lang w:val="en-IN"/>
        </w:rPr>
        <w:t xml:space="preserve">for using </w:t>
      </w:r>
      <w:r w:rsidRPr="004C2AE6">
        <w:rPr>
          <w:sz w:val="24"/>
          <w:szCs w:val="24"/>
          <w:lang w:val="en-IN"/>
        </w:rPr>
        <w:t>Single screens with multiple widgets for specific tasks.</w:t>
      </w:r>
      <w:r w:rsidR="00CA3B7A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History</w:t>
      </w:r>
      <w:r w:rsidR="00FC46A6" w:rsidRPr="00524050">
        <w:rPr>
          <w:sz w:val="24"/>
          <w:szCs w:val="24"/>
          <w:lang w:val="en-IN"/>
        </w:rPr>
        <w:t xml:space="preserve"> to</w:t>
      </w:r>
      <w:r w:rsidRPr="004C2AE6">
        <w:rPr>
          <w:sz w:val="24"/>
          <w:szCs w:val="24"/>
          <w:lang w:val="en-IN"/>
        </w:rPr>
        <w:t xml:space="preserve"> Track recent screens or actions.</w:t>
      </w:r>
    </w:p>
    <w:p w14:paraId="245F607F" w14:textId="763AE408" w:rsidR="004C2AE6" w:rsidRPr="00524050" w:rsidRDefault="004C2AE6" w:rsidP="008F1C70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All Menu</w:t>
      </w:r>
      <w:r w:rsidR="008F1C70" w:rsidRPr="00524050">
        <w:rPr>
          <w:sz w:val="24"/>
          <w:szCs w:val="24"/>
          <w:lang w:val="en-IN"/>
        </w:rPr>
        <w:t xml:space="preserve"> is used for </w:t>
      </w:r>
      <w:r w:rsidRPr="004C2AE6">
        <w:rPr>
          <w:sz w:val="24"/>
          <w:szCs w:val="24"/>
          <w:lang w:val="en-IN"/>
        </w:rPr>
        <w:t>Access</w:t>
      </w:r>
      <w:r w:rsidR="008F1C70" w:rsidRPr="00524050">
        <w:rPr>
          <w:sz w:val="24"/>
          <w:szCs w:val="24"/>
          <w:lang w:val="en-IN"/>
        </w:rPr>
        <w:t xml:space="preserve">ing </w:t>
      </w:r>
      <w:r w:rsidRPr="004C2AE6">
        <w:rPr>
          <w:sz w:val="24"/>
          <w:szCs w:val="24"/>
          <w:lang w:val="en-IN"/>
        </w:rPr>
        <w:t xml:space="preserve"> all applications, including custom ones.</w:t>
      </w:r>
    </w:p>
    <w:p w14:paraId="733A677D" w14:textId="77777777" w:rsidR="008F1C70" w:rsidRPr="00524050" w:rsidRDefault="008F1C70" w:rsidP="008F1C70">
      <w:pPr>
        <w:tabs>
          <w:tab w:val="left" w:pos="1416"/>
        </w:tabs>
        <w:rPr>
          <w:sz w:val="24"/>
          <w:szCs w:val="24"/>
          <w:lang w:val="en-IN"/>
        </w:rPr>
      </w:pPr>
    </w:p>
    <w:p w14:paraId="7A05AAF8" w14:textId="77777777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ServiceNow Application Offerings</w:t>
      </w:r>
    </w:p>
    <w:p w14:paraId="467CED32" w14:textId="77777777" w:rsidR="004C2AE6" w:rsidRPr="00524050" w:rsidRDefault="004C2AE6" w:rsidP="0039707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Workflows</w:t>
      </w:r>
      <w:r w:rsidRPr="004C2AE6">
        <w:rPr>
          <w:sz w:val="24"/>
          <w:szCs w:val="24"/>
          <w:lang w:val="en-IN"/>
        </w:rPr>
        <w:t>:</w:t>
      </w:r>
    </w:p>
    <w:p w14:paraId="11BA3561" w14:textId="6080A25E" w:rsidR="004C2AE6" w:rsidRPr="00524050" w:rsidRDefault="00397076" w:rsidP="00A0496E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There are different workflows in </w:t>
      </w:r>
      <w:proofErr w:type="spellStart"/>
      <w:r w:rsidRPr="00524050">
        <w:rPr>
          <w:sz w:val="24"/>
          <w:szCs w:val="24"/>
          <w:lang w:val="en-IN"/>
        </w:rPr>
        <w:t>servicenow</w:t>
      </w:r>
      <w:proofErr w:type="spellEnd"/>
      <w:r w:rsidRPr="00524050">
        <w:rPr>
          <w:sz w:val="24"/>
          <w:szCs w:val="24"/>
          <w:lang w:val="en-IN"/>
        </w:rPr>
        <w:t xml:space="preserve"> </w:t>
      </w:r>
      <w:r w:rsidR="005C6327" w:rsidRPr="00524050">
        <w:rPr>
          <w:sz w:val="24"/>
          <w:szCs w:val="24"/>
          <w:lang w:val="en-IN"/>
        </w:rPr>
        <w:t xml:space="preserve">those are  </w:t>
      </w:r>
      <w:r w:rsidR="004C2AE6" w:rsidRPr="004C2AE6">
        <w:rPr>
          <w:sz w:val="24"/>
          <w:szCs w:val="24"/>
          <w:lang w:val="en-IN"/>
        </w:rPr>
        <w:t>IT Workflows</w:t>
      </w:r>
      <w:r w:rsidR="005C6327" w:rsidRPr="00524050">
        <w:rPr>
          <w:sz w:val="24"/>
          <w:szCs w:val="24"/>
          <w:lang w:val="en-IN"/>
        </w:rPr>
        <w:t xml:space="preserve"> there are </w:t>
      </w:r>
      <w:r w:rsidR="004C2AE6" w:rsidRPr="004C2AE6">
        <w:rPr>
          <w:sz w:val="24"/>
          <w:szCs w:val="24"/>
          <w:lang w:val="en-IN"/>
        </w:rPr>
        <w:t xml:space="preserve"> 79 applications for internal IT functions.</w:t>
      </w:r>
      <w:r w:rsidR="005C6327" w:rsidRPr="00524050">
        <w:rPr>
          <w:sz w:val="24"/>
          <w:szCs w:val="24"/>
          <w:lang w:val="en-IN"/>
        </w:rPr>
        <w:t xml:space="preserve"> </w:t>
      </w:r>
      <w:r w:rsidR="004C2AE6" w:rsidRPr="004C2AE6">
        <w:rPr>
          <w:sz w:val="24"/>
          <w:szCs w:val="24"/>
          <w:lang w:val="en-IN"/>
        </w:rPr>
        <w:t>Employee Workflow</w:t>
      </w:r>
      <w:r w:rsidR="006C11A6" w:rsidRPr="00524050">
        <w:rPr>
          <w:sz w:val="24"/>
          <w:szCs w:val="24"/>
          <w:lang w:val="en-IN"/>
        </w:rPr>
        <w:t xml:space="preserve"> there are </w:t>
      </w:r>
      <w:r w:rsidR="004C2AE6" w:rsidRPr="004C2AE6">
        <w:rPr>
          <w:sz w:val="24"/>
          <w:szCs w:val="24"/>
          <w:lang w:val="en-IN"/>
        </w:rPr>
        <w:t>43 applications for employee needs</w:t>
      </w:r>
      <w:r w:rsidR="006C11A6" w:rsidRPr="00524050">
        <w:rPr>
          <w:sz w:val="24"/>
          <w:szCs w:val="24"/>
          <w:lang w:val="en-IN"/>
        </w:rPr>
        <w:t xml:space="preserve"> and  </w:t>
      </w:r>
      <w:r w:rsidR="004C2AE6" w:rsidRPr="004C2AE6">
        <w:rPr>
          <w:sz w:val="24"/>
          <w:szCs w:val="24"/>
          <w:lang w:val="en-IN"/>
        </w:rPr>
        <w:t xml:space="preserve">Customer Workflow </w:t>
      </w:r>
      <w:r w:rsidR="00A0496E" w:rsidRPr="00524050">
        <w:rPr>
          <w:sz w:val="24"/>
          <w:szCs w:val="24"/>
          <w:lang w:val="en-IN"/>
        </w:rPr>
        <w:t xml:space="preserve">there are </w:t>
      </w:r>
      <w:r w:rsidR="004C2AE6" w:rsidRPr="004C2AE6">
        <w:rPr>
          <w:sz w:val="24"/>
          <w:szCs w:val="24"/>
          <w:lang w:val="en-IN"/>
        </w:rPr>
        <w:t>93 applications for customer-related functions</w:t>
      </w:r>
      <w:r w:rsidR="00A0496E" w:rsidRPr="00524050">
        <w:rPr>
          <w:sz w:val="24"/>
          <w:szCs w:val="24"/>
          <w:lang w:val="en-IN"/>
        </w:rPr>
        <w:t xml:space="preserve"> and a </w:t>
      </w:r>
      <w:r w:rsidR="004C2AE6" w:rsidRPr="004C2AE6">
        <w:rPr>
          <w:sz w:val="24"/>
          <w:szCs w:val="24"/>
          <w:lang w:val="en-IN"/>
        </w:rPr>
        <w:t>Creator Workflows</w:t>
      </w:r>
      <w:r w:rsidR="00A0496E" w:rsidRPr="00524050">
        <w:rPr>
          <w:sz w:val="24"/>
          <w:szCs w:val="24"/>
          <w:lang w:val="en-IN"/>
        </w:rPr>
        <w:t xml:space="preserve"> with </w:t>
      </w:r>
      <w:r w:rsidR="004C2AE6" w:rsidRPr="004C2AE6">
        <w:rPr>
          <w:sz w:val="24"/>
          <w:szCs w:val="24"/>
          <w:lang w:val="en-IN"/>
        </w:rPr>
        <w:t>23 applications for creating and customizing applications.</w:t>
      </w:r>
    </w:p>
    <w:p w14:paraId="2F9E819D" w14:textId="32AD57B3" w:rsidR="004C2AE6" w:rsidRPr="00524050" w:rsidRDefault="004C2AE6" w:rsidP="000373E9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Applications</w:t>
      </w:r>
      <w:r w:rsidR="000373E9" w:rsidRPr="00524050">
        <w:rPr>
          <w:sz w:val="24"/>
          <w:szCs w:val="24"/>
          <w:lang w:val="en-IN"/>
        </w:rPr>
        <w:t xml:space="preserve"> are the </w:t>
      </w:r>
      <w:r w:rsidRPr="004C2AE6">
        <w:rPr>
          <w:sz w:val="24"/>
          <w:szCs w:val="24"/>
          <w:lang w:val="en-IN"/>
        </w:rPr>
        <w:t xml:space="preserve">Extensive list available, including Self-Service, App Engine, Employee </w:t>
      </w:r>
      <w:proofErr w:type="spellStart"/>
      <w:r w:rsidRPr="004C2AE6">
        <w:rPr>
          <w:sz w:val="24"/>
          <w:szCs w:val="24"/>
          <w:lang w:val="en-IN"/>
        </w:rPr>
        <w:t>Center</w:t>
      </w:r>
      <w:proofErr w:type="spellEnd"/>
      <w:r w:rsidRPr="004C2AE6">
        <w:rPr>
          <w:sz w:val="24"/>
          <w:szCs w:val="24"/>
          <w:lang w:val="en-IN"/>
        </w:rPr>
        <w:t>, Integration Hub, Predictive Intelligence, Process Automation, and more.</w:t>
      </w:r>
    </w:p>
    <w:p w14:paraId="6B59748E" w14:textId="77777777" w:rsidR="00EF61C8" w:rsidRPr="004C2AE6" w:rsidRDefault="00EF61C8" w:rsidP="000373E9">
      <w:pPr>
        <w:tabs>
          <w:tab w:val="left" w:pos="1416"/>
        </w:tabs>
        <w:rPr>
          <w:sz w:val="24"/>
          <w:szCs w:val="24"/>
          <w:lang w:val="en-IN"/>
        </w:rPr>
      </w:pPr>
    </w:p>
    <w:p w14:paraId="6EDF206D" w14:textId="77777777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Working with Lists and Forms</w:t>
      </w:r>
    </w:p>
    <w:p w14:paraId="585C3129" w14:textId="6845D13B" w:rsidR="004C2AE6" w:rsidRPr="004C2AE6" w:rsidRDefault="004C2AE6" w:rsidP="000373E9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Lists</w:t>
      </w:r>
      <w:r w:rsidR="000373E9" w:rsidRPr="00524050">
        <w:rPr>
          <w:sz w:val="24"/>
          <w:szCs w:val="24"/>
          <w:lang w:val="en-IN"/>
        </w:rPr>
        <w:t xml:space="preserve"> are which will</w:t>
      </w:r>
      <w:r w:rsidRPr="004C2AE6">
        <w:rPr>
          <w:sz w:val="24"/>
          <w:szCs w:val="24"/>
          <w:lang w:val="en-IN"/>
        </w:rPr>
        <w:t xml:space="preserve"> Display multiple records from a database table</w:t>
      </w:r>
      <w:r w:rsidR="000373E9" w:rsidRPr="00524050">
        <w:rPr>
          <w:sz w:val="24"/>
          <w:szCs w:val="24"/>
          <w:lang w:val="en-IN"/>
        </w:rPr>
        <w:t xml:space="preserve"> , </w:t>
      </w:r>
      <w:r w:rsidRPr="004C2AE6">
        <w:rPr>
          <w:sz w:val="24"/>
          <w:szCs w:val="24"/>
          <w:lang w:val="en-IN"/>
        </w:rPr>
        <w:t>Views</w:t>
      </w:r>
      <w:r w:rsidR="000373E9" w:rsidRPr="00524050">
        <w:rPr>
          <w:sz w:val="24"/>
          <w:szCs w:val="24"/>
          <w:lang w:val="en-IN"/>
        </w:rPr>
        <w:t xml:space="preserve"> are </w:t>
      </w:r>
      <w:r w:rsidRPr="004C2AE6">
        <w:rPr>
          <w:sz w:val="24"/>
          <w:szCs w:val="24"/>
          <w:lang w:val="en-IN"/>
        </w:rPr>
        <w:t>Create multiple views tailored to different needs</w:t>
      </w:r>
      <w:r w:rsidR="000373E9" w:rsidRPr="00524050">
        <w:rPr>
          <w:sz w:val="24"/>
          <w:szCs w:val="24"/>
          <w:lang w:val="en-IN"/>
        </w:rPr>
        <w:t xml:space="preserve">, </w:t>
      </w:r>
      <w:r w:rsidRPr="004C2AE6">
        <w:rPr>
          <w:sz w:val="24"/>
          <w:szCs w:val="24"/>
          <w:lang w:val="en-IN"/>
        </w:rPr>
        <w:t>Filters</w:t>
      </w:r>
      <w:r w:rsidR="000373E9" w:rsidRPr="00524050">
        <w:rPr>
          <w:sz w:val="24"/>
          <w:szCs w:val="24"/>
          <w:lang w:val="en-IN"/>
        </w:rPr>
        <w:t xml:space="preserve"> for </w:t>
      </w:r>
      <w:r w:rsidRPr="004C2AE6">
        <w:rPr>
          <w:sz w:val="24"/>
          <w:szCs w:val="24"/>
          <w:lang w:val="en-IN"/>
        </w:rPr>
        <w:t>Apply</w:t>
      </w:r>
      <w:r w:rsidR="000373E9" w:rsidRPr="00524050">
        <w:rPr>
          <w:sz w:val="24"/>
          <w:szCs w:val="24"/>
          <w:lang w:val="en-IN"/>
        </w:rPr>
        <w:t>ing</w:t>
      </w:r>
      <w:r w:rsidRPr="004C2AE6">
        <w:rPr>
          <w:sz w:val="24"/>
          <w:szCs w:val="24"/>
          <w:lang w:val="en-IN"/>
        </w:rPr>
        <w:t xml:space="preserve"> and sav</w:t>
      </w:r>
      <w:r w:rsidR="000373E9" w:rsidRPr="00524050">
        <w:rPr>
          <w:sz w:val="24"/>
          <w:szCs w:val="24"/>
          <w:lang w:val="en-IN"/>
        </w:rPr>
        <w:t>ing</w:t>
      </w:r>
      <w:r w:rsidRPr="004C2AE6">
        <w:rPr>
          <w:sz w:val="24"/>
          <w:szCs w:val="24"/>
          <w:lang w:val="en-IN"/>
        </w:rPr>
        <w:t xml:space="preserve"> filters to customize list views.</w:t>
      </w:r>
    </w:p>
    <w:p w14:paraId="4F61909F" w14:textId="77777777" w:rsidR="00E84AE4" w:rsidRPr="00524050" w:rsidRDefault="004C2AE6" w:rsidP="00F816D2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Condition Builder</w:t>
      </w:r>
      <w:r w:rsidR="00F816D2" w:rsidRPr="00524050">
        <w:rPr>
          <w:sz w:val="24"/>
          <w:szCs w:val="24"/>
          <w:lang w:val="en-IN"/>
        </w:rPr>
        <w:t xml:space="preserve"> for</w:t>
      </w:r>
      <w:r w:rsidRPr="004C2AE6">
        <w:rPr>
          <w:sz w:val="24"/>
          <w:szCs w:val="24"/>
          <w:lang w:val="en-IN"/>
        </w:rPr>
        <w:t xml:space="preserve"> Build</w:t>
      </w:r>
      <w:r w:rsidR="00F816D2" w:rsidRPr="00524050">
        <w:rPr>
          <w:sz w:val="24"/>
          <w:szCs w:val="24"/>
          <w:lang w:val="en-IN"/>
        </w:rPr>
        <w:t>ing</w:t>
      </w:r>
      <w:r w:rsidRPr="004C2AE6">
        <w:rPr>
          <w:sz w:val="24"/>
          <w:szCs w:val="24"/>
          <w:lang w:val="en-IN"/>
        </w:rPr>
        <w:t xml:space="preserve"> sophisticated filters using AND/OR conditions</w:t>
      </w:r>
      <w:r w:rsidR="00F816D2" w:rsidRPr="00524050">
        <w:rPr>
          <w:sz w:val="24"/>
          <w:szCs w:val="24"/>
          <w:lang w:val="en-IN"/>
        </w:rPr>
        <w:t xml:space="preserve"> and a </w:t>
      </w:r>
      <w:r w:rsidRPr="004C2AE6">
        <w:rPr>
          <w:sz w:val="24"/>
          <w:szCs w:val="24"/>
          <w:lang w:val="en-IN"/>
        </w:rPr>
        <w:t>Personalized List</w:t>
      </w:r>
      <w:r w:rsidR="00F816D2" w:rsidRPr="00524050">
        <w:rPr>
          <w:sz w:val="24"/>
          <w:szCs w:val="24"/>
          <w:lang w:val="en-IN"/>
        </w:rPr>
        <w:t xml:space="preserve"> for </w:t>
      </w:r>
      <w:r w:rsidRPr="004C2AE6">
        <w:rPr>
          <w:sz w:val="24"/>
          <w:szCs w:val="24"/>
          <w:lang w:val="en-IN"/>
        </w:rPr>
        <w:t>Customiz</w:t>
      </w:r>
      <w:r w:rsidR="00F816D2" w:rsidRPr="00524050">
        <w:rPr>
          <w:sz w:val="24"/>
          <w:szCs w:val="24"/>
          <w:lang w:val="en-IN"/>
        </w:rPr>
        <w:t xml:space="preserve">ing </w:t>
      </w:r>
      <w:r w:rsidRPr="004C2AE6">
        <w:rPr>
          <w:sz w:val="24"/>
          <w:szCs w:val="24"/>
          <w:lang w:val="en-IN"/>
        </w:rPr>
        <w:t xml:space="preserve"> the display of list fields for individual users</w:t>
      </w:r>
      <w:r w:rsidR="00F816D2" w:rsidRPr="00524050">
        <w:rPr>
          <w:sz w:val="24"/>
          <w:szCs w:val="24"/>
          <w:lang w:val="en-IN"/>
        </w:rPr>
        <w:t xml:space="preserve">, </w:t>
      </w:r>
      <w:r w:rsidRPr="004C2AE6">
        <w:rPr>
          <w:sz w:val="24"/>
          <w:szCs w:val="24"/>
          <w:lang w:val="en-IN"/>
        </w:rPr>
        <w:t>Actions on Selected Rows</w:t>
      </w:r>
      <w:r w:rsidR="00F816D2" w:rsidRPr="00524050">
        <w:rPr>
          <w:sz w:val="24"/>
          <w:szCs w:val="24"/>
          <w:lang w:val="en-IN"/>
        </w:rPr>
        <w:t xml:space="preserve"> to</w:t>
      </w:r>
      <w:r w:rsidRPr="004C2AE6">
        <w:rPr>
          <w:sz w:val="24"/>
          <w:szCs w:val="24"/>
          <w:lang w:val="en-IN"/>
        </w:rPr>
        <w:t xml:space="preserve"> Perform bulk actions (e.g., delete, archive)</w:t>
      </w:r>
      <w:r w:rsidR="00F816D2" w:rsidRPr="00524050">
        <w:rPr>
          <w:sz w:val="24"/>
          <w:szCs w:val="24"/>
          <w:lang w:val="en-IN"/>
        </w:rPr>
        <w:t xml:space="preserve"> </w:t>
      </w:r>
      <w:r w:rsidR="00F816D2" w:rsidRPr="00524050">
        <w:rPr>
          <w:b/>
          <w:bCs/>
          <w:sz w:val="24"/>
          <w:szCs w:val="24"/>
          <w:lang w:val="en-IN"/>
        </w:rPr>
        <w:t xml:space="preserve">, </w:t>
      </w:r>
      <w:r w:rsidRPr="004C2AE6">
        <w:rPr>
          <w:sz w:val="24"/>
          <w:szCs w:val="24"/>
          <w:lang w:val="en-IN"/>
        </w:rPr>
        <w:t>New Button</w:t>
      </w:r>
      <w:r w:rsidR="00F816D2" w:rsidRPr="00524050">
        <w:rPr>
          <w:sz w:val="24"/>
          <w:szCs w:val="24"/>
          <w:lang w:val="en-IN"/>
        </w:rPr>
        <w:t xml:space="preserve"> to</w:t>
      </w:r>
      <w:r w:rsidRPr="004C2AE6">
        <w:rPr>
          <w:sz w:val="24"/>
          <w:szCs w:val="24"/>
          <w:lang w:val="en-IN"/>
        </w:rPr>
        <w:t xml:space="preserve"> Create new records directly from the list view</w:t>
      </w:r>
      <w:r w:rsidR="00F816D2" w:rsidRPr="00524050">
        <w:rPr>
          <w:sz w:val="24"/>
          <w:szCs w:val="24"/>
          <w:lang w:val="en-IN"/>
        </w:rPr>
        <w:t xml:space="preserve"> </w:t>
      </w:r>
      <w:r w:rsidR="00E84AE4" w:rsidRPr="00524050">
        <w:rPr>
          <w:sz w:val="24"/>
          <w:szCs w:val="24"/>
          <w:lang w:val="en-IN"/>
        </w:rPr>
        <w:t>.</w:t>
      </w:r>
    </w:p>
    <w:p w14:paraId="38BF36E2" w14:textId="185EA70C" w:rsidR="004C2AE6" w:rsidRPr="004C2AE6" w:rsidRDefault="004C2AE6" w:rsidP="00F816D2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Forms</w:t>
      </w:r>
      <w:r w:rsidR="00E84AE4" w:rsidRPr="00524050">
        <w:rPr>
          <w:b/>
          <w:bCs/>
          <w:sz w:val="24"/>
          <w:szCs w:val="24"/>
          <w:lang w:val="en-IN"/>
        </w:rPr>
        <w:t xml:space="preserve"> </w:t>
      </w:r>
      <w:r w:rsidR="00E84AE4" w:rsidRPr="00524050">
        <w:rPr>
          <w:sz w:val="24"/>
          <w:szCs w:val="24"/>
          <w:lang w:val="en-IN"/>
        </w:rPr>
        <w:t xml:space="preserve">to </w:t>
      </w:r>
      <w:r w:rsidRPr="004C2AE6">
        <w:rPr>
          <w:sz w:val="24"/>
          <w:szCs w:val="24"/>
          <w:lang w:val="en-IN"/>
        </w:rPr>
        <w:t>Display and edit individual records from a database table.</w:t>
      </w:r>
    </w:p>
    <w:p w14:paraId="639A9081" w14:textId="77777777" w:rsidR="00EF61C8" w:rsidRPr="00524050" w:rsidRDefault="00EF61C8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6CE677AE" w14:textId="2A7B9F4A" w:rsidR="00EF61C8" w:rsidRPr="004C2AE6" w:rsidRDefault="004C2AE6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Certification and Training</w:t>
      </w:r>
    </w:p>
    <w:p w14:paraId="6C80F9A9" w14:textId="7F40691C" w:rsidR="004C2AE6" w:rsidRPr="004C2AE6" w:rsidRDefault="004C2AE6" w:rsidP="00E84AE4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Certifications</w:t>
      </w:r>
      <w:r w:rsidR="0061682D" w:rsidRPr="00524050">
        <w:rPr>
          <w:b/>
          <w:bCs/>
          <w:sz w:val="24"/>
          <w:szCs w:val="24"/>
          <w:lang w:val="en-IN"/>
        </w:rPr>
        <w:t xml:space="preserve"> are </w:t>
      </w:r>
      <w:r w:rsidR="00E84AE4" w:rsidRPr="00524050">
        <w:rPr>
          <w:sz w:val="24"/>
          <w:szCs w:val="24"/>
          <w:lang w:val="en-IN"/>
        </w:rPr>
        <w:t xml:space="preserve"> </w:t>
      </w:r>
      <w:r w:rsidRPr="004C2AE6">
        <w:rPr>
          <w:sz w:val="24"/>
          <w:szCs w:val="24"/>
          <w:lang w:val="en-IN"/>
        </w:rPr>
        <w:t>Available for various roles and applications.</w:t>
      </w:r>
    </w:p>
    <w:p w14:paraId="2AF6C214" w14:textId="12C7BFFD" w:rsidR="004C2AE6" w:rsidRPr="004C2AE6" w:rsidRDefault="004C2AE6" w:rsidP="0061682D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Training</w:t>
      </w:r>
      <w:r w:rsidR="0061682D" w:rsidRPr="00524050">
        <w:rPr>
          <w:sz w:val="24"/>
          <w:szCs w:val="24"/>
          <w:lang w:val="en-IN"/>
        </w:rPr>
        <w:t xml:space="preserve"> is </w:t>
      </w:r>
      <w:r w:rsidRPr="004C2AE6">
        <w:rPr>
          <w:sz w:val="24"/>
          <w:szCs w:val="24"/>
          <w:lang w:val="en-IN"/>
        </w:rPr>
        <w:t xml:space="preserve"> Offered to enhance career skills or company training needs.</w:t>
      </w:r>
    </w:p>
    <w:p w14:paraId="7FBBD583" w14:textId="77777777" w:rsidR="00EF61C8" w:rsidRPr="00524050" w:rsidRDefault="00EF61C8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1898BF3E" w14:textId="77777777" w:rsidR="00FA39E8" w:rsidRDefault="00FA39E8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70EA0583" w14:textId="54854AF0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lastRenderedPageBreak/>
        <w:t>Column Heading Features</w:t>
      </w:r>
      <w:r w:rsidRPr="004C2AE6">
        <w:rPr>
          <w:sz w:val="24"/>
          <w:szCs w:val="24"/>
          <w:lang w:val="en-IN"/>
        </w:rPr>
        <w:t>:</w:t>
      </w:r>
    </w:p>
    <w:p w14:paraId="757A7194" w14:textId="12CD2019" w:rsidR="004C2AE6" w:rsidRPr="004C2AE6" w:rsidRDefault="004C2AE6" w:rsidP="00DD2210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 xml:space="preserve"> </w:t>
      </w:r>
      <w:r w:rsidR="00DD2210" w:rsidRPr="00524050">
        <w:rPr>
          <w:sz w:val="24"/>
          <w:szCs w:val="24"/>
          <w:lang w:val="en-IN"/>
        </w:rPr>
        <w:t xml:space="preserve">We can </w:t>
      </w:r>
      <w:r w:rsidRPr="004C2AE6">
        <w:rPr>
          <w:sz w:val="24"/>
          <w:szCs w:val="24"/>
          <w:lang w:val="en-IN"/>
        </w:rPr>
        <w:t>Search and filter records by specific columns (e.g., State, Category)</w:t>
      </w:r>
      <w:r w:rsidR="00DD2210" w:rsidRPr="00524050">
        <w:rPr>
          <w:sz w:val="24"/>
          <w:szCs w:val="24"/>
          <w:lang w:val="en-IN"/>
        </w:rPr>
        <w:t xml:space="preserve"> , a </w:t>
      </w:r>
      <w:r w:rsidRPr="004C2AE6">
        <w:rPr>
          <w:sz w:val="24"/>
          <w:szCs w:val="24"/>
          <w:lang w:val="en-IN"/>
        </w:rPr>
        <w:t>Sort Button</w:t>
      </w:r>
      <w:r w:rsidR="00DD2210" w:rsidRPr="00524050">
        <w:rPr>
          <w:sz w:val="24"/>
          <w:szCs w:val="24"/>
          <w:lang w:val="en-IN"/>
        </w:rPr>
        <w:t xml:space="preserve"> will be there </w:t>
      </w:r>
      <w:r w:rsidR="00663E11" w:rsidRPr="00524050">
        <w:rPr>
          <w:sz w:val="24"/>
          <w:szCs w:val="24"/>
          <w:lang w:val="en-IN"/>
        </w:rPr>
        <w:t>so we can</w:t>
      </w:r>
      <w:r w:rsidRPr="004C2AE6">
        <w:rPr>
          <w:sz w:val="24"/>
          <w:szCs w:val="24"/>
          <w:lang w:val="en-IN"/>
        </w:rPr>
        <w:t xml:space="preserve"> Click to sort the column ascending or descending.</w:t>
      </w:r>
    </w:p>
    <w:p w14:paraId="30451075" w14:textId="77777777" w:rsidR="00EF61C8" w:rsidRPr="00524050" w:rsidRDefault="00EF61C8" w:rsidP="00663E11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756429A8" w14:textId="63FB06E9" w:rsidR="004C2AE6" w:rsidRPr="004C2AE6" w:rsidRDefault="004C2AE6" w:rsidP="00663E11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Column Context Menu</w:t>
      </w:r>
      <w:r w:rsidRPr="004C2AE6">
        <w:rPr>
          <w:sz w:val="24"/>
          <w:szCs w:val="24"/>
          <w:lang w:val="en-IN"/>
        </w:rPr>
        <w:t>:</w:t>
      </w:r>
    </w:p>
    <w:p w14:paraId="2FC2A37A" w14:textId="186B5C3A" w:rsidR="004C2AE6" w:rsidRPr="004C2AE6" w:rsidRDefault="008460A2" w:rsidP="00663E11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It has </w:t>
      </w:r>
      <w:r w:rsidR="004C2AE6" w:rsidRPr="004C2AE6">
        <w:rPr>
          <w:sz w:val="24"/>
          <w:szCs w:val="24"/>
          <w:lang w:val="en-IN"/>
        </w:rPr>
        <w:t>Sort</w:t>
      </w:r>
      <w:r w:rsidRPr="00524050">
        <w:rPr>
          <w:sz w:val="24"/>
          <w:szCs w:val="24"/>
          <w:lang w:val="en-IN"/>
        </w:rPr>
        <w:t xml:space="preserve"> button for</w:t>
      </w:r>
      <w:r w:rsidR="004C2AE6" w:rsidRPr="004C2AE6">
        <w:rPr>
          <w:sz w:val="24"/>
          <w:szCs w:val="24"/>
          <w:lang w:val="en-IN"/>
        </w:rPr>
        <w:t xml:space="preserve"> Sort</w:t>
      </w:r>
      <w:r w:rsidRPr="00524050">
        <w:rPr>
          <w:sz w:val="24"/>
          <w:szCs w:val="24"/>
          <w:lang w:val="en-IN"/>
        </w:rPr>
        <w:t>ing</w:t>
      </w:r>
      <w:r w:rsidR="004C2AE6" w:rsidRPr="004C2AE6">
        <w:rPr>
          <w:sz w:val="24"/>
          <w:szCs w:val="24"/>
          <w:lang w:val="en-IN"/>
        </w:rPr>
        <w:t xml:space="preserve"> records by the selected column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Show Visual Task Board</w:t>
      </w:r>
      <w:r w:rsidR="00854E64" w:rsidRPr="00524050">
        <w:rPr>
          <w:sz w:val="24"/>
          <w:szCs w:val="24"/>
          <w:lang w:val="en-IN"/>
        </w:rPr>
        <w:t xml:space="preserve"> for </w:t>
      </w:r>
      <w:r w:rsidR="004C2AE6" w:rsidRPr="004C2AE6">
        <w:rPr>
          <w:sz w:val="24"/>
          <w:szCs w:val="24"/>
          <w:lang w:val="en-IN"/>
        </w:rPr>
        <w:t>Visual representation of tasks</w:t>
      </w:r>
      <w:r w:rsidR="00854E64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Group By</w:t>
      </w:r>
      <w:r w:rsidR="00854E64" w:rsidRPr="00524050">
        <w:rPr>
          <w:sz w:val="24"/>
          <w:szCs w:val="24"/>
          <w:lang w:val="en-IN"/>
        </w:rPr>
        <w:t xml:space="preserve"> is used to</w:t>
      </w:r>
      <w:r w:rsidR="004C2AE6" w:rsidRPr="004C2AE6">
        <w:rPr>
          <w:sz w:val="24"/>
          <w:szCs w:val="24"/>
          <w:lang w:val="en-IN"/>
        </w:rPr>
        <w:t xml:space="preserve"> Group records by column values (e.g., State)</w:t>
      </w:r>
      <w:r w:rsidR="00854E64" w:rsidRPr="00524050">
        <w:rPr>
          <w:sz w:val="24"/>
          <w:szCs w:val="24"/>
          <w:lang w:val="en-IN"/>
        </w:rPr>
        <w:t xml:space="preserve"> , </w:t>
      </w:r>
    </w:p>
    <w:p w14:paraId="620A9D69" w14:textId="6F070717" w:rsidR="004C2AE6" w:rsidRPr="004C2AE6" w:rsidRDefault="004C2AE6" w:rsidP="00663E11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Ungroup</w:t>
      </w:r>
      <w:r w:rsidR="00854E64" w:rsidRPr="00524050">
        <w:rPr>
          <w:sz w:val="24"/>
          <w:szCs w:val="24"/>
          <w:lang w:val="en-IN"/>
        </w:rPr>
        <w:t xml:space="preserve"> to</w:t>
      </w:r>
      <w:r w:rsidRPr="004C2AE6">
        <w:rPr>
          <w:sz w:val="24"/>
          <w:szCs w:val="24"/>
          <w:lang w:val="en-IN"/>
        </w:rPr>
        <w:t xml:space="preserve"> Return to a full list view</w:t>
      </w:r>
      <w:r w:rsidR="00854E64" w:rsidRPr="00524050">
        <w:rPr>
          <w:sz w:val="24"/>
          <w:szCs w:val="24"/>
          <w:lang w:val="en-IN"/>
        </w:rPr>
        <w:t xml:space="preserve"> , </w:t>
      </w:r>
      <w:r w:rsidRPr="004C2AE6">
        <w:rPr>
          <w:sz w:val="24"/>
          <w:szCs w:val="24"/>
          <w:lang w:val="en-IN"/>
        </w:rPr>
        <w:t>Show Pie Chart</w:t>
      </w:r>
      <w:r w:rsidR="00854E64" w:rsidRPr="00524050">
        <w:rPr>
          <w:sz w:val="24"/>
          <w:szCs w:val="24"/>
          <w:lang w:val="en-IN"/>
        </w:rPr>
        <w:t xml:space="preserve"> for</w:t>
      </w:r>
      <w:r w:rsidRPr="004C2AE6">
        <w:rPr>
          <w:sz w:val="24"/>
          <w:szCs w:val="24"/>
          <w:lang w:val="en-IN"/>
        </w:rPr>
        <w:t xml:space="preserve"> Visualiz</w:t>
      </w:r>
      <w:r w:rsidR="00854E64" w:rsidRPr="00524050">
        <w:rPr>
          <w:sz w:val="24"/>
          <w:szCs w:val="24"/>
          <w:lang w:val="en-IN"/>
        </w:rPr>
        <w:t>ing</w:t>
      </w:r>
      <w:r w:rsidRPr="004C2AE6">
        <w:rPr>
          <w:sz w:val="24"/>
          <w:szCs w:val="24"/>
          <w:lang w:val="en-IN"/>
        </w:rPr>
        <w:t xml:space="preserve"> data in a pie chart.</w:t>
      </w:r>
    </w:p>
    <w:p w14:paraId="4C45BE27" w14:textId="59674634" w:rsidR="004C2AE6" w:rsidRPr="004C2AE6" w:rsidRDefault="004C2AE6" w:rsidP="00663E11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Import/Export Data</w:t>
      </w:r>
      <w:r w:rsidR="00854E64" w:rsidRPr="00524050">
        <w:rPr>
          <w:b/>
          <w:bCs/>
          <w:sz w:val="24"/>
          <w:szCs w:val="24"/>
          <w:lang w:val="en-IN"/>
        </w:rPr>
        <w:t xml:space="preserve"> </w:t>
      </w:r>
      <w:r w:rsidR="00854E64" w:rsidRPr="00524050">
        <w:rPr>
          <w:sz w:val="24"/>
          <w:szCs w:val="24"/>
          <w:lang w:val="en-IN"/>
        </w:rPr>
        <w:t>to</w:t>
      </w:r>
      <w:r w:rsidRPr="004C2AE6">
        <w:rPr>
          <w:sz w:val="24"/>
          <w:szCs w:val="24"/>
          <w:lang w:val="en-IN"/>
        </w:rPr>
        <w:t xml:space="preserve"> Import/export records in XML format or to Excel.</w:t>
      </w:r>
    </w:p>
    <w:p w14:paraId="4785F080" w14:textId="77777777" w:rsidR="00EF61C8" w:rsidRPr="00524050" w:rsidRDefault="00EF61C8" w:rsidP="004C2AE6">
      <w:pPr>
        <w:tabs>
          <w:tab w:val="left" w:pos="1416"/>
        </w:tabs>
        <w:rPr>
          <w:sz w:val="24"/>
          <w:szCs w:val="24"/>
          <w:lang w:val="en-IN"/>
        </w:rPr>
      </w:pPr>
    </w:p>
    <w:p w14:paraId="2A9CC56C" w14:textId="75C573F9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Field or Row Context Menu</w:t>
      </w:r>
      <w:r w:rsidRPr="004C2AE6">
        <w:rPr>
          <w:sz w:val="24"/>
          <w:szCs w:val="24"/>
          <w:lang w:val="en-IN"/>
        </w:rPr>
        <w:t>:</w:t>
      </w:r>
    </w:p>
    <w:p w14:paraId="4C05ED75" w14:textId="1DD968F7" w:rsidR="004C2AE6" w:rsidRPr="004C2AE6" w:rsidRDefault="008A4249" w:rsidP="00EF61C8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There is a </w:t>
      </w:r>
      <w:r w:rsidR="004C2AE6" w:rsidRPr="004C2AE6">
        <w:rPr>
          <w:sz w:val="24"/>
          <w:szCs w:val="24"/>
          <w:lang w:val="en-IN"/>
        </w:rPr>
        <w:t>Show Matching</w:t>
      </w:r>
      <w:r w:rsidRPr="00524050">
        <w:rPr>
          <w:sz w:val="24"/>
          <w:szCs w:val="24"/>
          <w:lang w:val="en-IN"/>
        </w:rPr>
        <w:t xml:space="preserve"> function for </w:t>
      </w:r>
      <w:r w:rsidR="004C2AE6" w:rsidRPr="004C2AE6">
        <w:rPr>
          <w:sz w:val="24"/>
          <w:szCs w:val="24"/>
          <w:lang w:val="en-IN"/>
        </w:rPr>
        <w:t>Filter to show records matching a specific field value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Filter Out</w:t>
      </w:r>
      <w:r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Exclude records with a specific field value</w:t>
      </w:r>
      <w:r w:rsidRPr="00524050">
        <w:rPr>
          <w:sz w:val="24"/>
          <w:szCs w:val="24"/>
          <w:lang w:val="en-IN"/>
        </w:rPr>
        <w:t xml:space="preserve">, </w:t>
      </w:r>
      <w:r w:rsidR="004C2AE6" w:rsidRPr="004C2AE6">
        <w:rPr>
          <w:sz w:val="24"/>
          <w:szCs w:val="24"/>
          <w:lang w:val="en-IN"/>
        </w:rPr>
        <w:t>Assign Tags</w:t>
      </w:r>
      <w:r w:rsidRPr="00524050">
        <w:rPr>
          <w:sz w:val="24"/>
          <w:szCs w:val="24"/>
          <w:lang w:val="en-IN"/>
        </w:rPr>
        <w:t xml:space="preserve"> for </w:t>
      </w:r>
      <w:r w:rsidR="004C2AE6" w:rsidRPr="004C2AE6">
        <w:rPr>
          <w:sz w:val="24"/>
          <w:szCs w:val="24"/>
          <w:lang w:val="en-IN"/>
        </w:rPr>
        <w:t>Add</w:t>
      </w:r>
      <w:r w:rsidRPr="00524050">
        <w:rPr>
          <w:sz w:val="24"/>
          <w:szCs w:val="24"/>
          <w:lang w:val="en-IN"/>
        </w:rPr>
        <w:t>ing</w:t>
      </w:r>
      <w:r w:rsidR="004C2AE6" w:rsidRPr="004C2AE6">
        <w:rPr>
          <w:sz w:val="24"/>
          <w:szCs w:val="24"/>
          <w:lang w:val="en-IN"/>
        </w:rPr>
        <w:t xml:space="preserve"> tags to records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Copy SysID</w:t>
      </w:r>
      <w:r w:rsidR="005D677C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Copy the unique identifier for the record.</w:t>
      </w:r>
    </w:p>
    <w:p w14:paraId="1A736EFB" w14:textId="3F3FA378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Paginat</w:t>
      </w:r>
      <w:r w:rsidR="00534884" w:rsidRPr="00524050">
        <w:rPr>
          <w:b/>
          <w:bCs/>
          <w:sz w:val="24"/>
          <w:szCs w:val="24"/>
          <w:lang w:val="en-IN"/>
        </w:rPr>
        <w:t>i</w:t>
      </w:r>
      <w:r w:rsidRPr="004C2AE6">
        <w:rPr>
          <w:b/>
          <w:bCs/>
          <w:sz w:val="24"/>
          <w:szCs w:val="24"/>
          <w:lang w:val="en-IN"/>
        </w:rPr>
        <w:t>on Tools</w:t>
      </w:r>
      <w:r w:rsidRPr="004C2AE6">
        <w:rPr>
          <w:sz w:val="24"/>
          <w:szCs w:val="24"/>
          <w:lang w:val="en-IN"/>
        </w:rPr>
        <w:t>: Traverse through multiple pages of records.</w:t>
      </w:r>
    </w:p>
    <w:p w14:paraId="6A01EC4F" w14:textId="77777777" w:rsidR="005D677C" w:rsidRPr="00524050" w:rsidRDefault="005D677C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597565FA" w14:textId="389C94B6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Forms Overview</w:t>
      </w:r>
      <w:r w:rsidRPr="004C2AE6">
        <w:rPr>
          <w:sz w:val="24"/>
          <w:szCs w:val="24"/>
          <w:lang w:val="en-IN"/>
        </w:rPr>
        <w:t>:</w:t>
      </w:r>
    </w:p>
    <w:p w14:paraId="3C23B2DD" w14:textId="58019CD6" w:rsidR="004C2AE6" w:rsidRPr="004C2AE6" w:rsidRDefault="005D677C" w:rsidP="005D677C">
      <w:pPr>
        <w:tabs>
          <w:tab w:val="left" w:pos="1416"/>
        </w:tabs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There is </w:t>
      </w:r>
      <w:r w:rsidR="004C2AE6" w:rsidRPr="004C2AE6">
        <w:rPr>
          <w:sz w:val="24"/>
          <w:szCs w:val="24"/>
          <w:lang w:val="en-IN"/>
        </w:rPr>
        <w:t>Single Record View</w:t>
      </w:r>
      <w:r w:rsidRPr="00524050">
        <w:rPr>
          <w:sz w:val="24"/>
          <w:szCs w:val="24"/>
          <w:lang w:val="en-IN"/>
        </w:rPr>
        <w:t xml:space="preserve"> to</w:t>
      </w:r>
      <w:r w:rsidR="004C2AE6" w:rsidRPr="004C2AE6">
        <w:rPr>
          <w:sz w:val="24"/>
          <w:szCs w:val="24"/>
          <w:lang w:val="en-IN"/>
        </w:rPr>
        <w:t xml:space="preserve"> Displays detailed information about one record</w:t>
      </w:r>
      <w:r w:rsidRPr="00524050">
        <w:rPr>
          <w:sz w:val="24"/>
          <w:szCs w:val="24"/>
          <w:lang w:val="en-IN"/>
        </w:rPr>
        <w:t xml:space="preserve"> and </w:t>
      </w:r>
      <w:r w:rsidR="004C2AE6" w:rsidRPr="004C2AE6">
        <w:rPr>
          <w:sz w:val="24"/>
          <w:szCs w:val="24"/>
          <w:lang w:val="en-IN"/>
        </w:rPr>
        <w:t>Sections and Related Lists</w:t>
      </w:r>
      <w:r w:rsidRPr="00524050">
        <w:rPr>
          <w:sz w:val="24"/>
          <w:szCs w:val="24"/>
          <w:lang w:val="en-IN"/>
        </w:rPr>
        <w:t xml:space="preserve"> to</w:t>
      </w:r>
      <w:r w:rsidR="004C2AE6" w:rsidRPr="004C2AE6">
        <w:rPr>
          <w:sz w:val="24"/>
          <w:szCs w:val="24"/>
          <w:lang w:val="en-IN"/>
        </w:rPr>
        <w:t xml:space="preserve"> Show related information such as roles and groups.</w:t>
      </w:r>
    </w:p>
    <w:p w14:paraId="76CBB4DE" w14:textId="77777777" w:rsidR="00C16708" w:rsidRPr="00524050" w:rsidRDefault="004C2AE6" w:rsidP="002530B7">
      <w:pPr>
        <w:tabs>
          <w:tab w:val="left" w:pos="1416"/>
        </w:tabs>
        <w:ind w:left="720"/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Form Context Menu:</w:t>
      </w:r>
      <w:r w:rsidR="00E71633" w:rsidRPr="00524050">
        <w:rPr>
          <w:sz w:val="24"/>
          <w:szCs w:val="24"/>
          <w:lang w:val="en-IN"/>
        </w:rPr>
        <w:t xml:space="preserve"> </w:t>
      </w:r>
    </w:p>
    <w:p w14:paraId="6D2F02A2" w14:textId="5AAE9660" w:rsidR="004C2AE6" w:rsidRPr="004C2AE6" w:rsidRDefault="00E71633" w:rsidP="002530B7">
      <w:pPr>
        <w:tabs>
          <w:tab w:val="left" w:pos="1416"/>
        </w:tabs>
        <w:ind w:left="720"/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It has  </w:t>
      </w:r>
      <w:r w:rsidR="004C2AE6" w:rsidRPr="004C2AE6">
        <w:rPr>
          <w:sz w:val="24"/>
          <w:szCs w:val="24"/>
          <w:lang w:val="en-IN"/>
        </w:rPr>
        <w:t>Save Record</w:t>
      </w:r>
      <w:r w:rsidRPr="00524050">
        <w:rPr>
          <w:sz w:val="24"/>
          <w:szCs w:val="24"/>
          <w:lang w:val="en-IN"/>
        </w:rPr>
        <w:t xml:space="preserve"> button to </w:t>
      </w:r>
      <w:r w:rsidR="004C2AE6" w:rsidRPr="004C2AE6">
        <w:rPr>
          <w:sz w:val="24"/>
          <w:szCs w:val="24"/>
          <w:lang w:val="en-IN"/>
        </w:rPr>
        <w:t>Save changes to the record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Insert New Record</w:t>
      </w:r>
      <w:r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Create a new record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Insert and Stay</w:t>
      </w:r>
      <w:r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Create a new record based on an existing one</w:t>
      </w:r>
      <w:r w:rsidR="003E7E83" w:rsidRPr="00524050">
        <w:rPr>
          <w:sz w:val="24"/>
          <w:szCs w:val="24"/>
          <w:lang w:val="en-IN"/>
        </w:rPr>
        <w:t xml:space="preserve">, </w:t>
      </w:r>
      <w:r w:rsidR="004C2AE6" w:rsidRPr="004C2AE6">
        <w:rPr>
          <w:sz w:val="24"/>
          <w:szCs w:val="24"/>
          <w:lang w:val="en-IN"/>
        </w:rPr>
        <w:t>Export Record</w:t>
      </w:r>
      <w:r w:rsidR="003E7E83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Export record data</w:t>
      </w:r>
      <w:r w:rsidR="003E7E83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Custom Views</w:t>
      </w:r>
      <w:r w:rsidR="003E7E83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Create and switch between different views for specific needs</w:t>
      </w:r>
      <w:r w:rsidR="003E7E83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Personalize Form</w:t>
      </w:r>
      <w:r w:rsidR="003E7E83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Adjust fields and layout for personal preferences</w:t>
      </w:r>
      <w:r w:rsidR="002530B7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Attachments</w:t>
      </w:r>
      <w:r w:rsidR="002530B7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Add files to the record</w:t>
      </w:r>
      <w:r w:rsidR="002530B7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Update Record</w:t>
      </w:r>
      <w:r w:rsidR="002530B7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 xml:space="preserve"> Apply changes to the record.</w:t>
      </w:r>
    </w:p>
    <w:p w14:paraId="4CB7FE16" w14:textId="77777777" w:rsidR="00C16708" w:rsidRPr="00524050" w:rsidRDefault="00C16708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6A28A030" w14:textId="77777777" w:rsidR="00C16708" w:rsidRPr="00524050" w:rsidRDefault="00C16708" w:rsidP="004C2AE6">
      <w:pPr>
        <w:tabs>
          <w:tab w:val="left" w:pos="1416"/>
        </w:tabs>
        <w:rPr>
          <w:b/>
          <w:bCs/>
          <w:sz w:val="24"/>
          <w:szCs w:val="24"/>
          <w:lang w:val="en-IN"/>
        </w:rPr>
      </w:pPr>
    </w:p>
    <w:p w14:paraId="3F84E960" w14:textId="499B696F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Field-Specific Tools</w:t>
      </w:r>
      <w:r w:rsidRPr="004C2AE6">
        <w:rPr>
          <w:sz w:val="24"/>
          <w:szCs w:val="24"/>
          <w:lang w:val="en-IN"/>
        </w:rPr>
        <w:t>:</w:t>
      </w:r>
    </w:p>
    <w:p w14:paraId="5793E149" w14:textId="2E29D07D" w:rsidR="004C2AE6" w:rsidRPr="004C2AE6" w:rsidRDefault="00C16708" w:rsidP="00C16708">
      <w:pPr>
        <w:tabs>
          <w:tab w:val="left" w:pos="1416"/>
        </w:tabs>
        <w:ind w:left="720"/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There is a </w:t>
      </w:r>
      <w:r w:rsidR="004C2AE6" w:rsidRPr="004C2AE6">
        <w:rPr>
          <w:sz w:val="24"/>
          <w:szCs w:val="24"/>
          <w:lang w:val="en-IN"/>
        </w:rPr>
        <w:t>True/False Field</w:t>
      </w:r>
      <w:r w:rsidRPr="00524050">
        <w:rPr>
          <w:sz w:val="24"/>
          <w:szCs w:val="24"/>
          <w:lang w:val="en-IN"/>
        </w:rPr>
        <w:t xml:space="preserve"> to</w:t>
      </w:r>
      <w:r w:rsidR="004C2AE6" w:rsidRPr="004C2AE6">
        <w:rPr>
          <w:sz w:val="24"/>
          <w:szCs w:val="24"/>
          <w:lang w:val="en-IN"/>
        </w:rPr>
        <w:t xml:space="preserve"> Display as checkboxes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Reference Fields</w:t>
      </w:r>
      <w:r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Use magnifying glass to look up related records.</w:t>
      </w:r>
    </w:p>
    <w:p w14:paraId="5F369AB0" w14:textId="77777777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Knowledge Application</w:t>
      </w:r>
      <w:r w:rsidRPr="004C2AE6">
        <w:rPr>
          <w:sz w:val="24"/>
          <w:szCs w:val="24"/>
          <w:lang w:val="en-IN"/>
        </w:rPr>
        <w:t>:</w:t>
      </w:r>
    </w:p>
    <w:p w14:paraId="7FBA94B5" w14:textId="348740CF" w:rsidR="004C2AE6" w:rsidRPr="004C2AE6" w:rsidRDefault="004C2AE6" w:rsidP="00C16708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sz w:val="24"/>
          <w:szCs w:val="24"/>
          <w:lang w:val="en-IN"/>
        </w:rPr>
        <w:t>Knowledge Bases</w:t>
      </w:r>
      <w:r w:rsidR="00C16708" w:rsidRPr="00524050">
        <w:rPr>
          <w:sz w:val="24"/>
          <w:szCs w:val="24"/>
          <w:lang w:val="en-IN"/>
        </w:rPr>
        <w:t xml:space="preserve"> are the</w:t>
      </w:r>
      <w:r w:rsidRPr="004C2AE6">
        <w:rPr>
          <w:sz w:val="24"/>
          <w:szCs w:val="24"/>
          <w:lang w:val="en-IN"/>
        </w:rPr>
        <w:t xml:space="preserve"> Libraries of articles categorized by topic</w:t>
      </w:r>
      <w:r w:rsidR="00C16708" w:rsidRPr="00524050">
        <w:rPr>
          <w:sz w:val="24"/>
          <w:szCs w:val="24"/>
          <w:lang w:val="en-IN"/>
        </w:rPr>
        <w:t xml:space="preserve"> , </w:t>
      </w:r>
      <w:r w:rsidRPr="004C2AE6">
        <w:rPr>
          <w:sz w:val="24"/>
          <w:szCs w:val="24"/>
          <w:lang w:val="en-IN"/>
        </w:rPr>
        <w:t>Categories and Articles</w:t>
      </w:r>
      <w:r w:rsidR="00C16708" w:rsidRPr="00524050">
        <w:rPr>
          <w:sz w:val="24"/>
          <w:szCs w:val="24"/>
          <w:lang w:val="en-IN"/>
        </w:rPr>
        <w:t xml:space="preserve"> to </w:t>
      </w:r>
      <w:r w:rsidRPr="004C2AE6">
        <w:rPr>
          <w:sz w:val="24"/>
          <w:szCs w:val="24"/>
          <w:lang w:val="en-IN"/>
        </w:rPr>
        <w:t>Organize articles into categories (e.g., Devices)</w:t>
      </w:r>
      <w:r w:rsidR="00C16708" w:rsidRPr="00524050">
        <w:rPr>
          <w:sz w:val="24"/>
          <w:szCs w:val="24"/>
          <w:lang w:val="en-IN"/>
        </w:rPr>
        <w:t xml:space="preserve"> , </w:t>
      </w:r>
      <w:r w:rsidRPr="004C2AE6">
        <w:rPr>
          <w:sz w:val="24"/>
          <w:szCs w:val="24"/>
          <w:lang w:val="en-IN"/>
        </w:rPr>
        <w:t>Search Function</w:t>
      </w:r>
      <w:r w:rsidR="00C16708" w:rsidRPr="00524050">
        <w:rPr>
          <w:sz w:val="24"/>
          <w:szCs w:val="24"/>
          <w:lang w:val="en-IN"/>
        </w:rPr>
        <w:t xml:space="preserve"> to </w:t>
      </w:r>
      <w:r w:rsidRPr="004C2AE6">
        <w:rPr>
          <w:sz w:val="24"/>
          <w:szCs w:val="24"/>
          <w:lang w:val="en-IN"/>
        </w:rPr>
        <w:t xml:space="preserve"> Find articles by keywords.</w:t>
      </w:r>
    </w:p>
    <w:p w14:paraId="33E7E202" w14:textId="77777777" w:rsidR="004C2AE6" w:rsidRPr="004C2AE6" w:rsidRDefault="004C2AE6" w:rsidP="00534884">
      <w:pPr>
        <w:tabs>
          <w:tab w:val="left" w:pos="1416"/>
        </w:tabs>
        <w:ind w:left="720"/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Article Features</w:t>
      </w:r>
      <w:r w:rsidRPr="004C2AE6">
        <w:rPr>
          <w:sz w:val="24"/>
          <w:szCs w:val="24"/>
          <w:lang w:val="en-IN"/>
        </w:rPr>
        <w:t>:</w:t>
      </w:r>
    </w:p>
    <w:p w14:paraId="0838D692" w14:textId="1F4F6B5F" w:rsidR="004C2AE6" w:rsidRPr="004C2AE6" w:rsidRDefault="00DA0AE6" w:rsidP="00140BEC">
      <w:pPr>
        <w:tabs>
          <w:tab w:val="left" w:pos="1416"/>
        </w:tabs>
        <w:ind w:left="1440"/>
        <w:rPr>
          <w:sz w:val="24"/>
          <w:szCs w:val="24"/>
          <w:lang w:val="en-IN"/>
        </w:rPr>
      </w:pPr>
      <w:r w:rsidRPr="00524050">
        <w:rPr>
          <w:sz w:val="24"/>
          <w:szCs w:val="24"/>
          <w:lang w:val="en-IN"/>
        </w:rPr>
        <w:t xml:space="preserve">We have </w:t>
      </w:r>
      <w:r w:rsidR="004C2AE6" w:rsidRPr="004C2AE6">
        <w:rPr>
          <w:sz w:val="24"/>
          <w:szCs w:val="24"/>
          <w:lang w:val="en-IN"/>
        </w:rPr>
        <w:t>Flag</w:t>
      </w:r>
      <w:r w:rsidRPr="00524050">
        <w:rPr>
          <w:sz w:val="24"/>
          <w:szCs w:val="24"/>
          <w:lang w:val="en-IN"/>
        </w:rPr>
        <w:t xml:space="preserve"> for </w:t>
      </w:r>
      <w:r w:rsidR="004C2AE6" w:rsidRPr="004C2AE6">
        <w:rPr>
          <w:sz w:val="24"/>
          <w:szCs w:val="24"/>
          <w:lang w:val="en-IN"/>
        </w:rPr>
        <w:t>Report inappropriate or incorrect content</w:t>
      </w:r>
      <w:r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Create Incident</w:t>
      </w:r>
      <w:r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>Create a</w:t>
      </w:r>
      <w:r w:rsidR="00140BEC" w:rsidRPr="00524050">
        <w:rPr>
          <w:sz w:val="24"/>
          <w:szCs w:val="24"/>
          <w:lang w:val="en-IN"/>
        </w:rPr>
        <w:t xml:space="preserve"> </w:t>
      </w:r>
      <w:r w:rsidR="004C2AE6" w:rsidRPr="004C2AE6">
        <w:rPr>
          <w:sz w:val="24"/>
          <w:szCs w:val="24"/>
          <w:lang w:val="en-IN"/>
        </w:rPr>
        <w:t>task related to the article</w:t>
      </w:r>
      <w:r w:rsidR="00140BEC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Edit</w:t>
      </w:r>
      <w:r w:rsidR="00140BEC" w:rsidRPr="00524050">
        <w:rPr>
          <w:sz w:val="24"/>
          <w:szCs w:val="24"/>
          <w:lang w:val="en-IN"/>
        </w:rPr>
        <w:t xml:space="preserve"> to</w:t>
      </w:r>
      <w:r w:rsidR="004C2AE6" w:rsidRPr="004C2AE6">
        <w:rPr>
          <w:sz w:val="24"/>
          <w:szCs w:val="24"/>
          <w:lang w:val="en-IN"/>
        </w:rPr>
        <w:t xml:space="preserve"> Modify article content (if permissions allow)</w:t>
      </w:r>
      <w:r w:rsidR="00140BEC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Rate</w:t>
      </w:r>
      <w:r w:rsidR="00140BEC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 xml:space="preserve"> Provide feedback on article usefulness</w:t>
      </w:r>
      <w:r w:rsidR="00140BEC" w:rsidRPr="00524050">
        <w:rPr>
          <w:sz w:val="24"/>
          <w:szCs w:val="24"/>
          <w:lang w:val="en-IN"/>
        </w:rPr>
        <w:t xml:space="preserve"> , </w:t>
      </w:r>
      <w:r w:rsidR="004C2AE6" w:rsidRPr="004C2AE6">
        <w:rPr>
          <w:sz w:val="24"/>
          <w:szCs w:val="24"/>
          <w:lang w:val="en-IN"/>
        </w:rPr>
        <w:t>Comment</w:t>
      </w:r>
      <w:r w:rsidR="00140BEC" w:rsidRPr="00524050">
        <w:rPr>
          <w:sz w:val="24"/>
          <w:szCs w:val="24"/>
          <w:lang w:val="en-IN"/>
        </w:rPr>
        <w:t xml:space="preserve"> to </w:t>
      </w:r>
      <w:r w:rsidR="004C2AE6" w:rsidRPr="004C2AE6">
        <w:rPr>
          <w:sz w:val="24"/>
          <w:szCs w:val="24"/>
          <w:lang w:val="en-IN"/>
        </w:rPr>
        <w:t xml:space="preserve"> Start discussions or provide feedback on the article.</w:t>
      </w:r>
    </w:p>
    <w:p w14:paraId="078C63D4" w14:textId="77777777" w:rsidR="004C2AE6" w:rsidRPr="004C2AE6" w:rsidRDefault="004C2AE6" w:rsidP="004C2AE6">
      <w:pPr>
        <w:tabs>
          <w:tab w:val="left" w:pos="1416"/>
        </w:tabs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ServiceNow Database</w:t>
      </w:r>
      <w:r w:rsidRPr="004C2AE6">
        <w:rPr>
          <w:sz w:val="24"/>
          <w:szCs w:val="24"/>
          <w:lang w:val="en-IN"/>
        </w:rPr>
        <w:t>:</w:t>
      </w:r>
    </w:p>
    <w:p w14:paraId="2FDE65C1" w14:textId="0301D5C8" w:rsidR="004C2AE6" w:rsidRPr="004C2AE6" w:rsidRDefault="004C2AE6" w:rsidP="00534884">
      <w:pPr>
        <w:tabs>
          <w:tab w:val="left" w:pos="1416"/>
        </w:tabs>
        <w:ind w:left="720"/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Tables Overview</w:t>
      </w:r>
      <w:r w:rsidR="00A5154A" w:rsidRPr="00524050">
        <w:rPr>
          <w:sz w:val="24"/>
          <w:szCs w:val="24"/>
          <w:lang w:val="en-IN"/>
        </w:rPr>
        <w:t xml:space="preserve"> where we can</w:t>
      </w:r>
      <w:r w:rsidRPr="004C2AE6">
        <w:rPr>
          <w:sz w:val="24"/>
          <w:szCs w:val="24"/>
          <w:lang w:val="en-IN"/>
        </w:rPr>
        <w:t xml:space="preserve"> View all tables in ServiceNow, with the ability to modify or create tables.</w:t>
      </w:r>
    </w:p>
    <w:p w14:paraId="2F297A02" w14:textId="71D177AF" w:rsidR="00E96387" w:rsidRPr="00524050" w:rsidRDefault="004C2AE6" w:rsidP="00534884">
      <w:pPr>
        <w:tabs>
          <w:tab w:val="left" w:pos="1416"/>
        </w:tabs>
        <w:ind w:left="720"/>
        <w:rPr>
          <w:sz w:val="24"/>
          <w:szCs w:val="24"/>
          <w:lang w:val="en-IN"/>
        </w:rPr>
      </w:pPr>
      <w:r w:rsidRPr="004C2AE6">
        <w:rPr>
          <w:b/>
          <w:bCs/>
          <w:sz w:val="24"/>
          <w:szCs w:val="24"/>
          <w:lang w:val="en-IN"/>
        </w:rPr>
        <w:t>CMDB</w:t>
      </w:r>
      <w:r w:rsidR="00A5154A" w:rsidRPr="00524050">
        <w:rPr>
          <w:sz w:val="24"/>
          <w:szCs w:val="24"/>
          <w:lang w:val="en-IN"/>
        </w:rPr>
        <w:t xml:space="preserve"> </w:t>
      </w:r>
      <w:r w:rsidR="0033050B" w:rsidRPr="00524050">
        <w:rPr>
          <w:sz w:val="24"/>
          <w:szCs w:val="24"/>
          <w:lang w:val="en-IN"/>
        </w:rPr>
        <w:t>is the</w:t>
      </w:r>
      <w:r w:rsidRPr="004C2AE6">
        <w:rPr>
          <w:sz w:val="24"/>
          <w:szCs w:val="24"/>
          <w:lang w:val="en-IN"/>
        </w:rPr>
        <w:t xml:space="preserve"> Core database for managing infrastructure and services.</w:t>
      </w:r>
    </w:p>
    <w:p w14:paraId="300DA4DF" w14:textId="77777777" w:rsidR="00561301" w:rsidRDefault="00561301" w:rsidP="008F45E4">
      <w:pPr>
        <w:tabs>
          <w:tab w:val="left" w:pos="1416"/>
        </w:tabs>
      </w:pPr>
    </w:p>
    <w:p w14:paraId="4C22FFC5" w14:textId="77777777" w:rsidR="00DC3967" w:rsidRPr="004C2AE6" w:rsidRDefault="00DC3967" w:rsidP="008F45E4">
      <w:pPr>
        <w:tabs>
          <w:tab w:val="left" w:pos="1416"/>
        </w:tabs>
      </w:pPr>
    </w:p>
    <w:p w14:paraId="4DF3B48C" w14:textId="77777777" w:rsidR="00FA39E8" w:rsidRDefault="00FA39E8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6CF2AB0E" w14:textId="36ED7023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lastRenderedPageBreak/>
        <w:t>Introduction to Importing Data in ServiceNow</w:t>
      </w:r>
    </w:p>
    <w:p w14:paraId="020F2909" w14:textId="14A01108" w:rsidR="00246CB1" w:rsidRPr="00117471" w:rsidRDefault="00246CB1" w:rsidP="00246CB1">
      <w:pPr>
        <w:rPr>
          <w:sz w:val="24"/>
          <w:szCs w:val="24"/>
        </w:rPr>
      </w:pPr>
    </w:p>
    <w:p w14:paraId="6B312072" w14:textId="77777777" w:rsidR="00FA39E8" w:rsidRDefault="00246CB1" w:rsidP="00FA39E8">
      <w:pPr>
        <w:spacing w:after="160" w:line="259" w:lineRule="auto"/>
        <w:ind w:left="720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Source Data Entity</w:t>
      </w:r>
      <w:r w:rsidRPr="00117471">
        <w:rPr>
          <w:sz w:val="24"/>
          <w:szCs w:val="24"/>
        </w:rPr>
        <w:t>: The original data that needs to be imported.</w:t>
      </w:r>
    </w:p>
    <w:p w14:paraId="6ABC639F" w14:textId="190B8D1C" w:rsidR="00246CB1" w:rsidRPr="00117471" w:rsidRDefault="00246CB1" w:rsidP="00FA39E8">
      <w:pPr>
        <w:spacing w:after="160" w:line="259" w:lineRule="auto"/>
        <w:ind w:left="720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Target Entity</w:t>
      </w:r>
      <w:r w:rsidRPr="00117471">
        <w:rPr>
          <w:sz w:val="24"/>
          <w:szCs w:val="24"/>
        </w:rPr>
        <w:t>: The destination in ServiceNow where the data should be loaded.</w:t>
      </w:r>
    </w:p>
    <w:p w14:paraId="5846AC8B" w14:textId="77777777" w:rsidR="00246CB1" w:rsidRPr="00117471" w:rsidRDefault="00246CB1" w:rsidP="00246CB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Intermediate Data Entity</w:t>
      </w:r>
      <w:r w:rsidRPr="00117471">
        <w:rPr>
          <w:sz w:val="24"/>
          <w:szCs w:val="24"/>
        </w:rPr>
        <w:t>:</w:t>
      </w:r>
    </w:p>
    <w:p w14:paraId="00ADF81B" w14:textId="357A18BD" w:rsidR="00246CB1" w:rsidRPr="00D54DF1" w:rsidRDefault="00CC3B55" w:rsidP="00D54DF1">
      <w:pPr>
        <w:spacing w:after="160" w:line="259" w:lineRule="auto"/>
        <w:rPr>
          <w:sz w:val="24"/>
          <w:szCs w:val="24"/>
        </w:rPr>
      </w:pPr>
      <w:r w:rsidRPr="00D54DF1">
        <w:rPr>
          <w:sz w:val="24"/>
          <w:szCs w:val="24"/>
        </w:rPr>
        <w:t xml:space="preserve">For this we have </w:t>
      </w:r>
      <w:r w:rsidR="00246CB1" w:rsidRPr="00D54DF1">
        <w:rPr>
          <w:sz w:val="24"/>
          <w:szCs w:val="24"/>
        </w:rPr>
        <w:t>Staging Table</w:t>
      </w:r>
      <w:r w:rsidRPr="00D54DF1">
        <w:rPr>
          <w:sz w:val="24"/>
          <w:szCs w:val="24"/>
        </w:rPr>
        <w:t xml:space="preserve"> which is</w:t>
      </w:r>
      <w:r w:rsidR="00246CB1" w:rsidRPr="00D54DF1">
        <w:rPr>
          <w:sz w:val="24"/>
          <w:szCs w:val="24"/>
        </w:rPr>
        <w:t xml:space="preserve"> </w:t>
      </w:r>
      <w:r w:rsidRPr="00D54DF1">
        <w:rPr>
          <w:sz w:val="24"/>
          <w:szCs w:val="24"/>
        </w:rPr>
        <w:t>a</w:t>
      </w:r>
      <w:r w:rsidR="00246CB1" w:rsidRPr="00D54DF1">
        <w:rPr>
          <w:sz w:val="24"/>
          <w:szCs w:val="24"/>
        </w:rPr>
        <w:t>lso known as an import set table in ServiceNow</w:t>
      </w:r>
      <w:r w:rsidRPr="00D54DF1">
        <w:rPr>
          <w:sz w:val="24"/>
          <w:szCs w:val="24"/>
        </w:rPr>
        <w:t xml:space="preserve"> , </w:t>
      </w:r>
      <w:r w:rsidR="00246CB1" w:rsidRPr="00D54DF1">
        <w:rPr>
          <w:sz w:val="24"/>
          <w:szCs w:val="24"/>
        </w:rPr>
        <w:t>Function</w:t>
      </w:r>
      <w:r w:rsidR="00D54DF1" w:rsidRPr="00D54DF1">
        <w:rPr>
          <w:sz w:val="24"/>
          <w:szCs w:val="24"/>
        </w:rPr>
        <w:t xml:space="preserve"> for</w:t>
      </w:r>
      <w:r w:rsidR="00246CB1" w:rsidRPr="00D54DF1">
        <w:rPr>
          <w:sz w:val="24"/>
          <w:szCs w:val="24"/>
        </w:rPr>
        <w:t xml:space="preserve"> An intermediary table created by ServiceNow to temporarily hold data during the import process</w:t>
      </w:r>
      <w:r w:rsidR="00D54DF1" w:rsidRPr="00D54DF1">
        <w:rPr>
          <w:sz w:val="24"/>
          <w:szCs w:val="24"/>
        </w:rPr>
        <w:t xml:space="preserve"> and </w:t>
      </w:r>
      <w:r w:rsidR="00246CB1" w:rsidRPr="00D54DF1">
        <w:rPr>
          <w:sz w:val="24"/>
          <w:szCs w:val="24"/>
        </w:rPr>
        <w:t>Creation</w:t>
      </w:r>
      <w:r w:rsidR="00D54DF1" w:rsidRPr="00D54DF1">
        <w:rPr>
          <w:sz w:val="24"/>
          <w:szCs w:val="24"/>
        </w:rPr>
        <w:t xml:space="preserve"> f</w:t>
      </w:r>
      <w:r w:rsidR="00FA39E8">
        <w:rPr>
          <w:sz w:val="24"/>
          <w:szCs w:val="24"/>
        </w:rPr>
        <w:t>o</w:t>
      </w:r>
      <w:r w:rsidR="00D54DF1" w:rsidRPr="00D54DF1">
        <w:rPr>
          <w:sz w:val="24"/>
          <w:szCs w:val="24"/>
        </w:rPr>
        <w:t xml:space="preserve">r </w:t>
      </w:r>
      <w:r w:rsidR="00246CB1" w:rsidRPr="00D54DF1">
        <w:rPr>
          <w:sz w:val="24"/>
          <w:szCs w:val="24"/>
        </w:rPr>
        <w:t>Automatically generated by ServiceNow during the import; no manual creation required.</w:t>
      </w:r>
    </w:p>
    <w:p w14:paraId="2D13D38A" w14:textId="77777777" w:rsidR="00246CB1" w:rsidRPr="00117471" w:rsidRDefault="00246CB1" w:rsidP="00246CB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Import Process Overview</w:t>
      </w:r>
      <w:r w:rsidRPr="00117471">
        <w:rPr>
          <w:sz w:val="24"/>
          <w:szCs w:val="24"/>
        </w:rPr>
        <w:t>:</w:t>
      </w:r>
    </w:p>
    <w:p w14:paraId="22982DDF" w14:textId="4C921B37" w:rsidR="00246CB1" w:rsidRPr="00524050" w:rsidRDefault="003E424D" w:rsidP="003E424D">
      <w:pPr>
        <w:spacing w:after="160" w:line="259" w:lineRule="auto"/>
        <w:rPr>
          <w:sz w:val="24"/>
          <w:szCs w:val="24"/>
        </w:rPr>
      </w:pPr>
      <w:r w:rsidRPr="00524050">
        <w:rPr>
          <w:sz w:val="24"/>
          <w:szCs w:val="24"/>
        </w:rPr>
        <w:t xml:space="preserve">There are </w:t>
      </w:r>
      <w:r w:rsidR="00246CB1" w:rsidRPr="00524050">
        <w:rPr>
          <w:sz w:val="24"/>
          <w:szCs w:val="24"/>
        </w:rPr>
        <w:t>Three Data Entities</w:t>
      </w:r>
      <w:r w:rsidR="00D54DF1" w:rsidRPr="00524050">
        <w:rPr>
          <w:sz w:val="24"/>
          <w:szCs w:val="24"/>
        </w:rPr>
        <w:t xml:space="preserve"> </w:t>
      </w:r>
      <w:r w:rsidR="00246CB1" w:rsidRPr="00524050">
        <w:rPr>
          <w:sz w:val="24"/>
          <w:szCs w:val="24"/>
        </w:rPr>
        <w:t>Source Data</w:t>
      </w:r>
      <w:r w:rsidRPr="00524050">
        <w:rPr>
          <w:sz w:val="24"/>
          <w:szCs w:val="24"/>
        </w:rPr>
        <w:t xml:space="preserve"> it is t</w:t>
      </w:r>
      <w:r w:rsidR="00246CB1" w:rsidRPr="00524050">
        <w:rPr>
          <w:sz w:val="24"/>
          <w:szCs w:val="24"/>
        </w:rPr>
        <w:t>he original data to be imported</w:t>
      </w:r>
      <w:r w:rsidRPr="00524050">
        <w:rPr>
          <w:sz w:val="24"/>
          <w:szCs w:val="24"/>
        </w:rPr>
        <w:t xml:space="preserve"> , </w:t>
      </w:r>
      <w:r w:rsidR="00246CB1" w:rsidRPr="00524050">
        <w:rPr>
          <w:sz w:val="24"/>
          <w:szCs w:val="24"/>
        </w:rPr>
        <w:t>Staging Table</w:t>
      </w:r>
      <w:r w:rsidRPr="00524050">
        <w:rPr>
          <w:sz w:val="24"/>
          <w:szCs w:val="24"/>
        </w:rPr>
        <w:t xml:space="preserve"> which is a</w:t>
      </w:r>
      <w:r w:rsidR="00246CB1" w:rsidRPr="00524050">
        <w:rPr>
          <w:sz w:val="24"/>
          <w:szCs w:val="24"/>
        </w:rPr>
        <w:t xml:space="preserve"> Temporary table created by ServiceNow</w:t>
      </w:r>
      <w:r w:rsidRPr="00524050">
        <w:rPr>
          <w:sz w:val="24"/>
          <w:szCs w:val="24"/>
        </w:rPr>
        <w:t xml:space="preserve"> , </w:t>
      </w:r>
      <w:r w:rsidR="00246CB1" w:rsidRPr="00524050">
        <w:rPr>
          <w:sz w:val="24"/>
          <w:szCs w:val="24"/>
        </w:rPr>
        <w:t>Target Data Store</w:t>
      </w:r>
      <w:r w:rsidRPr="00524050">
        <w:rPr>
          <w:sz w:val="24"/>
          <w:szCs w:val="24"/>
        </w:rPr>
        <w:t xml:space="preserve"> is </w:t>
      </w:r>
      <w:r w:rsidR="00246CB1" w:rsidRPr="00524050">
        <w:rPr>
          <w:sz w:val="24"/>
          <w:szCs w:val="24"/>
        </w:rPr>
        <w:t xml:space="preserve"> </w:t>
      </w:r>
      <w:r w:rsidRPr="00524050">
        <w:rPr>
          <w:sz w:val="24"/>
          <w:szCs w:val="24"/>
        </w:rPr>
        <w:t>t</w:t>
      </w:r>
      <w:r w:rsidR="00246CB1" w:rsidRPr="00524050">
        <w:rPr>
          <w:sz w:val="24"/>
          <w:szCs w:val="24"/>
        </w:rPr>
        <w:t>he final destination within ServiceNow for the imported data.</w:t>
      </w:r>
    </w:p>
    <w:p w14:paraId="7BDE7775" w14:textId="77777777" w:rsidR="00244A8E" w:rsidRPr="00244A8E" w:rsidRDefault="00244A8E" w:rsidP="008F45E4">
      <w:pPr>
        <w:tabs>
          <w:tab w:val="left" w:pos="1416"/>
        </w:tabs>
        <w:rPr>
          <w:b/>
          <w:bCs/>
        </w:rPr>
      </w:pPr>
    </w:p>
    <w:p w14:paraId="082D4C58" w14:textId="4056C258" w:rsidR="008F45E4" w:rsidRDefault="008F45E4" w:rsidP="008F45E4">
      <w:pPr>
        <w:tabs>
          <w:tab w:val="left" w:pos="1416"/>
        </w:tabs>
        <w:rPr>
          <w:b/>
          <w:bCs/>
          <w:sz w:val="28"/>
          <w:szCs w:val="28"/>
        </w:rPr>
      </w:pPr>
      <w:r w:rsidRPr="00907691">
        <w:rPr>
          <w:b/>
          <w:bCs/>
          <w:sz w:val="28"/>
          <w:szCs w:val="28"/>
        </w:rPr>
        <w:t>Creating a Data Source in ServiceNow</w:t>
      </w:r>
    </w:p>
    <w:p w14:paraId="202CFD63" w14:textId="77777777" w:rsidR="00B5587F" w:rsidRDefault="00B5587F" w:rsidP="008F45E4">
      <w:pPr>
        <w:tabs>
          <w:tab w:val="left" w:pos="1416"/>
        </w:tabs>
        <w:rPr>
          <w:sz w:val="24"/>
          <w:szCs w:val="24"/>
        </w:rPr>
      </w:pPr>
    </w:p>
    <w:p w14:paraId="4512B1FC" w14:textId="10763742" w:rsidR="007C1598" w:rsidRPr="00117471" w:rsidRDefault="00565335" w:rsidP="00565335">
      <w:pPr>
        <w:spacing w:after="160" w:line="259" w:lineRule="auto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Data Source</w:t>
      </w:r>
      <w:r w:rsidRPr="00117471">
        <w:rPr>
          <w:sz w:val="24"/>
          <w:szCs w:val="24"/>
        </w:rPr>
        <w:t>: A record in ServiceNow that stores parameters for the import process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to </w:t>
      </w:r>
      <w:r w:rsidR="007C1598" w:rsidRPr="00117471">
        <w:rPr>
          <w:sz w:val="24"/>
          <w:szCs w:val="24"/>
        </w:rPr>
        <w:t>Define and configure the data source, specifying the source type, connection details, and how the staging table should be named.</w:t>
      </w:r>
    </w:p>
    <w:p w14:paraId="456AA7C5" w14:textId="77777777" w:rsidR="005C1CC9" w:rsidRDefault="007C1598" w:rsidP="005C1CC9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Steps to Create a Data Source</w:t>
      </w:r>
      <w:r w:rsidRPr="00117471">
        <w:rPr>
          <w:sz w:val="24"/>
          <w:szCs w:val="24"/>
        </w:rPr>
        <w:t>:</w:t>
      </w:r>
    </w:p>
    <w:p w14:paraId="42CF372A" w14:textId="27B2FF78" w:rsidR="007C1598" w:rsidRPr="00997A69" w:rsidRDefault="007C1598" w:rsidP="005C1CC9">
      <w:pPr>
        <w:rPr>
          <w:sz w:val="24"/>
          <w:szCs w:val="24"/>
        </w:rPr>
      </w:pPr>
      <w:r w:rsidRPr="00997A69">
        <w:rPr>
          <w:sz w:val="24"/>
          <w:szCs w:val="24"/>
        </w:rPr>
        <w:t>Navigate to Data Source Table</w:t>
      </w:r>
      <w:r w:rsidR="00AD551F" w:rsidRPr="00997A69">
        <w:rPr>
          <w:sz w:val="24"/>
          <w:szCs w:val="24"/>
        </w:rPr>
        <w:t xml:space="preserve"> keep </w:t>
      </w:r>
      <w:r w:rsidRPr="00997A69">
        <w:rPr>
          <w:sz w:val="24"/>
          <w:szCs w:val="24"/>
        </w:rPr>
        <w:t>Table Name</w:t>
      </w:r>
      <w:r w:rsidR="00AD551F" w:rsidRPr="00997A69">
        <w:rPr>
          <w:sz w:val="24"/>
          <w:szCs w:val="24"/>
        </w:rPr>
        <w:t xml:space="preserve"> as </w:t>
      </w:r>
      <w:r w:rsidRPr="00997A69">
        <w:rPr>
          <w:sz w:val="24"/>
          <w:szCs w:val="24"/>
        </w:rPr>
        <w:t>‘</w:t>
      </w:r>
      <w:proofErr w:type="spellStart"/>
      <w:r w:rsidRPr="00997A69">
        <w:rPr>
          <w:sz w:val="24"/>
          <w:szCs w:val="24"/>
        </w:rPr>
        <w:t>sys_data_source</w:t>
      </w:r>
      <w:proofErr w:type="spellEnd"/>
      <w:r w:rsidRPr="00997A69">
        <w:rPr>
          <w:sz w:val="24"/>
          <w:szCs w:val="24"/>
        </w:rPr>
        <w:t>’</w:t>
      </w:r>
      <w:r w:rsidR="00AD551F" w:rsidRPr="00997A69">
        <w:rPr>
          <w:sz w:val="24"/>
          <w:szCs w:val="24"/>
        </w:rPr>
        <w:t xml:space="preserve"> , </w:t>
      </w:r>
      <w:r w:rsidRPr="00997A69">
        <w:rPr>
          <w:sz w:val="24"/>
          <w:szCs w:val="24"/>
        </w:rPr>
        <w:t>Access</w:t>
      </w:r>
      <w:r w:rsidR="00AD551F" w:rsidRPr="00997A69">
        <w:rPr>
          <w:sz w:val="24"/>
          <w:szCs w:val="24"/>
        </w:rPr>
        <w:t xml:space="preserve"> it</w:t>
      </w:r>
      <w:r w:rsidR="005C1CC9" w:rsidRPr="00997A69">
        <w:rPr>
          <w:sz w:val="24"/>
          <w:szCs w:val="24"/>
        </w:rPr>
        <w:t xml:space="preserve"> through </w:t>
      </w:r>
      <w:r w:rsidRPr="00997A69">
        <w:rPr>
          <w:sz w:val="24"/>
          <w:szCs w:val="24"/>
        </w:rPr>
        <w:t xml:space="preserve"> Application Navigator or filter navigator (‘</w:t>
      </w:r>
      <w:proofErr w:type="spellStart"/>
      <w:r w:rsidRPr="00997A69">
        <w:rPr>
          <w:sz w:val="24"/>
          <w:szCs w:val="24"/>
        </w:rPr>
        <w:t>sys_data_source.list</w:t>
      </w:r>
      <w:proofErr w:type="spellEnd"/>
      <w:r w:rsidRPr="00997A69">
        <w:rPr>
          <w:sz w:val="24"/>
          <w:szCs w:val="24"/>
        </w:rPr>
        <w:t>’).</w:t>
      </w:r>
    </w:p>
    <w:p w14:paraId="650DF046" w14:textId="77777777" w:rsidR="00FD4BF8" w:rsidRDefault="007C1598" w:rsidP="00FD4BF8">
      <w:pPr>
        <w:spacing w:after="160" w:line="259" w:lineRule="auto"/>
        <w:ind w:left="720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Create a New Data Source</w:t>
      </w:r>
      <w:r w:rsidRPr="00117471">
        <w:rPr>
          <w:sz w:val="24"/>
          <w:szCs w:val="24"/>
        </w:rPr>
        <w:t>:</w:t>
      </w:r>
    </w:p>
    <w:p w14:paraId="79B0BAFC" w14:textId="506587B1" w:rsidR="007C1598" w:rsidRPr="00117471" w:rsidRDefault="007C1598" w:rsidP="00FD4BF8">
      <w:pPr>
        <w:spacing w:after="160" w:line="259" w:lineRule="auto"/>
        <w:ind w:left="720"/>
        <w:rPr>
          <w:sz w:val="24"/>
          <w:szCs w:val="24"/>
        </w:rPr>
      </w:pPr>
      <w:r w:rsidRPr="00117471">
        <w:rPr>
          <w:sz w:val="24"/>
          <w:szCs w:val="24"/>
        </w:rPr>
        <w:t xml:space="preserve"> Click “New” to open the form for creating a data source</w:t>
      </w:r>
      <w:r w:rsidR="00FD4BF8">
        <w:rPr>
          <w:sz w:val="24"/>
          <w:szCs w:val="24"/>
        </w:rPr>
        <w:t xml:space="preserve"> ,</w:t>
      </w:r>
      <w:r w:rsidRPr="00117471">
        <w:rPr>
          <w:sz w:val="24"/>
          <w:szCs w:val="24"/>
        </w:rPr>
        <w:t xml:space="preserve"> Provide a name for the data source (e.g., "test import"). Set the label for the staging table</w:t>
      </w:r>
      <w:r w:rsidR="00FD4BF8">
        <w:rPr>
          <w:sz w:val="24"/>
          <w:szCs w:val="24"/>
        </w:rPr>
        <w:t xml:space="preserve"> , </w:t>
      </w:r>
      <w:r w:rsidR="001D43DD">
        <w:rPr>
          <w:sz w:val="24"/>
          <w:szCs w:val="24"/>
        </w:rPr>
        <w:t xml:space="preserve">table name is </w:t>
      </w:r>
      <w:r w:rsidRPr="00117471">
        <w:rPr>
          <w:sz w:val="24"/>
          <w:szCs w:val="24"/>
        </w:rPr>
        <w:t xml:space="preserve"> Automatically generated based on the label (e.g., </w:t>
      </w:r>
      <w:proofErr w:type="spellStart"/>
      <w:r w:rsidRPr="00117471">
        <w:rPr>
          <w:sz w:val="24"/>
          <w:szCs w:val="24"/>
        </w:rPr>
        <w:t>u_test_import</w:t>
      </w:r>
      <w:proofErr w:type="spellEnd"/>
      <w:r w:rsidRPr="00117471">
        <w:rPr>
          <w:sz w:val="24"/>
          <w:szCs w:val="24"/>
        </w:rPr>
        <w:t>).</w:t>
      </w:r>
    </w:p>
    <w:p w14:paraId="0C023C5A" w14:textId="77777777" w:rsidR="007C1598" w:rsidRPr="00117471" w:rsidRDefault="007C1598" w:rsidP="007C1598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Data Source Type</w:t>
      </w:r>
      <w:r w:rsidRPr="00117471">
        <w:rPr>
          <w:sz w:val="24"/>
          <w:szCs w:val="24"/>
        </w:rPr>
        <w:t>:</w:t>
      </w:r>
    </w:p>
    <w:p w14:paraId="5B93BE78" w14:textId="017806F7" w:rsidR="007C1598" w:rsidRPr="00117471" w:rsidRDefault="007C1598" w:rsidP="007F57A1">
      <w:pPr>
        <w:spacing w:after="160" w:line="259" w:lineRule="auto"/>
        <w:ind w:left="720"/>
        <w:rPr>
          <w:sz w:val="24"/>
          <w:szCs w:val="24"/>
        </w:rPr>
      </w:pPr>
      <w:r w:rsidRPr="00117471">
        <w:rPr>
          <w:sz w:val="24"/>
          <w:szCs w:val="24"/>
        </w:rPr>
        <w:t>For importing data from files such as CSV or Excel</w:t>
      </w:r>
      <w:r w:rsidR="001D43DD">
        <w:rPr>
          <w:sz w:val="24"/>
          <w:szCs w:val="24"/>
        </w:rPr>
        <w:t xml:space="preserve"> , </w:t>
      </w:r>
      <w:r w:rsidRPr="00117471">
        <w:rPr>
          <w:sz w:val="24"/>
          <w:szCs w:val="24"/>
        </w:rPr>
        <w:t>Choose file format (e.g., Excel, CSV)</w:t>
      </w:r>
      <w:r w:rsidR="007F57A1">
        <w:rPr>
          <w:sz w:val="24"/>
          <w:szCs w:val="24"/>
        </w:rPr>
        <w:t>,</w:t>
      </w:r>
      <w:r w:rsidRPr="00117471">
        <w:rPr>
          <w:sz w:val="24"/>
          <w:szCs w:val="24"/>
        </w:rPr>
        <w:t xml:space="preserve"> Use attachment for simplicity</w:t>
      </w:r>
      <w:r w:rsidR="007F57A1">
        <w:rPr>
          <w:sz w:val="24"/>
          <w:szCs w:val="24"/>
        </w:rPr>
        <w:t xml:space="preserve"> , </w:t>
      </w:r>
      <w:r w:rsidRPr="00997A69">
        <w:rPr>
          <w:sz w:val="24"/>
          <w:szCs w:val="24"/>
        </w:rPr>
        <w:t>JDBC</w:t>
      </w:r>
      <w:r w:rsidR="007F57A1">
        <w:rPr>
          <w:sz w:val="24"/>
          <w:szCs w:val="24"/>
        </w:rPr>
        <w:t xml:space="preserve"> f</w:t>
      </w:r>
      <w:r w:rsidRPr="00117471">
        <w:rPr>
          <w:sz w:val="24"/>
          <w:szCs w:val="24"/>
        </w:rPr>
        <w:t>or connecting to databases (e.g., Oracle, SQL Server)</w:t>
      </w:r>
      <w:r w:rsidR="007F57A1">
        <w:rPr>
          <w:sz w:val="24"/>
          <w:szCs w:val="24"/>
        </w:rPr>
        <w:t xml:space="preserve"> ,</w:t>
      </w:r>
      <w:r w:rsidRPr="00117471">
        <w:rPr>
          <w:sz w:val="24"/>
          <w:szCs w:val="24"/>
        </w:rPr>
        <w:t xml:space="preserve"> Enter database details such as server name, port, username, and password.</w:t>
      </w:r>
    </w:p>
    <w:p w14:paraId="4DFEF3A2" w14:textId="77777777" w:rsidR="007C1598" w:rsidRPr="00117471" w:rsidRDefault="007C1598" w:rsidP="007C1598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Data Source Configuration</w:t>
      </w:r>
      <w:r w:rsidRPr="00117471">
        <w:rPr>
          <w:sz w:val="24"/>
          <w:szCs w:val="24"/>
        </w:rPr>
        <w:t>:</w:t>
      </w:r>
    </w:p>
    <w:p w14:paraId="68EB098B" w14:textId="0B6B2F8F" w:rsidR="007C1598" w:rsidRPr="00117471" w:rsidRDefault="007C1598" w:rsidP="000232D4">
      <w:pPr>
        <w:spacing w:after="160" w:line="259" w:lineRule="auto"/>
        <w:ind w:left="720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File Details</w:t>
      </w:r>
      <w:r w:rsidRPr="00117471">
        <w:rPr>
          <w:sz w:val="24"/>
          <w:szCs w:val="24"/>
        </w:rPr>
        <w:t>:</w:t>
      </w:r>
      <w:r w:rsidRPr="007F57A1">
        <w:rPr>
          <w:sz w:val="24"/>
          <w:szCs w:val="24"/>
        </w:rPr>
        <w:t xml:space="preserve"> Choose the format (e.g., Excel)</w:t>
      </w:r>
      <w:r w:rsidR="00A2518A">
        <w:rPr>
          <w:sz w:val="24"/>
          <w:szCs w:val="24"/>
        </w:rPr>
        <w:t xml:space="preserve"> , </w:t>
      </w:r>
      <w:r w:rsidRPr="00117471">
        <w:rPr>
          <w:sz w:val="24"/>
          <w:szCs w:val="24"/>
        </w:rPr>
        <w:t xml:space="preserve"> Specify if applicable</w:t>
      </w:r>
      <w:r w:rsidR="00A2518A">
        <w:rPr>
          <w:sz w:val="24"/>
          <w:szCs w:val="24"/>
        </w:rPr>
        <w:t xml:space="preserve"> , </w:t>
      </w:r>
      <w:r w:rsidRPr="00117471">
        <w:rPr>
          <w:sz w:val="24"/>
          <w:szCs w:val="24"/>
        </w:rPr>
        <w:t xml:space="preserve"> Ensure the header row is included for field mapping</w:t>
      </w:r>
      <w:r w:rsidR="00A2518A">
        <w:rPr>
          <w:sz w:val="24"/>
          <w:szCs w:val="24"/>
        </w:rPr>
        <w:t xml:space="preserve"> , </w:t>
      </w:r>
      <w:r w:rsidRPr="00117471">
        <w:rPr>
          <w:sz w:val="24"/>
          <w:szCs w:val="24"/>
        </w:rPr>
        <w:t>Attach the file to the data source.</w:t>
      </w:r>
    </w:p>
    <w:p w14:paraId="1BDA17FA" w14:textId="77777777" w:rsidR="007C1598" w:rsidRPr="00117471" w:rsidRDefault="007C1598" w:rsidP="007C1598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Submit and Save</w:t>
      </w:r>
      <w:r w:rsidRPr="00117471">
        <w:rPr>
          <w:sz w:val="24"/>
          <w:szCs w:val="24"/>
        </w:rPr>
        <w:t>:</w:t>
      </w:r>
    </w:p>
    <w:p w14:paraId="18D69CAD" w14:textId="77777777" w:rsidR="007C1598" w:rsidRPr="00117471" w:rsidRDefault="007C1598" w:rsidP="007C159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Action</w:t>
      </w:r>
      <w:r w:rsidRPr="00117471">
        <w:rPr>
          <w:sz w:val="24"/>
          <w:szCs w:val="24"/>
        </w:rPr>
        <w:t>: Click “Submit” to save the data source record.</w:t>
      </w:r>
    </w:p>
    <w:p w14:paraId="7C455DEE" w14:textId="77777777" w:rsidR="007C1598" w:rsidRPr="00117471" w:rsidRDefault="007C1598" w:rsidP="007C1598">
      <w:pPr>
        <w:numPr>
          <w:ilvl w:val="0"/>
          <w:numId w:val="54"/>
        </w:numPr>
        <w:spacing w:after="160" w:line="259" w:lineRule="auto"/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Verification</w:t>
      </w:r>
      <w:r w:rsidRPr="00117471">
        <w:rPr>
          <w:sz w:val="24"/>
          <w:szCs w:val="24"/>
        </w:rPr>
        <w:t>: Confirm the data source appears in the list with the correct type and parameters.</w:t>
      </w:r>
    </w:p>
    <w:p w14:paraId="073E8E20" w14:textId="12F9EEE8" w:rsidR="007C1598" w:rsidRPr="00A841D1" w:rsidRDefault="007C1598" w:rsidP="007C1598">
      <w:pPr>
        <w:tabs>
          <w:tab w:val="left" w:pos="1416"/>
        </w:tabs>
        <w:rPr>
          <w:sz w:val="24"/>
          <w:szCs w:val="24"/>
        </w:rPr>
      </w:pPr>
      <w:r w:rsidRPr="00117471">
        <w:rPr>
          <w:sz w:val="24"/>
          <w:szCs w:val="24"/>
        </w:rPr>
        <w:t>.</w:t>
      </w:r>
    </w:p>
    <w:p w14:paraId="537BB893" w14:textId="77777777" w:rsidR="008F45E4" w:rsidRPr="00907691" w:rsidRDefault="008F45E4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4FA78B3F" w14:textId="01B43A3D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lastRenderedPageBreak/>
        <w:t>Understanding Import Sets in ServiceNow</w:t>
      </w:r>
    </w:p>
    <w:p w14:paraId="5665D52A" w14:textId="77777777" w:rsidR="008F45E4" w:rsidRDefault="008F45E4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4341D52C" w14:textId="170C7035" w:rsidR="008B34B8" w:rsidRPr="00D21C0D" w:rsidRDefault="008B34B8" w:rsidP="005F45BE">
      <w:pPr>
        <w:spacing w:after="160" w:line="259" w:lineRule="auto"/>
        <w:ind w:left="720"/>
        <w:rPr>
          <w:sz w:val="24"/>
          <w:szCs w:val="24"/>
        </w:rPr>
      </w:pPr>
      <w:r w:rsidRPr="00997A69">
        <w:rPr>
          <w:sz w:val="24"/>
          <w:szCs w:val="24"/>
        </w:rPr>
        <w:t>Data Source Creation</w:t>
      </w:r>
      <w:r w:rsidR="005B2E89" w:rsidRPr="00997A69">
        <w:rPr>
          <w:sz w:val="24"/>
          <w:szCs w:val="24"/>
        </w:rPr>
        <w:t xml:space="preserve"> by</w:t>
      </w:r>
      <w:r w:rsidR="005B2E89">
        <w:rPr>
          <w:sz w:val="24"/>
          <w:szCs w:val="24"/>
        </w:rPr>
        <w:t xml:space="preserve"> </w:t>
      </w:r>
      <w:r w:rsidRPr="00D21C0D">
        <w:rPr>
          <w:sz w:val="24"/>
          <w:szCs w:val="24"/>
        </w:rPr>
        <w:t>Configur</w:t>
      </w:r>
      <w:r w:rsidR="005B2E89">
        <w:rPr>
          <w:sz w:val="24"/>
          <w:szCs w:val="24"/>
        </w:rPr>
        <w:t>ing</w:t>
      </w:r>
      <w:r w:rsidRPr="00D21C0D">
        <w:rPr>
          <w:sz w:val="24"/>
          <w:szCs w:val="24"/>
        </w:rPr>
        <w:t xml:space="preserve"> a data source record in the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sys_data_source</w:t>
      </w:r>
      <w:proofErr w:type="spellEnd"/>
      <w:r>
        <w:rPr>
          <w:sz w:val="24"/>
          <w:szCs w:val="24"/>
        </w:rPr>
        <w:t>’</w:t>
      </w:r>
      <w:r w:rsidRPr="00D21C0D">
        <w:rPr>
          <w:sz w:val="24"/>
          <w:szCs w:val="24"/>
        </w:rPr>
        <w:t xml:space="preserve"> table</w:t>
      </w:r>
      <w:r w:rsidR="005F45BE">
        <w:rPr>
          <w:sz w:val="24"/>
          <w:szCs w:val="24"/>
        </w:rPr>
        <w:t xml:space="preserve"> ,</w:t>
      </w:r>
      <w:r w:rsidRPr="00D21C0D">
        <w:rPr>
          <w:sz w:val="24"/>
          <w:szCs w:val="24"/>
        </w:rPr>
        <w:t xml:space="preserve"> Parameters for creating the staging table were set (name and label).</w:t>
      </w:r>
    </w:p>
    <w:p w14:paraId="4F9BDFB6" w14:textId="77777777" w:rsidR="008B34B8" w:rsidRPr="00D21C0D" w:rsidRDefault="008B34B8" w:rsidP="008B34B8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Testing the Data Source</w:t>
      </w:r>
      <w:r w:rsidRPr="00D21C0D">
        <w:rPr>
          <w:sz w:val="24"/>
          <w:szCs w:val="24"/>
        </w:rPr>
        <w:t>:</w:t>
      </w:r>
    </w:p>
    <w:p w14:paraId="02900A42" w14:textId="5EAC279C" w:rsidR="008B34B8" w:rsidRPr="00997A69" w:rsidRDefault="008B34B8" w:rsidP="00C33864">
      <w:pPr>
        <w:spacing w:after="160" w:line="259" w:lineRule="auto"/>
        <w:ind w:left="720"/>
        <w:rPr>
          <w:sz w:val="24"/>
          <w:szCs w:val="24"/>
        </w:rPr>
      </w:pPr>
      <w:r w:rsidRPr="00997A69">
        <w:rPr>
          <w:sz w:val="24"/>
          <w:szCs w:val="24"/>
        </w:rPr>
        <w:t>Navigate to Data Source:</w:t>
      </w:r>
      <w:r w:rsidR="005F45BE" w:rsidRPr="00997A69">
        <w:rPr>
          <w:sz w:val="24"/>
          <w:szCs w:val="24"/>
        </w:rPr>
        <w:t xml:space="preserve"> </w:t>
      </w:r>
      <w:r w:rsidRPr="00997A69">
        <w:rPr>
          <w:sz w:val="24"/>
          <w:szCs w:val="24"/>
        </w:rPr>
        <w:t>Use ‘</w:t>
      </w:r>
      <w:proofErr w:type="spellStart"/>
      <w:r w:rsidRPr="00997A69">
        <w:rPr>
          <w:sz w:val="24"/>
          <w:szCs w:val="24"/>
        </w:rPr>
        <w:t>sys_data_source.list</w:t>
      </w:r>
      <w:proofErr w:type="spellEnd"/>
      <w:r w:rsidRPr="00997A69">
        <w:rPr>
          <w:sz w:val="24"/>
          <w:szCs w:val="24"/>
        </w:rPr>
        <w:t>’ in the Application Navigator</w:t>
      </w:r>
      <w:r w:rsidR="00C33864" w:rsidRPr="00997A69">
        <w:rPr>
          <w:sz w:val="24"/>
          <w:szCs w:val="24"/>
        </w:rPr>
        <w:t xml:space="preserve"> , </w:t>
      </w:r>
      <w:r w:rsidRPr="00997A69">
        <w:rPr>
          <w:sz w:val="24"/>
          <w:szCs w:val="24"/>
        </w:rPr>
        <w:t>Confirm data source record details (label, table name).Table Verificatio</w:t>
      </w:r>
      <w:r w:rsidR="00C33864" w:rsidRPr="00997A69">
        <w:rPr>
          <w:sz w:val="24"/>
          <w:szCs w:val="24"/>
        </w:rPr>
        <w:t>n</w:t>
      </w:r>
      <w:r w:rsidR="008E633D" w:rsidRPr="00997A69">
        <w:rPr>
          <w:sz w:val="24"/>
          <w:szCs w:val="24"/>
        </w:rPr>
        <w:t xml:space="preserve"> we can</w:t>
      </w:r>
      <w:r w:rsidR="00C33864" w:rsidRPr="00997A69">
        <w:rPr>
          <w:sz w:val="24"/>
          <w:szCs w:val="24"/>
        </w:rPr>
        <w:t xml:space="preserve"> </w:t>
      </w:r>
      <w:r w:rsidRPr="00997A69">
        <w:rPr>
          <w:sz w:val="24"/>
          <w:szCs w:val="24"/>
        </w:rPr>
        <w:t>Check Table</w:t>
      </w:r>
      <w:r w:rsidR="00C33864" w:rsidRPr="00997A69">
        <w:rPr>
          <w:sz w:val="24"/>
          <w:szCs w:val="24"/>
        </w:rPr>
        <w:t xml:space="preserve"> by</w:t>
      </w:r>
      <w:r w:rsidRPr="00997A69">
        <w:rPr>
          <w:sz w:val="24"/>
          <w:szCs w:val="24"/>
        </w:rPr>
        <w:t xml:space="preserve"> staging table (‘</w:t>
      </w:r>
      <w:proofErr w:type="spellStart"/>
      <w:r w:rsidRPr="00997A69">
        <w:rPr>
          <w:sz w:val="24"/>
          <w:szCs w:val="24"/>
        </w:rPr>
        <w:t>u_test_import</w:t>
      </w:r>
      <w:proofErr w:type="spellEnd"/>
      <w:r w:rsidRPr="00997A69">
        <w:rPr>
          <w:sz w:val="24"/>
          <w:szCs w:val="24"/>
        </w:rPr>
        <w:t>’) does not exist yet because no import has been run.</w:t>
      </w:r>
    </w:p>
    <w:p w14:paraId="6AE637CD" w14:textId="77777777" w:rsidR="008B34B8" w:rsidRPr="00D21C0D" w:rsidRDefault="008B34B8" w:rsidP="008B34B8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Running an Import</w:t>
      </w:r>
      <w:r w:rsidRPr="00D21C0D">
        <w:rPr>
          <w:sz w:val="24"/>
          <w:szCs w:val="24"/>
        </w:rPr>
        <w:t>:</w:t>
      </w:r>
    </w:p>
    <w:p w14:paraId="6ACBC69B" w14:textId="5D58FB71" w:rsidR="008B34B8" w:rsidRPr="00D21C0D" w:rsidRDefault="008B34B8" w:rsidP="00E2773F">
      <w:pPr>
        <w:spacing w:after="160" w:line="259" w:lineRule="auto"/>
        <w:ind w:left="720"/>
        <w:rPr>
          <w:sz w:val="24"/>
          <w:szCs w:val="24"/>
        </w:rPr>
      </w:pPr>
      <w:r w:rsidRPr="00D21C0D">
        <w:rPr>
          <w:sz w:val="24"/>
          <w:szCs w:val="24"/>
        </w:rPr>
        <w:t xml:space="preserve"> Test the data source by running an import. Choose to load all records (5 in this case)</w:t>
      </w:r>
      <w:r w:rsidR="00E2773F">
        <w:rPr>
          <w:sz w:val="24"/>
          <w:szCs w:val="24"/>
        </w:rPr>
        <w:t>,</w:t>
      </w:r>
      <w:r w:rsidRPr="00D21C0D">
        <w:rPr>
          <w:sz w:val="24"/>
          <w:szCs w:val="24"/>
        </w:rPr>
        <w:t xml:space="preserve"> ServiceNow creates the staging table if it doesn't exist, pulls data, and loads it into the staging table</w:t>
      </w:r>
      <w:r w:rsidR="00E2773F">
        <w:rPr>
          <w:sz w:val="24"/>
          <w:szCs w:val="24"/>
        </w:rPr>
        <w:t>,</w:t>
      </w:r>
      <w:r w:rsidRPr="00D21C0D">
        <w:rPr>
          <w:sz w:val="24"/>
          <w:szCs w:val="24"/>
        </w:rPr>
        <w:t xml:space="preserve"> Success message showing 5 records processed and inserted.</w:t>
      </w:r>
    </w:p>
    <w:p w14:paraId="268F13E8" w14:textId="77777777" w:rsidR="008B34B8" w:rsidRPr="00D21C0D" w:rsidRDefault="008B34B8" w:rsidP="008B34B8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Viewing the Staging Table</w:t>
      </w:r>
      <w:r w:rsidRPr="00D21C0D">
        <w:rPr>
          <w:sz w:val="24"/>
          <w:szCs w:val="24"/>
        </w:rPr>
        <w:t>:</w:t>
      </w:r>
    </w:p>
    <w:p w14:paraId="6B9E3665" w14:textId="0ACBDB71" w:rsidR="008B34B8" w:rsidRPr="00D21C0D" w:rsidRDefault="008B34B8" w:rsidP="00887711">
      <w:pPr>
        <w:spacing w:after="160" w:line="259" w:lineRule="auto"/>
        <w:rPr>
          <w:sz w:val="24"/>
          <w:szCs w:val="24"/>
        </w:rPr>
      </w:pPr>
      <w:r w:rsidRPr="00D21C0D">
        <w:rPr>
          <w:sz w:val="24"/>
          <w:szCs w:val="24"/>
        </w:rPr>
        <w:t xml:space="preserve"> Use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u_test_import.list</w:t>
      </w:r>
      <w:proofErr w:type="spellEnd"/>
      <w:r>
        <w:rPr>
          <w:sz w:val="24"/>
          <w:szCs w:val="24"/>
        </w:rPr>
        <w:t>’</w:t>
      </w:r>
      <w:r w:rsidRPr="00D21C0D">
        <w:rPr>
          <w:sz w:val="24"/>
          <w:szCs w:val="24"/>
        </w:rPr>
        <w:t xml:space="preserve"> to view the staging table. The staging table now has 5 rows (corresponding to the 5 records from the spreadsheet)</w:t>
      </w:r>
      <w:r w:rsidR="00887711">
        <w:rPr>
          <w:sz w:val="24"/>
          <w:szCs w:val="24"/>
        </w:rPr>
        <w:t xml:space="preserve"> , </w:t>
      </w:r>
      <w:r w:rsidRPr="00D21C0D">
        <w:rPr>
          <w:sz w:val="24"/>
          <w:szCs w:val="24"/>
        </w:rPr>
        <w:t>Check columns to ensure they match the header row in the source file.</w:t>
      </w:r>
    </w:p>
    <w:p w14:paraId="2F99BC2D" w14:textId="77777777" w:rsidR="008B34B8" w:rsidRPr="00D21C0D" w:rsidRDefault="008B34B8" w:rsidP="008B34B8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Re-import and Management</w:t>
      </w:r>
      <w:r w:rsidRPr="00D21C0D">
        <w:rPr>
          <w:sz w:val="24"/>
          <w:szCs w:val="24"/>
        </w:rPr>
        <w:t>:</w:t>
      </w:r>
    </w:p>
    <w:p w14:paraId="797D028F" w14:textId="263A333F" w:rsidR="008B34B8" w:rsidRPr="00D21C0D" w:rsidRDefault="008B34B8" w:rsidP="00887711">
      <w:pPr>
        <w:spacing w:after="160" w:line="259" w:lineRule="auto"/>
        <w:rPr>
          <w:sz w:val="24"/>
          <w:szCs w:val="24"/>
        </w:rPr>
      </w:pPr>
      <w:r w:rsidRPr="00D21C0D">
        <w:rPr>
          <w:sz w:val="24"/>
          <w:szCs w:val="24"/>
        </w:rPr>
        <w:t xml:space="preserve"> Import data again to demonstrate record management</w:t>
      </w:r>
      <w:r w:rsidR="00140250">
        <w:rPr>
          <w:sz w:val="24"/>
          <w:szCs w:val="24"/>
        </w:rPr>
        <w:t xml:space="preserve"> ,</w:t>
      </w:r>
      <w:r w:rsidRPr="00D21C0D">
        <w:rPr>
          <w:sz w:val="24"/>
          <w:szCs w:val="24"/>
        </w:rPr>
        <w:t xml:space="preserve"> Two imports resulted in 10 records in the staging table (5 from each run).</w:t>
      </w:r>
    </w:p>
    <w:p w14:paraId="386BAA48" w14:textId="77777777" w:rsidR="00FF12B4" w:rsidRDefault="008B34B8" w:rsidP="00FF12B4">
      <w:pPr>
        <w:spacing w:after="160" w:line="259" w:lineRule="auto"/>
        <w:ind w:left="720"/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Import Set Table</w:t>
      </w:r>
      <w:r w:rsidRPr="00D21C0D">
        <w:rPr>
          <w:sz w:val="24"/>
          <w:szCs w:val="24"/>
        </w:rPr>
        <w:t>:</w:t>
      </w:r>
    </w:p>
    <w:p w14:paraId="15B50EC6" w14:textId="4932AEE0" w:rsidR="008B34B8" w:rsidRPr="00140250" w:rsidRDefault="00140250" w:rsidP="00FF12B4">
      <w:pPr>
        <w:spacing w:after="160" w:line="259" w:lineRule="auto"/>
        <w:ind w:left="720"/>
        <w:rPr>
          <w:sz w:val="24"/>
          <w:szCs w:val="24"/>
        </w:rPr>
      </w:pPr>
      <w:r w:rsidRPr="00FF12B4">
        <w:rPr>
          <w:sz w:val="24"/>
          <w:szCs w:val="24"/>
        </w:rPr>
        <w:t xml:space="preserve"> </w:t>
      </w:r>
      <w:r w:rsidR="008B34B8" w:rsidRPr="00FF12B4">
        <w:rPr>
          <w:sz w:val="24"/>
          <w:szCs w:val="24"/>
        </w:rPr>
        <w:t>Table Name</w:t>
      </w:r>
      <w:r w:rsidRPr="00FF12B4">
        <w:rPr>
          <w:sz w:val="24"/>
          <w:szCs w:val="24"/>
        </w:rPr>
        <w:t xml:space="preserve"> is </w:t>
      </w:r>
      <w:r w:rsidR="008B34B8" w:rsidRPr="00FF12B4">
        <w:rPr>
          <w:sz w:val="24"/>
          <w:szCs w:val="24"/>
        </w:rPr>
        <w:t>‘</w:t>
      </w:r>
      <w:proofErr w:type="spellStart"/>
      <w:r w:rsidR="008B34B8" w:rsidRPr="00FF12B4">
        <w:rPr>
          <w:sz w:val="24"/>
          <w:szCs w:val="24"/>
        </w:rPr>
        <w:t>sys_import</w:t>
      </w:r>
      <w:r w:rsidR="008B34B8" w:rsidRPr="00140250">
        <w:rPr>
          <w:sz w:val="24"/>
          <w:szCs w:val="24"/>
        </w:rPr>
        <w:t>_set</w:t>
      </w:r>
      <w:proofErr w:type="spellEnd"/>
      <w:r w:rsidR="008B34B8" w:rsidRPr="00140250">
        <w:rPr>
          <w:sz w:val="24"/>
          <w:szCs w:val="24"/>
        </w:rPr>
        <w:t>’</w:t>
      </w:r>
      <w:r>
        <w:rPr>
          <w:sz w:val="24"/>
          <w:szCs w:val="24"/>
        </w:rPr>
        <w:t xml:space="preserve"> which </w:t>
      </w:r>
      <w:r w:rsidR="008B34B8" w:rsidRPr="00140250">
        <w:rPr>
          <w:sz w:val="24"/>
          <w:szCs w:val="24"/>
        </w:rPr>
        <w:t>Manages import sets or groups. Each record in this table represents an import run. Example: iset10036 and iset10037.</w:t>
      </w:r>
    </w:p>
    <w:p w14:paraId="35F61B77" w14:textId="77777777" w:rsidR="00141117" w:rsidRPr="00907691" w:rsidRDefault="00141117" w:rsidP="008F45E4">
      <w:pPr>
        <w:tabs>
          <w:tab w:val="left" w:pos="1416"/>
        </w:tabs>
        <w:rPr>
          <w:b/>
          <w:bCs/>
          <w:sz w:val="28"/>
          <w:szCs w:val="28"/>
        </w:rPr>
      </w:pPr>
    </w:p>
    <w:p w14:paraId="3A05843E" w14:textId="30623DBB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t>ServiceNow Transform Maps &amp; Field Maps</w:t>
      </w:r>
    </w:p>
    <w:p w14:paraId="0F0C3B58" w14:textId="77777777" w:rsidR="008F45E4" w:rsidRDefault="008F45E4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7E8EF79E" w14:textId="77777777" w:rsidR="00286F3F" w:rsidRPr="00607669" w:rsidRDefault="00286F3F" w:rsidP="00D95542">
      <w:p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Field Maps:</w:t>
      </w:r>
    </w:p>
    <w:p w14:paraId="1C9A4F73" w14:textId="55B44768" w:rsidR="00286F3F" w:rsidRPr="00607669" w:rsidRDefault="00D95542" w:rsidP="00D9554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286F3F" w:rsidRPr="00607669">
        <w:rPr>
          <w:sz w:val="24"/>
          <w:szCs w:val="24"/>
        </w:rPr>
        <w:t>Define</w:t>
      </w:r>
      <w:r>
        <w:rPr>
          <w:sz w:val="24"/>
          <w:szCs w:val="24"/>
        </w:rPr>
        <w:t>s</w:t>
      </w:r>
      <w:r w:rsidR="00286F3F" w:rsidRPr="00607669">
        <w:rPr>
          <w:sz w:val="24"/>
          <w:szCs w:val="24"/>
        </w:rPr>
        <w:t xml:space="preserve"> how data moves from the staging table to the target table on a field-by-field </w:t>
      </w:r>
      <w:proofErr w:type="spellStart"/>
      <w:r w:rsidR="00286F3F" w:rsidRPr="00607669">
        <w:rPr>
          <w:sz w:val="24"/>
          <w:szCs w:val="24"/>
        </w:rPr>
        <w:t>basis.Each</w:t>
      </w:r>
      <w:proofErr w:type="spellEnd"/>
      <w:r w:rsidR="00286F3F" w:rsidRPr="00607669">
        <w:rPr>
          <w:sz w:val="24"/>
          <w:szCs w:val="24"/>
        </w:rPr>
        <w:t xml:space="preserve"> field mapping is stored as a record in the </w:t>
      </w:r>
      <w:proofErr w:type="spellStart"/>
      <w:r w:rsidR="00286F3F" w:rsidRPr="00607669">
        <w:rPr>
          <w:sz w:val="24"/>
          <w:szCs w:val="24"/>
        </w:rPr>
        <w:t>CIS_transform_entry</w:t>
      </w:r>
      <w:proofErr w:type="spellEnd"/>
      <w:r w:rsidR="00286F3F" w:rsidRPr="00607669">
        <w:rPr>
          <w:sz w:val="24"/>
          <w:szCs w:val="24"/>
        </w:rPr>
        <w:t xml:space="preserve"> table (labelled as "Field Map").</w:t>
      </w:r>
    </w:p>
    <w:p w14:paraId="358B5B09" w14:textId="690F359D" w:rsidR="00286F3F" w:rsidRPr="00607669" w:rsidRDefault="00286F3F" w:rsidP="00D95542">
      <w:p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Transform Maps:</w:t>
      </w:r>
      <w:r w:rsidR="00D95542">
        <w:rPr>
          <w:sz w:val="24"/>
          <w:szCs w:val="24"/>
        </w:rPr>
        <w:t xml:space="preserve"> </w:t>
      </w:r>
      <w:r w:rsidRPr="00607669">
        <w:rPr>
          <w:sz w:val="24"/>
          <w:szCs w:val="24"/>
        </w:rPr>
        <w:t>Group field maps together to represent the entire import process</w:t>
      </w:r>
      <w:r w:rsidR="00D95542">
        <w:rPr>
          <w:sz w:val="24"/>
          <w:szCs w:val="24"/>
        </w:rPr>
        <w:t xml:space="preserve"> and </w:t>
      </w:r>
      <w:r w:rsidRPr="00607669">
        <w:rPr>
          <w:sz w:val="24"/>
          <w:szCs w:val="24"/>
        </w:rPr>
        <w:t xml:space="preserve">Stored in the </w:t>
      </w:r>
      <w:proofErr w:type="spellStart"/>
      <w:r w:rsidRPr="00607669">
        <w:rPr>
          <w:sz w:val="24"/>
          <w:szCs w:val="24"/>
        </w:rPr>
        <w:t>CIS_transform_map</w:t>
      </w:r>
      <w:proofErr w:type="spellEnd"/>
      <w:r w:rsidRPr="00607669">
        <w:rPr>
          <w:sz w:val="24"/>
          <w:szCs w:val="24"/>
        </w:rPr>
        <w:t xml:space="preserve"> table (labelled as "Transform Map").</w:t>
      </w:r>
    </w:p>
    <w:p w14:paraId="3E302C88" w14:textId="77777777" w:rsidR="00286F3F" w:rsidRPr="00607669" w:rsidRDefault="00286F3F" w:rsidP="00286F3F">
      <w:pPr>
        <w:rPr>
          <w:sz w:val="28"/>
          <w:szCs w:val="28"/>
        </w:rPr>
      </w:pPr>
      <w:r w:rsidRPr="00607669">
        <w:rPr>
          <w:b/>
          <w:bCs/>
          <w:sz w:val="28"/>
          <w:szCs w:val="28"/>
        </w:rPr>
        <w:t>Setup Process:</w:t>
      </w:r>
    </w:p>
    <w:p w14:paraId="59292317" w14:textId="77777777" w:rsidR="00286F3F" w:rsidRPr="00607669" w:rsidRDefault="00286F3F" w:rsidP="00D95542">
      <w:p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Custom Table for Target:</w:t>
      </w:r>
    </w:p>
    <w:p w14:paraId="789273DE" w14:textId="1E97D33E" w:rsidR="00286F3F" w:rsidRPr="00607669" w:rsidRDefault="00286F3F" w:rsidP="00CA348E">
      <w:pPr>
        <w:spacing w:after="160" w:line="259" w:lineRule="auto"/>
        <w:rPr>
          <w:sz w:val="24"/>
          <w:szCs w:val="24"/>
        </w:rPr>
      </w:pPr>
      <w:r w:rsidRPr="00607669">
        <w:rPr>
          <w:sz w:val="24"/>
          <w:szCs w:val="24"/>
        </w:rPr>
        <w:t>Custom table created for demonstration:</w:t>
      </w:r>
      <w:r w:rsidR="00D95542">
        <w:rPr>
          <w:sz w:val="24"/>
          <w:szCs w:val="24"/>
        </w:rPr>
        <w:t xml:space="preserve"> </w:t>
      </w:r>
      <w:r w:rsidRPr="00607669">
        <w:rPr>
          <w:sz w:val="24"/>
          <w:szCs w:val="24"/>
        </w:rPr>
        <w:t>Labe</w:t>
      </w:r>
      <w:r w:rsidR="00CA348E">
        <w:rPr>
          <w:sz w:val="24"/>
          <w:szCs w:val="24"/>
        </w:rPr>
        <w:t xml:space="preserve"> it as</w:t>
      </w:r>
      <w:r w:rsidRPr="00607669">
        <w:rPr>
          <w:sz w:val="24"/>
          <w:szCs w:val="24"/>
        </w:rPr>
        <w:t xml:space="preserve"> My Table</w:t>
      </w:r>
      <w:r w:rsidR="00CA348E">
        <w:rPr>
          <w:sz w:val="24"/>
          <w:szCs w:val="24"/>
        </w:rPr>
        <w:t xml:space="preserve"> the </w:t>
      </w:r>
      <w:r w:rsidRPr="00607669">
        <w:rPr>
          <w:sz w:val="24"/>
          <w:szCs w:val="24"/>
        </w:rPr>
        <w:t>Actual name</w:t>
      </w:r>
      <w:r w:rsidR="00CA348E">
        <w:rPr>
          <w:sz w:val="24"/>
          <w:szCs w:val="24"/>
        </w:rPr>
        <w:t xml:space="preserve"> is </w:t>
      </w:r>
      <w:proofErr w:type="spellStart"/>
      <w:r w:rsidRPr="00607669">
        <w:rPr>
          <w:sz w:val="24"/>
          <w:szCs w:val="24"/>
        </w:rPr>
        <w:t>u_my_table</w:t>
      </w:r>
      <w:proofErr w:type="spellEnd"/>
      <w:r w:rsidR="00CA348E">
        <w:rPr>
          <w:sz w:val="24"/>
          <w:szCs w:val="24"/>
        </w:rPr>
        <w:t xml:space="preserve"> . </w:t>
      </w:r>
      <w:r w:rsidRPr="00607669">
        <w:rPr>
          <w:sz w:val="24"/>
          <w:szCs w:val="24"/>
        </w:rPr>
        <w:t>Fields</w:t>
      </w:r>
      <w:r w:rsidR="00CA348E">
        <w:rPr>
          <w:sz w:val="24"/>
          <w:szCs w:val="24"/>
        </w:rPr>
        <w:t xml:space="preserve"> used are </w:t>
      </w:r>
      <w:r w:rsidRPr="00607669">
        <w:rPr>
          <w:sz w:val="24"/>
          <w:szCs w:val="24"/>
        </w:rPr>
        <w:t xml:space="preserve">username, address, city, state, </w:t>
      </w:r>
      <w:proofErr w:type="spellStart"/>
      <w:r w:rsidRPr="00607669">
        <w:rPr>
          <w:sz w:val="24"/>
          <w:szCs w:val="24"/>
        </w:rPr>
        <w:t>zip_code</w:t>
      </w:r>
      <w:proofErr w:type="spellEnd"/>
      <w:r w:rsidRPr="00607669">
        <w:rPr>
          <w:sz w:val="24"/>
          <w:szCs w:val="24"/>
        </w:rPr>
        <w:t>.</w:t>
      </w:r>
    </w:p>
    <w:p w14:paraId="4B13362B" w14:textId="77777777" w:rsidR="00CA348E" w:rsidRDefault="00CA348E" w:rsidP="00CA348E">
      <w:pPr>
        <w:spacing w:after="160" w:line="259" w:lineRule="auto"/>
        <w:ind w:left="720"/>
        <w:rPr>
          <w:b/>
          <w:bCs/>
          <w:sz w:val="24"/>
          <w:szCs w:val="24"/>
        </w:rPr>
      </w:pPr>
    </w:p>
    <w:p w14:paraId="76CFE010" w14:textId="77777777" w:rsidR="00CA348E" w:rsidRDefault="00286F3F" w:rsidP="00CA348E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lastRenderedPageBreak/>
        <w:t>Creating Transform Map:</w:t>
      </w:r>
    </w:p>
    <w:p w14:paraId="5B572AC1" w14:textId="7D71964B" w:rsidR="00286F3F" w:rsidRPr="00607669" w:rsidRDefault="00286F3F" w:rsidP="00CA348E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sz w:val="24"/>
          <w:szCs w:val="24"/>
        </w:rPr>
        <w:t xml:space="preserve">Go to </w:t>
      </w:r>
      <w:proofErr w:type="spellStart"/>
      <w:r w:rsidRPr="00607669">
        <w:rPr>
          <w:sz w:val="24"/>
          <w:szCs w:val="24"/>
        </w:rPr>
        <w:t>CIS_transform_map.list</w:t>
      </w:r>
      <w:proofErr w:type="spellEnd"/>
      <w:r w:rsidRPr="00607669">
        <w:rPr>
          <w:sz w:val="24"/>
          <w:szCs w:val="24"/>
        </w:rPr>
        <w:t xml:space="preserve"> and create a new record</w:t>
      </w:r>
      <w:r w:rsidR="00CA348E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 xml:space="preserve">Provide a name (e.g., </w:t>
      </w:r>
      <w:proofErr w:type="spellStart"/>
      <w:r w:rsidRPr="00607669">
        <w:rPr>
          <w:sz w:val="24"/>
          <w:szCs w:val="24"/>
        </w:rPr>
        <w:t>test_transform_map</w:t>
      </w:r>
      <w:proofErr w:type="spellEnd"/>
      <w:r w:rsidRPr="00607669">
        <w:rPr>
          <w:sz w:val="24"/>
          <w:szCs w:val="24"/>
        </w:rPr>
        <w:t>)</w:t>
      </w:r>
      <w:r w:rsidR="00CA348E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 xml:space="preserve">Set the source table (e.g., </w:t>
      </w:r>
      <w:proofErr w:type="spellStart"/>
      <w:r w:rsidRPr="00607669">
        <w:rPr>
          <w:sz w:val="24"/>
          <w:szCs w:val="24"/>
        </w:rPr>
        <w:t>test_import</w:t>
      </w:r>
      <w:proofErr w:type="spellEnd"/>
      <w:r w:rsidRPr="00607669">
        <w:rPr>
          <w:sz w:val="24"/>
          <w:szCs w:val="24"/>
        </w:rPr>
        <w:t xml:space="preserve"> - the staging table)</w:t>
      </w:r>
      <w:r w:rsidR="00CA348E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 xml:space="preserve">Set the target table (e.g., </w:t>
      </w:r>
      <w:proofErr w:type="spellStart"/>
      <w:r w:rsidRPr="00607669">
        <w:rPr>
          <w:sz w:val="24"/>
          <w:szCs w:val="24"/>
        </w:rPr>
        <w:t>u_my_table</w:t>
      </w:r>
      <w:proofErr w:type="spellEnd"/>
      <w:r w:rsidRPr="00607669">
        <w:rPr>
          <w:sz w:val="24"/>
          <w:szCs w:val="24"/>
        </w:rPr>
        <w:t xml:space="preserve"> - the custom table).</w:t>
      </w:r>
    </w:p>
    <w:p w14:paraId="265EE1DB" w14:textId="77777777" w:rsidR="00FD61A4" w:rsidRDefault="00286F3F" w:rsidP="00FD61A4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Adding Field Maps:</w:t>
      </w:r>
    </w:p>
    <w:p w14:paraId="460AD808" w14:textId="77777777" w:rsidR="00FD61A4" w:rsidRDefault="00286F3F" w:rsidP="00FD61A4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sz w:val="24"/>
          <w:szCs w:val="24"/>
        </w:rPr>
        <w:t>Use the "Mapping Assistant" tool to automatically or manually map fields from the staging table to the target table.</w:t>
      </w:r>
    </w:p>
    <w:p w14:paraId="2A5332E0" w14:textId="77777777" w:rsidR="00FD61A4" w:rsidRDefault="00286F3F" w:rsidP="00FD61A4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sz w:val="24"/>
          <w:szCs w:val="24"/>
        </w:rPr>
        <w:t>Field maps created:</w:t>
      </w:r>
    </w:p>
    <w:p w14:paraId="258B96A8" w14:textId="347F8306" w:rsidR="00286F3F" w:rsidRPr="00607669" w:rsidRDefault="00286F3F" w:rsidP="00FD61A4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sz w:val="24"/>
          <w:szCs w:val="24"/>
        </w:rPr>
        <w:t>name -&gt; usernam</w:t>
      </w:r>
      <w:r w:rsidR="00FD61A4">
        <w:rPr>
          <w:sz w:val="24"/>
          <w:szCs w:val="24"/>
        </w:rPr>
        <w:t xml:space="preserve">e , </w:t>
      </w:r>
      <w:r w:rsidRPr="00607669">
        <w:rPr>
          <w:sz w:val="24"/>
          <w:szCs w:val="24"/>
        </w:rPr>
        <w:t>address -&gt; address</w:t>
      </w:r>
      <w:r w:rsidR="00FD61A4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>city -&gt; city</w:t>
      </w:r>
      <w:r w:rsidR="00FD61A4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>state -&gt; state</w:t>
      </w:r>
      <w:r w:rsidR="00FD61A4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 xml:space="preserve">zip -&gt; </w:t>
      </w:r>
      <w:proofErr w:type="spellStart"/>
      <w:r w:rsidRPr="00607669">
        <w:rPr>
          <w:sz w:val="24"/>
          <w:szCs w:val="24"/>
        </w:rPr>
        <w:t>zip_code</w:t>
      </w:r>
      <w:proofErr w:type="spellEnd"/>
    </w:p>
    <w:p w14:paraId="74876F7B" w14:textId="77777777" w:rsidR="00FD61A4" w:rsidRDefault="00286F3F" w:rsidP="00FD61A4">
      <w:p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Coalesce Field:</w:t>
      </w:r>
    </w:p>
    <w:p w14:paraId="39F46462" w14:textId="77777777" w:rsidR="000D142D" w:rsidRDefault="00286F3F" w:rsidP="000D142D">
      <w:pPr>
        <w:spacing w:after="160" w:line="259" w:lineRule="auto"/>
        <w:rPr>
          <w:sz w:val="24"/>
          <w:szCs w:val="24"/>
        </w:rPr>
      </w:pPr>
      <w:r w:rsidRPr="00FD61A4">
        <w:rPr>
          <w:sz w:val="24"/>
          <w:szCs w:val="24"/>
        </w:rPr>
        <w:t>Coalesce field used to prevent duplicate records</w:t>
      </w:r>
      <w:r w:rsidR="000D142D">
        <w:rPr>
          <w:sz w:val="24"/>
          <w:szCs w:val="24"/>
        </w:rPr>
        <w:t xml:space="preserve"> , </w:t>
      </w:r>
      <w:r w:rsidRPr="00607669">
        <w:rPr>
          <w:sz w:val="24"/>
          <w:szCs w:val="24"/>
        </w:rPr>
        <w:t>Coalesce means to come together or match.</w:t>
      </w:r>
    </w:p>
    <w:p w14:paraId="4C41A5CC" w14:textId="6339C2D6" w:rsidR="00286F3F" w:rsidRPr="00607669" w:rsidRDefault="00286F3F" w:rsidP="000D142D">
      <w:pPr>
        <w:spacing w:after="160" w:line="259" w:lineRule="auto"/>
        <w:rPr>
          <w:sz w:val="24"/>
          <w:szCs w:val="24"/>
        </w:rPr>
      </w:pPr>
      <w:r w:rsidRPr="00607669">
        <w:rPr>
          <w:sz w:val="24"/>
          <w:szCs w:val="24"/>
        </w:rPr>
        <w:t>Set coalesce field on the field map record to avoid duplicates. (e.g., using name as the coalesce field)</w:t>
      </w:r>
    </w:p>
    <w:p w14:paraId="57E9BE3D" w14:textId="77777777" w:rsidR="003648C1" w:rsidRPr="003648C1" w:rsidRDefault="003648C1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2BF887B4" w14:textId="407AD357" w:rsidR="008F45E4" w:rsidRPr="00F5449E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t>ServiceNow Incident Management Tutorial and Task Administration</w:t>
      </w:r>
    </w:p>
    <w:p w14:paraId="0ABA2D40" w14:textId="77777777" w:rsidR="008F45E4" w:rsidRDefault="008F45E4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01529A10" w14:textId="25967AFA" w:rsidR="00137C88" w:rsidRPr="000D142D" w:rsidRDefault="000D142D" w:rsidP="000D142D">
      <w:pPr>
        <w:rPr>
          <w:b/>
          <w:bCs/>
          <w:sz w:val="24"/>
          <w:szCs w:val="24"/>
        </w:rPr>
      </w:pPr>
      <w:r w:rsidRPr="00F14C27">
        <w:rPr>
          <w:sz w:val="24"/>
          <w:szCs w:val="24"/>
        </w:rPr>
        <w:t>It is</w:t>
      </w:r>
      <w:r w:rsidR="00137C88" w:rsidRPr="00F14C27">
        <w:rPr>
          <w:sz w:val="24"/>
          <w:szCs w:val="24"/>
        </w:rPr>
        <w:t xml:space="preserve"> Designed</w:t>
      </w:r>
      <w:r w:rsidR="00137C88" w:rsidRPr="00607669">
        <w:rPr>
          <w:sz w:val="24"/>
          <w:szCs w:val="24"/>
        </w:rPr>
        <w:t xml:space="preserve"> to make work as efficient as possible with task management as a primary function.</w:t>
      </w:r>
    </w:p>
    <w:p w14:paraId="58ED1062" w14:textId="65850B66" w:rsidR="00137C88" w:rsidRPr="00607669" w:rsidRDefault="00137C88" w:rsidP="000D142D">
      <w:pPr>
        <w:spacing w:after="160" w:line="259" w:lineRule="auto"/>
        <w:rPr>
          <w:sz w:val="24"/>
          <w:szCs w:val="24"/>
        </w:rPr>
      </w:pPr>
      <w:r w:rsidRPr="00607669">
        <w:rPr>
          <w:sz w:val="24"/>
          <w:szCs w:val="24"/>
        </w:rPr>
        <w:t xml:space="preserve"> Task management in ServiceNow, including the task table and core components.</w:t>
      </w:r>
    </w:p>
    <w:p w14:paraId="3D22A325" w14:textId="77777777" w:rsidR="00137C88" w:rsidRPr="00607669" w:rsidRDefault="00137C88" w:rsidP="00137C88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Task Definition and Table</w:t>
      </w:r>
    </w:p>
    <w:p w14:paraId="1D9A78A6" w14:textId="070AEA83" w:rsidR="00137C88" w:rsidRPr="00F14C27" w:rsidRDefault="00137C88" w:rsidP="00945CEB">
      <w:pPr>
        <w:spacing w:after="160" w:line="259" w:lineRule="auto"/>
        <w:rPr>
          <w:sz w:val="24"/>
          <w:szCs w:val="24"/>
        </w:rPr>
      </w:pPr>
      <w:r w:rsidRPr="00F14C27">
        <w:rPr>
          <w:sz w:val="24"/>
          <w:szCs w:val="24"/>
        </w:rPr>
        <w:t>Task in ServiceNow</w:t>
      </w:r>
      <w:r w:rsidR="00945CEB" w:rsidRPr="00F14C27">
        <w:rPr>
          <w:sz w:val="24"/>
          <w:szCs w:val="24"/>
        </w:rPr>
        <w:t xml:space="preserve"> is a</w:t>
      </w:r>
      <w:r w:rsidRPr="00F14C27">
        <w:rPr>
          <w:sz w:val="24"/>
          <w:szCs w:val="24"/>
        </w:rPr>
        <w:t xml:space="preserve"> record in the database representing an item of work, stored in the "task" table</w:t>
      </w:r>
      <w:r w:rsidR="00945CEB" w:rsidRPr="00F14C27">
        <w:rPr>
          <w:sz w:val="24"/>
          <w:szCs w:val="24"/>
        </w:rPr>
        <w:t xml:space="preserve">, </w:t>
      </w:r>
      <w:r w:rsidRPr="00F14C27">
        <w:rPr>
          <w:sz w:val="24"/>
          <w:szCs w:val="24"/>
        </w:rPr>
        <w:t>Common Fields</w:t>
      </w:r>
      <w:r w:rsidR="00945CEB" w:rsidRPr="00F14C27">
        <w:rPr>
          <w:sz w:val="24"/>
          <w:szCs w:val="24"/>
        </w:rPr>
        <w:t xml:space="preserve"> for</w:t>
      </w:r>
      <w:r w:rsidRPr="00F14C27">
        <w:rPr>
          <w:sz w:val="24"/>
          <w:szCs w:val="24"/>
        </w:rPr>
        <w:t xml:space="preserve"> Description, status, due date, and responsible user</w:t>
      </w:r>
      <w:r w:rsidR="00945CEB" w:rsidRPr="00F14C27">
        <w:rPr>
          <w:sz w:val="24"/>
          <w:szCs w:val="24"/>
        </w:rPr>
        <w:t xml:space="preserve"> , </w:t>
      </w:r>
      <w:r w:rsidRPr="00F14C27">
        <w:rPr>
          <w:sz w:val="24"/>
          <w:szCs w:val="24"/>
        </w:rPr>
        <w:t>Viewing Tasks</w:t>
      </w:r>
      <w:r w:rsidR="00945CEB" w:rsidRPr="00F14C27">
        <w:rPr>
          <w:sz w:val="24"/>
          <w:szCs w:val="24"/>
        </w:rPr>
        <w:t xml:space="preserve"> to</w:t>
      </w:r>
      <w:r w:rsidRPr="00F14C27">
        <w:rPr>
          <w:sz w:val="24"/>
          <w:szCs w:val="24"/>
        </w:rPr>
        <w:t xml:space="preserve"> Use </w:t>
      </w:r>
      <w:proofErr w:type="spellStart"/>
      <w:r w:rsidRPr="00F14C27">
        <w:rPr>
          <w:sz w:val="24"/>
          <w:szCs w:val="24"/>
        </w:rPr>
        <w:t>task.list</w:t>
      </w:r>
      <w:proofErr w:type="spellEnd"/>
      <w:r w:rsidRPr="00F14C27">
        <w:rPr>
          <w:sz w:val="24"/>
          <w:szCs w:val="24"/>
        </w:rPr>
        <w:t xml:space="preserve"> in the app navigator to see records in the task table.</w:t>
      </w:r>
    </w:p>
    <w:p w14:paraId="4A13390B" w14:textId="77777777" w:rsidR="00137C88" w:rsidRPr="00607669" w:rsidRDefault="00137C88" w:rsidP="00137C88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Hierarchical Database Design</w:t>
      </w:r>
    </w:p>
    <w:p w14:paraId="771BCB8D" w14:textId="04665964" w:rsidR="00137C88" w:rsidRPr="00607669" w:rsidRDefault="00137C88" w:rsidP="00F71490">
      <w:pPr>
        <w:spacing w:after="160" w:line="259" w:lineRule="auto"/>
        <w:rPr>
          <w:sz w:val="24"/>
          <w:szCs w:val="24"/>
        </w:rPr>
      </w:pPr>
      <w:r w:rsidRPr="00F14C27">
        <w:rPr>
          <w:sz w:val="24"/>
          <w:szCs w:val="24"/>
        </w:rPr>
        <w:t>Extension of Task  Tables like Change Request, Incident, and Problem extend the task table, inheriting common attributes and adding specific ones.</w:t>
      </w:r>
      <w:r w:rsidR="00617183">
        <w:rPr>
          <w:sz w:val="24"/>
          <w:szCs w:val="24"/>
        </w:rPr>
        <w:t xml:space="preserve"> </w:t>
      </w:r>
      <w:r w:rsidRPr="00F14C27">
        <w:rPr>
          <w:sz w:val="24"/>
          <w:szCs w:val="24"/>
        </w:rPr>
        <w:t>Creation of Records</w:t>
      </w:r>
      <w:r w:rsidR="00F71490" w:rsidRPr="00F14C27">
        <w:rPr>
          <w:sz w:val="24"/>
          <w:szCs w:val="24"/>
        </w:rPr>
        <w:t xml:space="preserve"> in which </w:t>
      </w:r>
      <w:r w:rsidRPr="00F14C27">
        <w:rPr>
          <w:sz w:val="24"/>
          <w:szCs w:val="24"/>
        </w:rPr>
        <w:t xml:space="preserve"> You</w:t>
      </w:r>
      <w:r w:rsidRPr="00607669">
        <w:rPr>
          <w:sz w:val="24"/>
          <w:szCs w:val="24"/>
        </w:rPr>
        <w:t xml:space="preserve"> create records in these extended tables, which automatically generate task records.</w:t>
      </w:r>
    </w:p>
    <w:p w14:paraId="005CCA66" w14:textId="77777777" w:rsidR="00137C88" w:rsidRPr="00607669" w:rsidRDefault="00137C88" w:rsidP="00137C88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Business Value of Task Management</w:t>
      </w:r>
    </w:p>
    <w:p w14:paraId="02CD6D5F" w14:textId="77777777" w:rsidR="00137C88" w:rsidRPr="00607669" w:rsidRDefault="00137C88" w:rsidP="00F71490">
      <w:p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Process Efficiency:</w:t>
      </w:r>
      <w:r w:rsidRPr="00607669">
        <w:rPr>
          <w:sz w:val="24"/>
          <w:szCs w:val="24"/>
        </w:rPr>
        <w:t xml:space="preserve"> Allows building repeatable processes for common tasks.</w:t>
      </w:r>
    </w:p>
    <w:p w14:paraId="1DE97F7A" w14:textId="77777777" w:rsidR="00137C88" w:rsidRPr="00607669" w:rsidRDefault="00137C88" w:rsidP="00F71490">
      <w:p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Features:</w:t>
      </w:r>
    </w:p>
    <w:p w14:paraId="711729CF" w14:textId="7859E6F6" w:rsidR="00137C88" w:rsidRPr="00607669" w:rsidRDefault="00137C88" w:rsidP="00F71490">
      <w:pPr>
        <w:spacing w:after="160" w:line="259" w:lineRule="auto"/>
        <w:rPr>
          <w:sz w:val="24"/>
          <w:szCs w:val="24"/>
        </w:rPr>
      </w:pPr>
      <w:r w:rsidRPr="00F14C27">
        <w:rPr>
          <w:sz w:val="24"/>
          <w:szCs w:val="24"/>
        </w:rPr>
        <w:t>Assignment Rules</w:t>
      </w:r>
      <w:r w:rsidR="00FF06D5" w:rsidRPr="00F14C27">
        <w:rPr>
          <w:sz w:val="24"/>
          <w:szCs w:val="24"/>
        </w:rPr>
        <w:t xml:space="preserve"> used to </w:t>
      </w:r>
      <w:r w:rsidRPr="00F14C27">
        <w:rPr>
          <w:sz w:val="24"/>
          <w:szCs w:val="24"/>
        </w:rPr>
        <w:t xml:space="preserve"> Automatically assign tasks to users/groups</w:t>
      </w:r>
      <w:r w:rsidR="00FF06D5" w:rsidRPr="00F14C27">
        <w:rPr>
          <w:sz w:val="24"/>
          <w:szCs w:val="24"/>
        </w:rPr>
        <w:t xml:space="preserve"> , </w:t>
      </w:r>
      <w:r w:rsidRPr="00F14C27">
        <w:rPr>
          <w:sz w:val="24"/>
          <w:szCs w:val="24"/>
        </w:rPr>
        <w:t>Approvals</w:t>
      </w:r>
      <w:r w:rsidR="00FF06D5" w:rsidRPr="00F14C27">
        <w:rPr>
          <w:sz w:val="24"/>
          <w:szCs w:val="24"/>
        </w:rPr>
        <w:t xml:space="preserve"> to </w:t>
      </w:r>
      <w:r w:rsidRPr="00F14C27">
        <w:rPr>
          <w:sz w:val="24"/>
          <w:szCs w:val="24"/>
        </w:rPr>
        <w:t>Manage approval processes manually or automatically</w:t>
      </w:r>
      <w:r w:rsidR="00FF06D5" w:rsidRPr="00F14C27">
        <w:rPr>
          <w:sz w:val="24"/>
          <w:szCs w:val="24"/>
        </w:rPr>
        <w:t xml:space="preserve"> , </w:t>
      </w:r>
      <w:r w:rsidRPr="00F14C27">
        <w:rPr>
          <w:sz w:val="24"/>
          <w:szCs w:val="24"/>
        </w:rPr>
        <w:t>Service Level Agreements (SLAs</w:t>
      </w:r>
      <w:r w:rsidR="00FF06D5" w:rsidRPr="00F14C27">
        <w:rPr>
          <w:sz w:val="24"/>
          <w:szCs w:val="24"/>
        </w:rPr>
        <w:t xml:space="preserve">  for </w:t>
      </w:r>
      <w:r w:rsidRPr="00F14C27">
        <w:rPr>
          <w:sz w:val="24"/>
          <w:szCs w:val="24"/>
        </w:rPr>
        <w:t xml:space="preserve"> Track</w:t>
      </w:r>
      <w:r w:rsidR="00FF06D5" w:rsidRPr="00F14C27">
        <w:rPr>
          <w:sz w:val="24"/>
          <w:szCs w:val="24"/>
        </w:rPr>
        <w:t>ing</w:t>
      </w:r>
      <w:r w:rsidRPr="00F14C27">
        <w:rPr>
          <w:sz w:val="24"/>
          <w:szCs w:val="24"/>
        </w:rPr>
        <w:t xml:space="preserve"> completion timeframes</w:t>
      </w:r>
      <w:r w:rsidR="00FF06D5" w:rsidRPr="00F14C27">
        <w:rPr>
          <w:sz w:val="24"/>
          <w:szCs w:val="24"/>
        </w:rPr>
        <w:t xml:space="preserve"> , </w:t>
      </w:r>
      <w:r w:rsidRPr="00F14C27">
        <w:rPr>
          <w:sz w:val="24"/>
          <w:szCs w:val="24"/>
        </w:rPr>
        <w:t>Inactivity Monitors</w:t>
      </w:r>
      <w:r w:rsidR="00FF06D5" w:rsidRPr="00F14C27">
        <w:rPr>
          <w:sz w:val="24"/>
          <w:szCs w:val="24"/>
        </w:rPr>
        <w:t xml:space="preserve"> to </w:t>
      </w:r>
      <w:r w:rsidRPr="00F14C27">
        <w:rPr>
          <w:sz w:val="24"/>
          <w:szCs w:val="24"/>
        </w:rPr>
        <w:t xml:space="preserve"> Notify when tasks</w:t>
      </w:r>
      <w:r w:rsidRPr="00607669">
        <w:rPr>
          <w:sz w:val="24"/>
          <w:szCs w:val="24"/>
        </w:rPr>
        <w:t xml:space="preserve"> are untouched</w:t>
      </w:r>
      <w:r w:rsidR="00FF06D5">
        <w:rPr>
          <w:sz w:val="24"/>
          <w:szCs w:val="24"/>
        </w:rPr>
        <w:t xml:space="preserve"> </w:t>
      </w:r>
      <w:r w:rsidR="00FF06D5" w:rsidRPr="00F14C27">
        <w:rPr>
          <w:sz w:val="24"/>
          <w:szCs w:val="24"/>
        </w:rPr>
        <w:t xml:space="preserve">, </w:t>
      </w:r>
      <w:r w:rsidRPr="00F14C27">
        <w:rPr>
          <w:sz w:val="24"/>
          <w:szCs w:val="24"/>
        </w:rPr>
        <w:t>Workflows</w:t>
      </w:r>
      <w:r w:rsidR="00FF06D5" w:rsidRPr="00F14C27">
        <w:rPr>
          <w:sz w:val="24"/>
          <w:szCs w:val="24"/>
        </w:rPr>
        <w:t xml:space="preserve"> </w:t>
      </w:r>
      <w:r w:rsidR="00195C87" w:rsidRPr="00F14C27">
        <w:rPr>
          <w:sz w:val="24"/>
          <w:szCs w:val="24"/>
        </w:rPr>
        <w:t>for</w:t>
      </w:r>
      <w:r w:rsidRPr="00F14C27">
        <w:rPr>
          <w:sz w:val="24"/>
          <w:szCs w:val="24"/>
        </w:rPr>
        <w:t xml:space="preserve"> Apply</w:t>
      </w:r>
      <w:r w:rsidR="00195C87" w:rsidRPr="00F14C27">
        <w:rPr>
          <w:sz w:val="24"/>
          <w:szCs w:val="24"/>
        </w:rPr>
        <w:t>ing</w:t>
      </w:r>
      <w:r w:rsidRPr="00F14C27">
        <w:rPr>
          <w:sz w:val="24"/>
          <w:szCs w:val="24"/>
        </w:rPr>
        <w:t xml:space="preserve"> workflows to tasks based on conditions.</w:t>
      </w:r>
    </w:p>
    <w:p w14:paraId="57863369" w14:textId="77777777" w:rsidR="00195C87" w:rsidRDefault="00195C87" w:rsidP="00137C88">
      <w:pPr>
        <w:rPr>
          <w:b/>
          <w:bCs/>
          <w:sz w:val="24"/>
          <w:szCs w:val="24"/>
        </w:rPr>
      </w:pPr>
    </w:p>
    <w:p w14:paraId="0C4A5AA0" w14:textId="77777777" w:rsidR="00195C87" w:rsidRDefault="00195C87" w:rsidP="00137C88">
      <w:pPr>
        <w:rPr>
          <w:b/>
          <w:bCs/>
          <w:sz w:val="24"/>
          <w:szCs w:val="24"/>
        </w:rPr>
      </w:pPr>
    </w:p>
    <w:p w14:paraId="1CE5A6DE" w14:textId="77777777" w:rsidR="00195C87" w:rsidRDefault="00195C87" w:rsidP="00137C88">
      <w:pPr>
        <w:rPr>
          <w:b/>
          <w:bCs/>
          <w:sz w:val="24"/>
          <w:szCs w:val="24"/>
        </w:rPr>
      </w:pPr>
    </w:p>
    <w:p w14:paraId="20ABDFA7" w14:textId="1B837329" w:rsidR="00137C88" w:rsidRPr="00607669" w:rsidRDefault="00137C88" w:rsidP="00137C88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lastRenderedPageBreak/>
        <w:t>Task Assignment</w:t>
      </w:r>
    </w:p>
    <w:p w14:paraId="7E3FB75E" w14:textId="1E5BD573" w:rsidR="00137C88" w:rsidRPr="00F14C27" w:rsidRDefault="00137C88" w:rsidP="00195C87">
      <w:pPr>
        <w:spacing w:after="160" w:line="259" w:lineRule="auto"/>
        <w:rPr>
          <w:sz w:val="24"/>
          <w:szCs w:val="24"/>
        </w:rPr>
      </w:pPr>
      <w:r w:rsidRPr="00F14C27">
        <w:rPr>
          <w:sz w:val="24"/>
          <w:szCs w:val="24"/>
        </w:rPr>
        <w:t>Assignment Fields</w:t>
      </w:r>
      <w:r w:rsidR="00195C87" w:rsidRPr="00F14C27">
        <w:rPr>
          <w:sz w:val="24"/>
          <w:szCs w:val="24"/>
        </w:rPr>
        <w:t xml:space="preserve"> is used for </w:t>
      </w:r>
      <w:proofErr w:type="spellStart"/>
      <w:r w:rsidRPr="00F14C27">
        <w:rPr>
          <w:sz w:val="24"/>
          <w:szCs w:val="24"/>
        </w:rPr>
        <w:t>assigned_to</w:t>
      </w:r>
      <w:proofErr w:type="spellEnd"/>
      <w:r w:rsidRPr="00F14C27">
        <w:rPr>
          <w:sz w:val="24"/>
          <w:szCs w:val="24"/>
        </w:rPr>
        <w:t xml:space="preserve"> and </w:t>
      </w:r>
      <w:proofErr w:type="spellStart"/>
      <w:r w:rsidRPr="00F14C27">
        <w:rPr>
          <w:sz w:val="24"/>
          <w:szCs w:val="24"/>
        </w:rPr>
        <w:t>assignment_group</w:t>
      </w:r>
      <w:proofErr w:type="spellEnd"/>
      <w:r w:rsidRPr="00F14C27">
        <w:rPr>
          <w:sz w:val="24"/>
          <w:szCs w:val="24"/>
        </w:rPr>
        <w:t xml:space="preserve"> fields</w:t>
      </w:r>
      <w:r w:rsidR="00195C87" w:rsidRPr="00F14C27">
        <w:rPr>
          <w:sz w:val="24"/>
          <w:szCs w:val="24"/>
        </w:rPr>
        <w:t xml:space="preserve"> , </w:t>
      </w:r>
      <w:r w:rsidRPr="00F14C27">
        <w:rPr>
          <w:sz w:val="24"/>
          <w:szCs w:val="24"/>
        </w:rPr>
        <w:t>User and Group Tables</w:t>
      </w:r>
      <w:r w:rsidR="00195C87" w:rsidRPr="00F14C27">
        <w:rPr>
          <w:sz w:val="24"/>
          <w:szCs w:val="24"/>
        </w:rPr>
        <w:t xml:space="preserve"> </w:t>
      </w:r>
      <w:r w:rsidR="008623A2" w:rsidRPr="00F14C27">
        <w:rPr>
          <w:sz w:val="24"/>
          <w:szCs w:val="24"/>
        </w:rPr>
        <w:t xml:space="preserve">which </w:t>
      </w:r>
      <w:r w:rsidRPr="00F14C27">
        <w:rPr>
          <w:sz w:val="24"/>
          <w:szCs w:val="24"/>
        </w:rPr>
        <w:t>Manage</w:t>
      </w:r>
      <w:r w:rsidR="008623A2" w:rsidRPr="00F14C27">
        <w:rPr>
          <w:sz w:val="24"/>
          <w:szCs w:val="24"/>
        </w:rPr>
        <w:t>s</w:t>
      </w:r>
      <w:r w:rsidRPr="00F14C27">
        <w:rPr>
          <w:sz w:val="24"/>
          <w:szCs w:val="24"/>
        </w:rPr>
        <w:t xml:space="preserve"> users and groups, allowing tasks to be assigned accordingly.</w:t>
      </w:r>
    </w:p>
    <w:p w14:paraId="31FB8B20" w14:textId="77777777" w:rsidR="008623A2" w:rsidRDefault="00137C88" w:rsidP="008623A2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Assignment Rules:</w:t>
      </w:r>
    </w:p>
    <w:p w14:paraId="7AEE515A" w14:textId="10CA6E88" w:rsidR="00137C88" w:rsidRPr="00607669" w:rsidRDefault="00137C88" w:rsidP="008623A2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sz w:val="24"/>
          <w:szCs w:val="24"/>
        </w:rPr>
        <w:t>Rules to automatically assign tasks based on conditions</w:t>
      </w:r>
      <w:r w:rsidR="008623A2">
        <w:rPr>
          <w:sz w:val="24"/>
          <w:szCs w:val="24"/>
        </w:rPr>
        <w:t xml:space="preserve">, which are </w:t>
      </w:r>
      <w:r w:rsidRPr="00607669">
        <w:rPr>
          <w:sz w:val="24"/>
          <w:szCs w:val="24"/>
        </w:rPr>
        <w:t xml:space="preserve">Stored in </w:t>
      </w:r>
      <w:proofErr w:type="spellStart"/>
      <w:r w:rsidRPr="00607669">
        <w:rPr>
          <w:sz w:val="24"/>
          <w:szCs w:val="24"/>
        </w:rPr>
        <w:t>sys_rule_assignment</w:t>
      </w:r>
      <w:proofErr w:type="spellEnd"/>
      <w:r w:rsidR="008623A2">
        <w:rPr>
          <w:sz w:val="24"/>
          <w:szCs w:val="24"/>
        </w:rPr>
        <w:t xml:space="preserve"> , to</w:t>
      </w:r>
      <w:r w:rsidRPr="00607669">
        <w:rPr>
          <w:sz w:val="24"/>
          <w:szCs w:val="24"/>
        </w:rPr>
        <w:t xml:space="preserve"> Determines the order in which rules are applied.</w:t>
      </w:r>
    </w:p>
    <w:p w14:paraId="46214552" w14:textId="77777777" w:rsidR="00137C88" w:rsidRPr="00607669" w:rsidRDefault="00137C88" w:rsidP="00137C88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Assignment Lookup Rules</w:t>
      </w:r>
    </w:p>
    <w:p w14:paraId="056D3FCC" w14:textId="77777777" w:rsidR="00137C88" w:rsidRPr="00607669" w:rsidRDefault="00137C88" w:rsidP="00137C88">
      <w:pPr>
        <w:numPr>
          <w:ilvl w:val="0"/>
          <w:numId w:val="71"/>
        </w:num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Limitations:</w:t>
      </w:r>
      <w:r w:rsidRPr="00607669">
        <w:rPr>
          <w:sz w:val="24"/>
          <w:szCs w:val="24"/>
        </w:rPr>
        <w:t xml:space="preserve"> Only applicable to incidents and with a limited set of fields for conditions.</w:t>
      </w:r>
    </w:p>
    <w:p w14:paraId="4B3522E4" w14:textId="77777777" w:rsidR="00137C88" w:rsidRPr="00607669" w:rsidRDefault="00137C88" w:rsidP="00137C88">
      <w:pPr>
        <w:numPr>
          <w:ilvl w:val="0"/>
          <w:numId w:val="71"/>
        </w:num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Comparison:</w:t>
      </w:r>
      <w:r w:rsidRPr="00607669">
        <w:rPr>
          <w:sz w:val="24"/>
          <w:szCs w:val="24"/>
        </w:rPr>
        <w:t xml:space="preserve"> Less powerful than assignment rules.</w:t>
      </w:r>
    </w:p>
    <w:p w14:paraId="48C2D328" w14:textId="77777777" w:rsidR="00137C88" w:rsidRPr="00607669" w:rsidRDefault="00137C88" w:rsidP="00137C88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Visual Task Boards</w:t>
      </w:r>
    </w:p>
    <w:p w14:paraId="752B758D" w14:textId="7B4DDBE3" w:rsidR="00137C88" w:rsidRPr="00F14C27" w:rsidRDefault="005200F2" w:rsidP="005200F2">
      <w:pPr>
        <w:spacing w:after="160" w:line="259" w:lineRule="auto"/>
        <w:rPr>
          <w:sz w:val="24"/>
          <w:szCs w:val="24"/>
        </w:rPr>
      </w:pPr>
      <w:r w:rsidRPr="00F14C27">
        <w:rPr>
          <w:sz w:val="24"/>
          <w:szCs w:val="24"/>
        </w:rPr>
        <w:t xml:space="preserve">Visual Task Boards are used to </w:t>
      </w:r>
      <w:r w:rsidR="00137C88" w:rsidRPr="00F14C27">
        <w:rPr>
          <w:sz w:val="24"/>
          <w:szCs w:val="24"/>
        </w:rPr>
        <w:t>Provide a graphical, drag-and-drop interface to manage tasks.</w:t>
      </w:r>
    </w:p>
    <w:p w14:paraId="113BCD0D" w14:textId="77777777" w:rsidR="005200F2" w:rsidRDefault="00137C88" w:rsidP="00792B26">
      <w:pPr>
        <w:spacing w:after="160" w:line="259" w:lineRule="auto"/>
        <w:ind w:left="720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Components:</w:t>
      </w:r>
      <w:r w:rsidR="005200F2">
        <w:rPr>
          <w:sz w:val="24"/>
          <w:szCs w:val="24"/>
        </w:rPr>
        <w:t xml:space="preserve"> </w:t>
      </w:r>
    </w:p>
    <w:p w14:paraId="566EB8CF" w14:textId="65C34F28" w:rsidR="00137C88" w:rsidRPr="00F14C27" w:rsidRDefault="00137C88" w:rsidP="00792B26">
      <w:pPr>
        <w:spacing w:after="160" w:line="259" w:lineRule="auto"/>
        <w:ind w:left="720"/>
        <w:rPr>
          <w:sz w:val="24"/>
          <w:szCs w:val="24"/>
        </w:rPr>
      </w:pPr>
      <w:r w:rsidRPr="00F14C27">
        <w:rPr>
          <w:sz w:val="24"/>
          <w:szCs w:val="24"/>
        </w:rPr>
        <w:t>Cards</w:t>
      </w:r>
      <w:r w:rsidR="005200F2" w:rsidRPr="00F14C27">
        <w:rPr>
          <w:sz w:val="24"/>
          <w:szCs w:val="24"/>
        </w:rPr>
        <w:t xml:space="preserve"> to</w:t>
      </w:r>
      <w:r w:rsidRPr="00F14C27">
        <w:rPr>
          <w:sz w:val="24"/>
          <w:szCs w:val="24"/>
        </w:rPr>
        <w:t xml:space="preserve"> Represent tasks</w:t>
      </w:r>
      <w:r w:rsidR="005200F2" w:rsidRPr="00F14C27">
        <w:rPr>
          <w:sz w:val="24"/>
          <w:szCs w:val="24"/>
        </w:rPr>
        <w:t xml:space="preserve"> </w:t>
      </w:r>
      <w:r w:rsidRPr="00F14C27">
        <w:rPr>
          <w:sz w:val="24"/>
          <w:szCs w:val="24"/>
        </w:rPr>
        <w:t>Lanes</w:t>
      </w:r>
      <w:r w:rsidR="005200F2" w:rsidRPr="00F14C27">
        <w:rPr>
          <w:sz w:val="24"/>
          <w:szCs w:val="24"/>
        </w:rPr>
        <w:t xml:space="preserve"> to </w:t>
      </w:r>
      <w:r w:rsidRPr="00F14C27">
        <w:rPr>
          <w:sz w:val="24"/>
          <w:szCs w:val="24"/>
        </w:rPr>
        <w:t>Group tasks by attributes (e.g., category)</w:t>
      </w:r>
      <w:r w:rsidR="005200F2" w:rsidRPr="00F14C27">
        <w:rPr>
          <w:sz w:val="24"/>
          <w:szCs w:val="24"/>
        </w:rPr>
        <w:t xml:space="preserve"> , </w:t>
      </w:r>
      <w:r w:rsidRPr="00F14C27">
        <w:rPr>
          <w:sz w:val="24"/>
          <w:szCs w:val="24"/>
        </w:rPr>
        <w:t>Quick Panel</w:t>
      </w:r>
      <w:r w:rsidR="005200F2" w:rsidRPr="00F14C27">
        <w:rPr>
          <w:sz w:val="24"/>
          <w:szCs w:val="24"/>
        </w:rPr>
        <w:t xml:space="preserve"> f</w:t>
      </w:r>
      <w:r w:rsidRPr="00F14C27">
        <w:rPr>
          <w:sz w:val="24"/>
          <w:szCs w:val="24"/>
        </w:rPr>
        <w:t>or filtering and user assignment.</w:t>
      </w:r>
    </w:p>
    <w:p w14:paraId="70B4B769" w14:textId="77777777" w:rsidR="00137C88" w:rsidRPr="00607669" w:rsidRDefault="00137C88" w:rsidP="00137C88">
      <w:pPr>
        <w:numPr>
          <w:ilvl w:val="0"/>
          <w:numId w:val="73"/>
        </w:numPr>
        <w:spacing w:after="160" w:line="259" w:lineRule="auto"/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Types of Boards:</w:t>
      </w:r>
    </w:p>
    <w:p w14:paraId="5FED2BA8" w14:textId="3671B143" w:rsidR="00137C88" w:rsidRPr="00F14C27" w:rsidRDefault="00137C88" w:rsidP="00792B26">
      <w:pPr>
        <w:spacing w:after="160" w:line="259" w:lineRule="auto"/>
        <w:ind w:left="1440"/>
        <w:rPr>
          <w:sz w:val="24"/>
          <w:szCs w:val="24"/>
        </w:rPr>
      </w:pPr>
      <w:r w:rsidRPr="00F14C27">
        <w:rPr>
          <w:sz w:val="24"/>
          <w:szCs w:val="24"/>
        </w:rPr>
        <w:t>Guided Boards</w:t>
      </w:r>
      <w:r w:rsidR="00792B26" w:rsidRPr="00F14C27">
        <w:rPr>
          <w:sz w:val="24"/>
          <w:szCs w:val="24"/>
        </w:rPr>
        <w:t xml:space="preserve"> which are</w:t>
      </w:r>
      <w:r w:rsidRPr="00F14C27">
        <w:rPr>
          <w:sz w:val="24"/>
          <w:szCs w:val="24"/>
        </w:rPr>
        <w:t xml:space="preserve"> Created from lists with predefined attributes.</w:t>
      </w:r>
    </w:p>
    <w:p w14:paraId="28B0B741" w14:textId="59A44136" w:rsidR="00137C88" w:rsidRPr="00F14C27" w:rsidRDefault="00137C88" w:rsidP="00792B26">
      <w:pPr>
        <w:spacing w:after="160" w:line="259" w:lineRule="auto"/>
        <w:ind w:left="1440"/>
        <w:rPr>
          <w:sz w:val="24"/>
          <w:szCs w:val="24"/>
        </w:rPr>
      </w:pPr>
      <w:r w:rsidRPr="00F14C27">
        <w:rPr>
          <w:sz w:val="24"/>
          <w:szCs w:val="24"/>
        </w:rPr>
        <w:t>Flexible Boards</w:t>
      </w:r>
      <w:r w:rsidR="00792B26" w:rsidRPr="00F14C27">
        <w:rPr>
          <w:sz w:val="24"/>
          <w:szCs w:val="24"/>
        </w:rPr>
        <w:t xml:space="preserve"> which are</w:t>
      </w:r>
      <w:r w:rsidRPr="00F14C27">
        <w:rPr>
          <w:sz w:val="24"/>
          <w:szCs w:val="24"/>
        </w:rPr>
        <w:t xml:space="preserve"> Created from lists with non-predefined attributes.</w:t>
      </w:r>
    </w:p>
    <w:p w14:paraId="1E730FAF" w14:textId="66F90D70" w:rsidR="00137C88" w:rsidRPr="00607669" w:rsidRDefault="00137C88" w:rsidP="00792B26">
      <w:pPr>
        <w:spacing w:after="160" w:line="259" w:lineRule="auto"/>
        <w:ind w:left="1440"/>
        <w:rPr>
          <w:sz w:val="24"/>
          <w:szCs w:val="24"/>
        </w:rPr>
      </w:pPr>
      <w:r w:rsidRPr="00F14C27">
        <w:rPr>
          <w:sz w:val="24"/>
          <w:szCs w:val="24"/>
        </w:rPr>
        <w:t>Freeform Boards</w:t>
      </w:r>
      <w:r w:rsidR="00792B26" w:rsidRPr="00F14C27">
        <w:rPr>
          <w:sz w:val="24"/>
          <w:szCs w:val="24"/>
        </w:rPr>
        <w:t xml:space="preserve"> are created </w:t>
      </w:r>
      <w:r w:rsidR="007A4381" w:rsidRPr="00F14C27">
        <w:rPr>
          <w:sz w:val="24"/>
          <w:szCs w:val="24"/>
        </w:rPr>
        <w:t>for</w:t>
      </w:r>
      <w:r w:rsidRPr="00F14C27">
        <w:rPr>
          <w:sz w:val="24"/>
          <w:szCs w:val="24"/>
        </w:rPr>
        <w:t xml:space="preserve"> Personalized</w:t>
      </w:r>
      <w:r w:rsidRPr="00607669">
        <w:rPr>
          <w:sz w:val="24"/>
          <w:szCs w:val="24"/>
        </w:rPr>
        <w:t xml:space="preserve"> boards not tied to existing records.</w:t>
      </w:r>
    </w:p>
    <w:p w14:paraId="7E4FC4CF" w14:textId="77777777" w:rsidR="00446702" w:rsidRDefault="00446702" w:rsidP="008F45E4">
      <w:pPr>
        <w:tabs>
          <w:tab w:val="left" w:pos="1416"/>
        </w:tabs>
        <w:rPr>
          <w:b/>
          <w:bCs/>
          <w:sz w:val="32"/>
          <w:szCs w:val="32"/>
        </w:rPr>
      </w:pPr>
    </w:p>
    <w:p w14:paraId="4F04B7FA" w14:textId="77777777" w:rsidR="00446702" w:rsidRDefault="00446702" w:rsidP="008F45E4">
      <w:pPr>
        <w:tabs>
          <w:tab w:val="left" w:pos="1416"/>
        </w:tabs>
        <w:rPr>
          <w:b/>
          <w:bCs/>
          <w:sz w:val="32"/>
          <w:szCs w:val="32"/>
        </w:rPr>
      </w:pPr>
    </w:p>
    <w:p w14:paraId="3222B993" w14:textId="553E385A" w:rsidR="008F45E4" w:rsidRDefault="008F45E4" w:rsidP="008F45E4">
      <w:pPr>
        <w:tabs>
          <w:tab w:val="left" w:pos="1416"/>
        </w:tabs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t>ServiceNow Reporting Tutorial</w:t>
      </w:r>
    </w:p>
    <w:p w14:paraId="14FFEAB6" w14:textId="77777777" w:rsidR="00634D57" w:rsidRDefault="00634D57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12D596F4" w14:textId="2EC7C306" w:rsidR="00634D57" w:rsidRPr="00E43DC7" w:rsidRDefault="00634D57" w:rsidP="00E43DC7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</w:rPr>
        <w:t xml:space="preserve"> Everything in ServiceNow is a record in a database.</w:t>
      </w:r>
    </w:p>
    <w:p w14:paraId="42DE3A47" w14:textId="77777777" w:rsidR="00634D57" w:rsidRPr="00E43DC7" w:rsidRDefault="00634D57" w:rsidP="006A619E">
      <w:pPr>
        <w:pStyle w:val="Default"/>
        <w:rPr>
          <w:rFonts w:asciiTheme="minorHAnsi" w:hAnsiTheme="minorHAnsi" w:cstheme="minorHAnsi"/>
        </w:rPr>
      </w:pPr>
    </w:p>
    <w:p w14:paraId="626E9ADF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  <w:b/>
          <w:bCs/>
        </w:rPr>
        <w:t>Underlying Data Model</w:t>
      </w:r>
    </w:p>
    <w:p w14:paraId="48384397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</w:p>
    <w:p w14:paraId="3185C4E2" w14:textId="77777777" w:rsidR="00634D57" w:rsidRPr="00E43DC7" w:rsidRDefault="00634D57" w:rsidP="005A6C18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Main Tables</w:t>
      </w:r>
      <w:r w:rsidRPr="00E43DC7">
        <w:rPr>
          <w:rFonts w:asciiTheme="minorHAnsi" w:hAnsiTheme="minorHAnsi" w:cstheme="minorHAnsi"/>
        </w:rPr>
        <w:t>:</w:t>
      </w:r>
    </w:p>
    <w:p w14:paraId="487BE054" w14:textId="0C57C432" w:rsidR="00634D57" w:rsidRPr="00923FCC" w:rsidRDefault="00634D57" w:rsidP="00A61720">
      <w:pPr>
        <w:pStyle w:val="Default"/>
        <w:rPr>
          <w:rFonts w:asciiTheme="minorHAnsi" w:hAnsiTheme="minorHAnsi" w:cstheme="minorHAnsi"/>
        </w:rPr>
      </w:pPr>
      <w:proofErr w:type="spellStart"/>
      <w:r w:rsidRPr="00923FCC">
        <w:rPr>
          <w:rFonts w:asciiTheme="minorHAnsi" w:hAnsiTheme="minorHAnsi" w:cstheme="minorHAnsi"/>
        </w:rPr>
        <w:t>sys_report</w:t>
      </w:r>
      <w:proofErr w:type="spellEnd"/>
      <w:r w:rsidR="00A61720" w:rsidRPr="00923FCC">
        <w:rPr>
          <w:rFonts w:asciiTheme="minorHAnsi" w:hAnsiTheme="minorHAnsi" w:cstheme="minorHAnsi"/>
        </w:rPr>
        <w:t xml:space="preserve"> which </w:t>
      </w:r>
      <w:r w:rsidRPr="00923FCC">
        <w:rPr>
          <w:rFonts w:asciiTheme="minorHAnsi" w:hAnsiTheme="minorHAnsi" w:cstheme="minorHAnsi"/>
        </w:rPr>
        <w:t xml:space="preserve"> Stores records for each report.</w:t>
      </w:r>
    </w:p>
    <w:p w14:paraId="37C902A9" w14:textId="42EE5D2F" w:rsidR="00634D57" w:rsidRPr="00923FCC" w:rsidRDefault="00634D57" w:rsidP="00A61720">
      <w:pPr>
        <w:pStyle w:val="Default"/>
        <w:rPr>
          <w:rFonts w:asciiTheme="minorHAnsi" w:hAnsiTheme="minorHAnsi" w:cstheme="minorHAnsi"/>
        </w:rPr>
      </w:pPr>
      <w:proofErr w:type="spellStart"/>
      <w:r w:rsidRPr="00923FCC">
        <w:rPr>
          <w:rFonts w:asciiTheme="minorHAnsi" w:hAnsiTheme="minorHAnsi" w:cstheme="minorHAnsi"/>
        </w:rPr>
        <w:t>sys_report_source</w:t>
      </w:r>
      <w:proofErr w:type="spellEnd"/>
      <w:r w:rsidR="00A61720" w:rsidRPr="00923FCC">
        <w:rPr>
          <w:rFonts w:asciiTheme="minorHAnsi" w:hAnsiTheme="minorHAnsi" w:cstheme="minorHAnsi"/>
        </w:rPr>
        <w:t xml:space="preserve"> which</w:t>
      </w:r>
      <w:r w:rsidRPr="00923FCC">
        <w:rPr>
          <w:rFonts w:asciiTheme="minorHAnsi" w:hAnsiTheme="minorHAnsi" w:cstheme="minorHAnsi"/>
        </w:rPr>
        <w:t xml:space="preserve"> Stores reusable queries for reports.</w:t>
      </w:r>
    </w:p>
    <w:p w14:paraId="557B689F" w14:textId="192B520B" w:rsidR="00634D57" w:rsidRPr="00923FCC" w:rsidRDefault="00634D57" w:rsidP="00A61720">
      <w:pPr>
        <w:pStyle w:val="Default"/>
        <w:rPr>
          <w:rFonts w:asciiTheme="minorHAnsi" w:hAnsiTheme="minorHAnsi" w:cstheme="minorHAnsi"/>
        </w:rPr>
      </w:pPr>
      <w:proofErr w:type="spellStart"/>
      <w:r w:rsidRPr="00923FCC">
        <w:rPr>
          <w:rFonts w:asciiTheme="minorHAnsi" w:hAnsiTheme="minorHAnsi" w:cstheme="minorHAnsi"/>
        </w:rPr>
        <w:t>sys_auto_report</w:t>
      </w:r>
      <w:proofErr w:type="spellEnd"/>
      <w:r w:rsidR="00A61720" w:rsidRPr="00923FCC">
        <w:rPr>
          <w:rFonts w:asciiTheme="minorHAnsi" w:hAnsiTheme="minorHAnsi" w:cstheme="minorHAnsi"/>
        </w:rPr>
        <w:t xml:space="preserve"> which</w:t>
      </w:r>
      <w:r w:rsidRPr="00923FCC">
        <w:rPr>
          <w:rFonts w:asciiTheme="minorHAnsi" w:hAnsiTheme="minorHAnsi" w:cstheme="minorHAnsi"/>
        </w:rPr>
        <w:t xml:space="preserve"> Manages scheduling and emailing of reports.</w:t>
      </w:r>
    </w:p>
    <w:p w14:paraId="7A697BE4" w14:textId="6FC624E2" w:rsidR="00634D57" w:rsidRPr="00923FCC" w:rsidRDefault="00634D57" w:rsidP="00A61720">
      <w:pPr>
        <w:pStyle w:val="Default"/>
        <w:rPr>
          <w:rFonts w:asciiTheme="minorHAnsi" w:hAnsiTheme="minorHAnsi" w:cstheme="minorHAnsi"/>
        </w:rPr>
      </w:pPr>
      <w:proofErr w:type="spellStart"/>
      <w:r w:rsidRPr="00923FCC">
        <w:rPr>
          <w:rFonts w:asciiTheme="minorHAnsi" w:hAnsiTheme="minorHAnsi" w:cstheme="minorHAnsi"/>
        </w:rPr>
        <w:t>sys_report_users_groups</w:t>
      </w:r>
      <w:proofErr w:type="spellEnd"/>
      <w:r w:rsidR="00A61720" w:rsidRPr="00923FCC">
        <w:rPr>
          <w:rFonts w:asciiTheme="minorHAnsi" w:hAnsiTheme="minorHAnsi" w:cstheme="minorHAnsi"/>
        </w:rPr>
        <w:t xml:space="preserve"> which </w:t>
      </w:r>
      <w:r w:rsidRPr="00923FCC">
        <w:rPr>
          <w:rFonts w:asciiTheme="minorHAnsi" w:hAnsiTheme="minorHAnsi" w:cstheme="minorHAnsi"/>
        </w:rPr>
        <w:t>Manages sharing of reports with users or groups.</w:t>
      </w:r>
    </w:p>
    <w:p w14:paraId="3D7553C1" w14:textId="240970A2" w:rsidR="00634D57" w:rsidRPr="00923FCC" w:rsidRDefault="00634D57" w:rsidP="00A61720">
      <w:pPr>
        <w:pStyle w:val="Default"/>
        <w:rPr>
          <w:rFonts w:asciiTheme="minorHAnsi" w:hAnsiTheme="minorHAnsi" w:cstheme="minorHAnsi"/>
        </w:rPr>
      </w:pPr>
      <w:proofErr w:type="spellStart"/>
      <w:r w:rsidRPr="00923FCC">
        <w:rPr>
          <w:rFonts w:asciiTheme="minorHAnsi" w:hAnsiTheme="minorHAnsi" w:cstheme="minorHAnsi"/>
        </w:rPr>
        <w:t>pa_dashboard</w:t>
      </w:r>
      <w:proofErr w:type="spellEnd"/>
      <w:r w:rsidR="005A6C18" w:rsidRPr="00923FCC">
        <w:rPr>
          <w:rFonts w:asciiTheme="minorHAnsi" w:hAnsiTheme="minorHAnsi" w:cstheme="minorHAnsi"/>
        </w:rPr>
        <w:t xml:space="preserve"> is </w:t>
      </w:r>
      <w:proofErr w:type="spellStart"/>
      <w:r w:rsidR="005A6C18" w:rsidRPr="00923FCC">
        <w:rPr>
          <w:rFonts w:asciiTheme="minorHAnsi" w:hAnsiTheme="minorHAnsi" w:cstheme="minorHAnsi"/>
        </w:rPr>
        <w:t>a</w:t>
      </w:r>
      <w:proofErr w:type="spellEnd"/>
      <w:r w:rsidR="005A6C18" w:rsidRPr="00923FCC">
        <w:rPr>
          <w:rFonts w:asciiTheme="minorHAnsi" w:hAnsiTheme="minorHAnsi" w:cstheme="minorHAnsi"/>
        </w:rPr>
        <w:t xml:space="preserve"> e</w:t>
      </w:r>
      <w:r w:rsidRPr="00923FCC">
        <w:rPr>
          <w:rFonts w:asciiTheme="minorHAnsi" w:hAnsiTheme="minorHAnsi" w:cstheme="minorHAnsi"/>
        </w:rPr>
        <w:t>nd table for dashboards that display reports.</w:t>
      </w:r>
    </w:p>
    <w:p w14:paraId="591AE861" w14:textId="77777777" w:rsidR="00634D57" w:rsidRPr="00923FCC" w:rsidRDefault="00634D57" w:rsidP="00634D57">
      <w:pPr>
        <w:pStyle w:val="Default"/>
        <w:rPr>
          <w:rFonts w:asciiTheme="minorHAnsi" w:hAnsiTheme="minorHAnsi" w:cstheme="minorHAnsi"/>
        </w:rPr>
      </w:pPr>
    </w:p>
    <w:p w14:paraId="7851C633" w14:textId="77777777" w:rsidR="00634D57" w:rsidRDefault="00634D57" w:rsidP="00634D57">
      <w:pPr>
        <w:pStyle w:val="Default"/>
        <w:rPr>
          <w:rFonts w:asciiTheme="minorHAnsi" w:hAnsiTheme="minorHAnsi" w:cstheme="minorHAnsi"/>
        </w:rPr>
      </w:pPr>
    </w:p>
    <w:p w14:paraId="43E47C51" w14:textId="77777777" w:rsidR="00923FCC" w:rsidRDefault="00923FCC" w:rsidP="00634D57">
      <w:pPr>
        <w:pStyle w:val="Default"/>
        <w:rPr>
          <w:rFonts w:asciiTheme="minorHAnsi" w:hAnsiTheme="minorHAnsi" w:cstheme="minorHAnsi"/>
        </w:rPr>
      </w:pPr>
    </w:p>
    <w:p w14:paraId="2843230D" w14:textId="77777777" w:rsidR="00923FCC" w:rsidRPr="00E43DC7" w:rsidRDefault="00923FCC" w:rsidP="00634D57">
      <w:pPr>
        <w:pStyle w:val="Default"/>
        <w:rPr>
          <w:rFonts w:asciiTheme="minorHAnsi" w:hAnsiTheme="minorHAnsi" w:cstheme="minorHAnsi"/>
        </w:rPr>
      </w:pPr>
    </w:p>
    <w:p w14:paraId="742D811E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10BF6000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  <w:b/>
          <w:bCs/>
        </w:rPr>
        <w:lastRenderedPageBreak/>
        <w:t>Report Table (</w:t>
      </w:r>
      <w:proofErr w:type="spellStart"/>
      <w:r w:rsidRPr="00E43DC7">
        <w:rPr>
          <w:rFonts w:asciiTheme="minorHAnsi" w:hAnsiTheme="minorHAnsi" w:cstheme="minorHAnsi"/>
          <w:b/>
          <w:bCs/>
        </w:rPr>
        <w:t>sys_report</w:t>
      </w:r>
      <w:proofErr w:type="spellEnd"/>
      <w:r w:rsidRPr="00E43DC7">
        <w:rPr>
          <w:rFonts w:asciiTheme="minorHAnsi" w:hAnsiTheme="minorHAnsi" w:cstheme="minorHAnsi"/>
          <w:b/>
          <w:bCs/>
        </w:rPr>
        <w:t>)</w:t>
      </w:r>
    </w:p>
    <w:p w14:paraId="18D29C78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</w:p>
    <w:p w14:paraId="62C97179" w14:textId="77777777" w:rsidR="00634D57" w:rsidRPr="00E43DC7" w:rsidRDefault="00634D57" w:rsidP="00923FCC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Fields</w:t>
      </w:r>
      <w:r w:rsidRPr="00E43DC7">
        <w:rPr>
          <w:rFonts w:asciiTheme="minorHAnsi" w:hAnsiTheme="minorHAnsi" w:cstheme="minorHAnsi"/>
        </w:rPr>
        <w:t>:</w:t>
      </w:r>
    </w:p>
    <w:p w14:paraId="5539BF94" w14:textId="5B44323F" w:rsidR="00634D57" w:rsidRPr="00E43DC7" w:rsidRDefault="00634D57" w:rsidP="00923FCC">
      <w:pPr>
        <w:pStyle w:val="Default"/>
        <w:rPr>
          <w:rFonts w:asciiTheme="minorHAnsi" w:hAnsiTheme="minorHAnsi" w:cstheme="minorHAnsi"/>
        </w:rPr>
      </w:pPr>
      <w:proofErr w:type="spellStart"/>
      <w:r w:rsidRPr="00E43DC7">
        <w:rPr>
          <w:rFonts w:asciiTheme="minorHAnsi" w:hAnsiTheme="minorHAnsi" w:cstheme="minorHAnsi"/>
          <w:b/>
          <w:bCs/>
        </w:rPr>
        <w:t>sys_id</w:t>
      </w:r>
      <w:proofErr w:type="spellEnd"/>
      <w:r w:rsidRPr="00E43DC7">
        <w:rPr>
          <w:rFonts w:asciiTheme="minorHAnsi" w:hAnsiTheme="minorHAnsi" w:cstheme="minorHAnsi"/>
        </w:rPr>
        <w:t>: Unique ID of the report.</w:t>
      </w:r>
    </w:p>
    <w:p w14:paraId="3852A1B2" w14:textId="56E69D27" w:rsidR="00634D57" w:rsidRPr="00923FCC" w:rsidRDefault="00634D57" w:rsidP="00923FCC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title</w:t>
      </w:r>
      <w:r w:rsidRPr="00E43DC7">
        <w:rPr>
          <w:rFonts w:asciiTheme="minorHAnsi" w:hAnsiTheme="minorHAnsi" w:cstheme="minorHAnsi"/>
        </w:rPr>
        <w:t>: Title of the report.</w:t>
      </w:r>
    </w:p>
    <w:p w14:paraId="2DDE2BE4" w14:textId="39B98FD7" w:rsidR="00634D57" w:rsidRPr="00923FCC" w:rsidRDefault="00634D57" w:rsidP="00923FCC">
      <w:pPr>
        <w:pStyle w:val="Default"/>
        <w:rPr>
          <w:rFonts w:asciiTheme="minorHAnsi" w:hAnsiTheme="minorHAnsi" w:cstheme="minorHAnsi"/>
        </w:rPr>
      </w:pPr>
      <w:proofErr w:type="spellStart"/>
      <w:r w:rsidRPr="00E43DC7">
        <w:rPr>
          <w:rFonts w:asciiTheme="minorHAnsi" w:hAnsiTheme="minorHAnsi" w:cstheme="minorHAnsi"/>
          <w:b/>
          <w:bCs/>
        </w:rPr>
        <w:t>source_type</w:t>
      </w:r>
      <w:proofErr w:type="spellEnd"/>
      <w:r w:rsidRPr="00E43DC7">
        <w:rPr>
          <w:rFonts w:asciiTheme="minorHAnsi" w:hAnsiTheme="minorHAnsi" w:cstheme="minorHAnsi"/>
        </w:rPr>
        <w:t>: Indicates the data source (table or data source).</w:t>
      </w:r>
    </w:p>
    <w:p w14:paraId="13804E9E" w14:textId="1A333F98" w:rsidR="00634D57" w:rsidRPr="00923FCC" w:rsidRDefault="00634D57" w:rsidP="00923FCC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source</w:t>
      </w:r>
      <w:r w:rsidRPr="00E43DC7">
        <w:rPr>
          <w:rFonts w:asciiTheme="minorHAnsi" w:hAnsiTheme="minorHAnsi" w:cstheme="minorHAnsi"/>
        </w:rPr>
        <w:t xml:space="preserve">: Specifies the data source record if </w:t>
      </w:r>
      <w:proofErr w:type="spellStart"/>
      <w:r w:rsidRPr="00E43DC7">
        <w:rPr>
          <w:rFonts w:asciiTheme="minorHAnsi" w:hAnsiTheme="minorHAnsi" w:cstheme="minorHAnsi"/>
        </w:rPr>
        <w:t>source_type</w:t>
      </w:r>
      <w:proofErr w:type="spellEnd"/>
      <w:r w:rsidRPr="00E43DC7">
        <w:rPr>
          <w:rFonts w:asciiTheme="minorHAnsi" w:hAnsiTheme="minorHAnsi" w:cstheme="minorHAnsi"/>
        </w:rPr>
        <w:t xml:space="preserve"> is data source.</w:t>
      </w:r>
    </w:p>
    <w:p w14:paraId="17F2ECD1" w14:textId="0EAF933C" w:rsidR="00634D57" w:rsidRPr="00923FCC" w:rsidRDefault="00634D57" w:rsidP="00923FCC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table</w:t>
      </w:r>
      <w:r w:rsidRPr="00E43DC7">
        <w:rPr>
          <w:rFonts w:asciiTheme="minorHAnsi" w:hAnsiTheme="minorHAnsi" w:cstheme="minorHAnsi"/>
        </w:rPr>
        <w:t>: Primary table for report data.</w:t>
      </w:r>
    </w:p>
    <w:p w14:paraId="41334B86" w14:textId="5D450F20" w:rsidR="00634D57" w:rsidRPr="00923FCC" w:rsidRDefault="00634D57" w:rsidP="00923FCC">
      <w:pPr>
        <w:pStyle w:val="Default"/>
        <w:rPr>
          <w:rFonts w:asciiTheme="minorHAnsi" w:hAnsiTheme="minorHAnsi" w:cstheme="minorHAnsi"/>
        </w:rPr>
      </w:pPr>
      <w:proofErr w:type="spellStart"/>
      <w:r w:rsidRPr="00E43DC7">
        <w:rPr>
          <w:rFonts w:asciiTheme="minorHAnsi" w:hAnsiTheme="minorHAnsi" w:cstheme="minorHAnsi"/>
          <w:b/>
          <w:bCs/>
        </w:rPr>
        <w:t>field_name</w:t>
      </w:r>
      <w:proofErr w:type="spellEnd"/>
      <w:r w:rsidRPr="00E43DC7">
        <w:rPr>
          <w:rFonts w:asciiTheme="minorHAnsi" w:hAnsiTheme="minorHAnsi" w:cstheme="minorHAnsi"/>
        </w:rPr>
        <w:t>: Field used for grouping data.</w:t>
      </w:r>
    </w:p>
    <w:p w14:paraId="5DFBF9E4" w14:textId="650F02A6" w:rsidR="00634D57" w:rsidRPr="00923FCC" w:rsidRDefault="00634D57" w:rsidP="00923FCC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filter</w:t>
      </w:r>
      <w:r w:rsidRPr="00E43DC7">
        <w:rPr>
          <w:rFonts w:asciiTheme="minorHAnsi" w:hAnsiTheme="minorHAnsi" w:cstheme="minorHAnsi"/>
        </w:rPr>
        <w:t>: Conditions to filter data for the report.</w:t>
      </w:r>
    </w:p>
    <w:p w14:paraId="26AE9611" w14:textId="77777777" w:rsidR="00634D57" w:rsidRPr="00E43DC7" w:rsidRDefault="00634D57" w:rsidP="00923FCC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  <w:b/>
          <w:bCs/>
        </w:rPr>
        <w:t>type</w:t>
      </w:r>
      <w:r w:rsidRPr="00E43DC7">
        <w:rPr>
          <w:rFonts w:asciiTheme="minorHAnsi" w:hAnsiTheme="minorHAnsi" w:cstheme="minorHAnsi"/>
        </w:rPr>
        <w:t>: Type of report (e.g., list, bar chart, pie chart).</w:t>
      </w:r>
    </w:p>
    <w:p w14:paraId="12BFD5C8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647917B2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  <w:b/>
          <w:bCs/>
        </w:rPr>
        <w:t>Report Types</w:t>
      </w:r>
    </w:p>
    <w:p w14:paraId="6747547B" w14:textId="1AC42530" w:rsidR="00634D57" w:rsidRPr="00E43DC7" w:rsidRDefault="00634D57" w:rsidP="00B011BB">
      <w:pPr>
        <w:pStyle w:val="Default"/>
        <w:rPr>
          <w:rFonts w:asciiTheme="minorHAnsi" w:hAnsiTheme="minorHAnsi" w:cstheme="minorHAnsi"/>
        </w:rPr>
      </w:pPr>
      <w:r w:rsidRPr="00E43DC7">
        <w:rPr>
          <w:rFonts w:asciiTheme="minorHAnsi" w:hAnsiTheme="minorHAnsi" w:cstheme="minorHAnsi"/>
        </w:rPr>
        <w:t xml:space="preserve"> </w:t>
      </w:r>
      <w:r w:rsidR="00B011BB">
        <w:rPr>
          <w:rFonts w:asciiTheme="minorHAnsi" w:hAnsiTheme="minorHAnsi" w:cstheme="minorHAnsi"/>
        </w:rPr>
        <w:t xml:space="preserve">There are various report types in ServiceNow like </w:t>
      </w:r>
      <w:r w:rsidRPr="00E43DC7">
        <w:rPr>
          <w:rFonts w:asciiTheme="minorHAnsi" w:hAnsiTheme="minorHAnsi" w:cstheme="minorHAnsi"/>
        </w:rPr>
        <w:t>Lists, Box, Bar, Pivot, Trends, Line, Control, Spline, Area, Histogram, Heat Map, Map, Calendars, Bubble, Funnel, Pyramid, Donuts, Pie, Speedometer, Dial, Single Score.</w:t>
      </w:r>
    </w:p>
    <w:p w14:paraId="3680EF4A" w14:textId="77777777" w:rsidR="00634D57" w:rsidRPr="00E43DC7" w:rsidRDefault="00634D57" w:rsidP="00634D57">
      <w:pPr>
        <w:pStyle w:val="Default"/>
        <w:ind w:left="720"/>
        <w:rPr>
          <w:rFonts w:asciiTheme="minorHAnsi" w:hAnsiTheme="minorHAnsi" w:cstheme="minorHAnsi"/>
        </w:rPr>
      </w:pPr>
    </w:p>
    <w:p w14:paraId="0B68C659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  <w:b/>
          <w:bCs/>
        </w:rPr>
        <w:t>Creating a Report</w:t>
      </w:r>
    </w:p>
    <w:p w14:paraId="5B3D484D" w14:textId="4000551C" w:rsidR="00634D57" w:rsidRPr="00D03033" w:rsidRDefault="006F2A2C" w:rsidP="006F2A2C">
      <w:pPr>
        <w:pStyle w:val="Default"/>
        <w:rPr>
          <w:rFonts w:asciiTheme="minorHAnsi" w:hAnsiTheme="minorHAnsi" w:cstheme="minorHAnsi"/>
        </w:rPr>
      </w:pPr>
      <w:r w:rsidRPr="00D03033">
        <w:rPr>
          <w:rFonts w:asciiTheme="minorHAnsi" w:hAnsiTheme="minorHAnsi" w:cstheme="minorHAnsi"/>
        </w:rPr>
        <w:t>There are different methods for creating</w:t>
      </w:r>
      <w:r w:rsidR="00B10BF4" w:rsidRPr="00D03033">
        <w:rPr>
          <w:rFonts w:asciiTheme="minorHAnsi" w:hAnsiTheme="minorHAnsi" w:cstheme="minorHAnsi"/>
        </w:rPr>
        <w:t xml:space="preserve"> report :</w:t>
      </w:r>
    </w:p>
    <w:p w14:paraId="2B38F9A6" w14:textId="1955C89C" w:rsidR="00634D57" w:rsidRPr="00D03033" w:rsidRDefault="00634D57" w:rsidP="006F2A2C">
      <w:pPr>
        <w:pStyle w:val="Default"/>
        <w:rPr>
          <w:rFonts w:asciiTheme="minorHAnsi" w:hAnsiTheme="minorHAnsi" w:cstheme="minorHAnsi"/>
        </w:rPr>
      </w:pPr>
      <w:r w:rsidRPr="00D03033">
        <w:rPr>
          <w:rFonts w:asciiTheme="minorHAnsi" w:hAnsiTheme="minorHAnsi" w:cstheme="minorHAnsi"/>
        </w:rPr>
        <w:t>Reports Application</w:t>
      </w:r>
      <w:r w:rsidR="00B10BF4" w:rsidRPr="00D03033">
        <w:rPr>
          <w:rFonts w:asciiTheme="minorHAnsi" w:hAnsiTheme="minorHAnsi" w:cstheme="minorHAnsi"/>
        </w:rPr>
        <w:t xml:space="preserve"> :</w:t>
      </w:r>
      <w:r w:rsidRPr="00D03033">
        <w:rPr>
          <w:rFonts w:asciiTheme="minorHAnsi" w:hAnsiTheme="minorHAnsi" w:cstheme="minorHAnsi"/>
        </w:rPr>
        <w:t xml:space="preserve"> Use the "Create New" module.</w:t>
      </w:r>
    </w:p>
    <w:p w14:paraId="5707BAB8" w14:textId="77777777" w:rsidR="00634D57" w:rsidRPr="00D03033" w:rsidRDefault="00634D57" w:rsidP="006F2A2C">
      <w:pPr>
        <w:pStyle w:val="Default"/>
        <w:rPr>
          <w:rFonts w:asciiTheme="minorHAnsi" w:hAnsiTheme="minorHAnsi" w:cstheme="minorHAnsi"/>
        </w:rPr>
      </w:pPr>
      <w:r w:rsidRPr="00D03033">
        <w:rPr>
          <w:rFonts w:asciiTheme="minorHAnsi" w:hAnsiTheme="minorHAnsi" w:cstheme="minorHAnsi"/>
        </w:rPr>
        <w:t>ServiceNow Studio: Use the Studio application to create a new report.</w:t>
      </w:r>
    </w:p>
    <w:p w14:paraId="47165EB2" w14:textId="77777777" w:rsidR="00634D57" w:rsidRPr="00E43DC7" w:rsidRDefault="00634D57" w:rsidP="006F2A2C">
      <w:pPr>
        <w:pStyle w:val="Default"/>
        <w:rPr>
          <w:rFonts w:asciiTheme="minorHAnsi" w:hAnsiTheme="minorHAnsi" w:cstheme="minorHAnsi"/>
        </w:rPr>
      </w:pPr>
      <w:r w:rsidRPr="00D03033">
        <w:rPr>
          <w:rFonts w:asciiTheme="minorHAnsi" w:hAnsiTheme="minorHAnsi" w:cstheme="minorHAnsi"/>
        </w:rPr>
        <w:t>From List View:</w:t>
      </w:r>
      <w:r w:rsidRPr="00E43DC7">
        <w:rPr>
          <w:rFonts w:asciiTheme="minorHAnsi" w:hAnsiTheme="minorHAnsi" w:cstheme="minorHAnsi"/>
        </w:rPr>
        <w:t xml:space="preserve"> Create a report directly from an existing list view.</w:t>
      </w:r>
    </w:p>
    <w:p w14:paraId="403BB2A6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1B990746" w14:textId="33122A86" w:rsidR="00634D57" w:rsidRDefault="00634D57" w:rsidP="00424F73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  <w:b/>
          <w:bCs/>
        </w:rPr>
        <w:t>Report Creation Process</w:t>
      </w:r>
    </w:p>
    <w:p w14:paraId="2DEA5B71" w14:textId="77777777" w:rsidR="00424F73" w:rsidRPr="00424F73" w:rsidRDefault="00424F73" w:rsidP="00424F73">
      <w:pPr>
        <w:pStyle w:val="Default"/>
        <w:rPr>
          <w:rFonts w:asciiTheme="minorHAnsi" w:hAnsiTheme="minorHAnsi" w:cstheme="minorHAnsi"/>
          <w:b/>
          <w:bCs/>
        </w:rPr>
      </w:pPr>
    </w:p>
    <w:p w14:paraId="77454A04" w14:textId="2DF9D431" w:rsidR="00634D57" w:rsidRPr="00D03033" w:rsidRDefault="00634D57" w:rsidP="00424F73">
      <w:pPr>
        <w:pStyle w:val="Default"/>
        <w:rPr>
          <w:rFonts w:asciiTheme="minorHAnsi" w:hAnsiTheme="minorHAnsi" w:cstheme="minorHAnsi"/>
        </w:rPr>
      </w:pPr>
      <w:r w:rsidRPr="00D03033">
        <w:rPr>
          <w:rFonts w:asciiTheme="minorHAnsi" w:hAnsiTheme="minorHAnsi" w:cstheme="minorHAnsi"/>
        </w:rPr>
        <w:t>Set title</w:t>
      </w:r>
      <w:r w:rsidR="00FB0264" w:rsidRPr="00D03033">
        <w:rPr>
          <w:rFonts w:asciiTheme="minorHAnsi" w:hAnsiTheme="minorHAnsi" w:cstheme="minorHAnsi"/>
        </w:rPr>
        <w:t xml:space="preserve"> and </w:t>
      </w:r>
      <w:r w:rsidRPr="00D03033">
        <w:rPr>
          <w:rFonts w:asciiTheme="minorHAnsi" w:hAnsiTheme="minorHAnsi" w:cstheme="minorHAnsi"/>
        </w:rPr>
        <w:t xml:space="preserve">Choose </w:t>
      </w:r>
      <w:proofErr w:type="spellStart"/>
      <w:r w:rsidRPr="00D03033">
        <w:rPr>
          <w:rFonts w:asciiTheme="minorHAnsi" w:hAnsiTheme="minorHAnsi" w:cstheme="minorHAnsi"/>
        </w:rPr>
        <w:t>source_type</w:t>
      </w:r>
      <w:proofErr w:type="spellEnd"/>
      <w:r w:rsidRPr="00D03033">
        <w:rPr>
          <w:rFonts w:asciiTheme="minorHAnsi" w:hAnsiTheme="minorHAnsi" w:cstheme="minorHAnsi"/>
        </w:rPr>
        <w:t xml:space="preserve"> (table or data source)</w:t>
      </w:r>
      <w:r w:rsidR="00FB0264" w:rsidRPr="00D03033">
        <w:rPr>
          <w:rFonts w:asciiTheme="minorHAnsi" w:hAnsiTheme="minorHAnsi" w:cstheme="minorHAnsi"/>
        </w:rPr>
        <w:t xml:space="preserve"> and then </w:t>
      </w:r>
      <w:r w:rsidRPr="00D03033">
        <w:rPr>
          <w:rFonts w:asciiTheme="minorHAnsi" w:hAnsiTheme="minorHAnsi" w:cstheme="minorHAnsi"/>
        </w:rPr>
        <w:t>Select table and set type (visualization</w:t>
      </w:r>
      <w:r w:rsidR="00FB0264" w:rsidRPr="00D03033">
        <w:rPr>
          <w:rFonts w:asciiTheme="minorHAnsi" w:hAnsiTheme="minorHAnsi" w:cstheme="minorHAnsi"/>
        </w:rPr>
        <w:t xml:space="preserve"> now </w:t>
      </w:r>
      <w:r w:rsidRPr="00D03033">
        <w:rPr>
          <w:rFonts w:asciiTheme="minorHAnsi" w:hAnsiTheme="minorHAnsi" w:cstheme="minorHAnsi"/>
        </w:rPr>
        <w:t>Configure group by field and additional styling</w:t>
      </w:r>
      <w:r w:rsidR="00FB0264" w:rsidRPr="00D03033">
        <w:rPr>
          <w:rFonts w:asciiTheme="minorHAnsi" w:hAnsiTheme="minorHAnsi" w:cstheme="minorHAnsi"/>
        </w:rPr>
        <w:t xml:space="preserve"> and </w:t>
      </w:r>
      <w:r w:rsidRPr="00D03033">
        <w:rPr>
          <w:rFonts w:asciiTheme="minorHAnsi" w:hAnsiTheme="minorHAnsi" w:cstheme="minorHAnsi"/>
        </w:rPr>
        <w:t>Save the report.</w:t>
      </w:r>
    </w:p>
    <w:p w14:paraId="38356EB2" w14:textId="77777777" w:rsidR="00634D57" w:rsidRPr="00D03033" w:rsidRDefault="00634D57" w:rsidP="00634D57">
      <w:pPr>
        <w:pStyle w:val="Default"/>
        <w:rPr>
          <w:rFonts w:asciiTheme="minorHAnsi" w:hAnsiTheme="minorHAnsi" w:cstheme="minorHAnsi"/>
        </w:rPr>
      </w:pPr>
      <w:r w:rsidRPr="00D03033">
        <w:rPr>
          <w:rFonts w:asciiTheme="minorHAnsi" w:hAnsiTheme="minorHAnsi" w:cstheme="minorHAnsi"/>
        </w:rPr>
        <w:t>Scheduling Reports</w:t>
      </w:r>
    </w:p>
    <w:p w14:paraId="74E46439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</w:p>
    <w:p w14:paraId="35F78DA8" w14:textId="7342188D" w:rsidR="00634D57" w:rsidRPr="00426BF3" w:rsidRDefault="00426BF3" w:rsidP="00426BF3">
      <w:pPr>
        <w:pStyle w:val="Default"/>
        <w:rPr>
          <w:rFonts w:asciiTheme="minorHAnsi" w:hAnsiTheme="minorHAnsi" w:cstheme="minorHAnsi"/>
          <w:b/>
          <w:bCs/>
        </w:rPr>
      </w:pPr>
      <w:r w:rsidRPr="00D03033">
        <w:rPr>
          <w:rFonts w:asciiTheme="minorHAnsi" w:hAnsiTheme="minorHAnsi" w:cstheme="minorHAnsi"/>
        </w:rPr>
        <w:t xml:space="preserve">We can </w:t>
      </w:r>
      <w:r w:rsidR="00634D57" w:rsidRPr="00D03033">
        <w:rPr>
          <w:rFonts w:asciiTheme="minorHAnsi" w:hAnsiTheme="minorHAnsi" w:cstheme="minorHAnsi"/>
        </w:rPr>
        <w:t>Share</w:t>
      </w:r>
      <w:r>
        <w:rPr>
          <w:rFonts w:asciiTheme="minorHAnsi" w:hAnsiTheme="minorHAnsi" w:cstheme="minorHAnsi"/>
        </w:rPr>
        <w:t xml:space="preserve"> Reports </w:t>
      </w:r>
      <w:r w:rsidR="00634D57" w:rsidRPr="00426BF3">
        <w:rPr>
          <w:rFonts w:asciiTheme="minorHAnsi" w:hAnsiTheme="minorHAnsi" w:cstheme="minorHAnsi"/>
        </w:rPr>
        <w:t xml:space="preserve"> globally, by role, or with specific users/groups.</w:t>
      </w:r>
    </w:p>
    <w:p w14:paraId="75022CC3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6F7C20A9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07FDDBEC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  <w:r w:rsidRPr="00E43DC7">
        <w:rPr>
          <w:rFonts w:asciiTheme="minorHAnsi" w:hAnsiTheme="minorHAnsi" w:cstheme="minorHAnsi"/>
          <w:b/>
          <w:bCs/>
        </w:rPr>
        <w:t>Adding Reports to Dashboards</w:t>
      </w:r>
    </w:p>
    <w:p w14:paraId="30EAAF32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  <w:b/>
          <w:bCs/>
        </w:rPr>
      </w:pPr>
    </w:p>
    <w:p w14:paraId="1ED2344A" w14:textId="1C857F3B" w:rsidR="00634D57" w:rsidRPr="00E43DC7" w:rsidRDefault="00634D57" w:rsidP="00426BF3">
      <w:pPr>
        <w:pStyle w:val="Default"/>
        <w:rPr>
          <w:rFonts w:asciiTheme="minorHAnsi" w:hAnsiTheme="minorHAnsi" w:cstheme="minorHAnsi"/>
        </w:rPr>
      </w:pPr>
      <w:r w:rsidRPr="00426BF3">
        <w:rPr>
          <w:rFonts w:asciiTheme="minorHAnsi" w:hAnsiTheme="minorHAnsi" w:cstheme="minorHAnsi"/>
        </w:rPr>
        <w:t>Add reports to dashboards through the dashboard interface or directly from the report's sharing</w:t>
      </w:r>
      <w:r w:rsidR="00426BF3">
        <w:rPr>
          <w:rFonts w:asciiTheme="minorHAnsi" w:hAnsiTheme="minorHAnsi" w:cstheme="minorHAnsi"/>
        </w:rPr>
        <w:t xml:space="preserve"> </w:t>
      </w:r>
      <w:r w:rsidRPr="00E43DC7">
        <w:rPr>
          <w:rFonts w:asciiTheme="minorHAnsi" w:hAnsiTheme="minorHAnsi" w:cstheme="minorHAnsi"/>
        </w:rPr>
        <w:t>options.</w:t>
      </w:r>
    </w:p>
    <w:p w14:paraId="012CAC6A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6B28FBE3" w14:textId="77777777" w:rsidR="00634D57" w:rsidRPr="00E43DC7" w:rsidRDefault="00634D57" w:rsidP="00634D57">
      <w:pPr>
        <w:pStyle w:val="Default"/>
        <w:rPr>
          <w:rFonts w:asciiTheme="minorHAnsi" w:hAnsiTheme="minorHAnsi" w:cstheme="minorHAnsi"/>
        </w:rPr>
      </w:pPr>
    </w:p>
    <w:p w14:paraId="372BAEA4" w14:textId="77777777" w:rsidR="00634D57" w:rsidRPr="00634D57" w:rsidRDefault="00634D57" w:rsidP="008F45E4">
      <w:pPr>
        <w:tabs>
          <w:tab w:val="left" w:pos="1416"/>
        </w:tabs>
        <w:rPr>
          <w:b/>
          <w:bCs/>
          <w:sz w:val="24"/>
          <w:szCs w:val="24"/>
        </w:rPr>
      </w:pPr>
    </w:p>
    <w:p w14:paraId="51180AD6" w14:textId="77777777" w:rsidR="008F45E4" w:rsidRPr="00F5449E" w:rsidRDefault="008F45E4" w:rsidP="008F45E4">
      <w:pPr>
        <w:rPr>
          <w:b/>
          <w:bCs/>
          <w:sz w:val="32"/>
          <w:szCs w:val="32"/>
        </w:rPr>
      </w:pPr>
    </w:p>
    <w:p w14:paraId="545F7DA7" w14:textId="77777777" w:rsidR="00DC2078" w:rsidRDefault="00DC2078" w:rsidP="008F45E4">
      <w:pPr>
        <w:rPr>
          <w:b/>
          <w:bCs/>
          <w:sz w:val="32"/>
          <w:szCs w:val="32"/>
        </w:rPr>
      </w:pPr>
    </w:p>
    <w:p w14:paraId="17455ED5" w14:textId="77777777" w:rsidR="00DC2078" w:rsidRDefault="00DC2078" w:rsidP="008F45E4">
      <w:pPr>
        <w:rPr>
          <w:b/>
          <w:bCs/>
          <w:sz w:val="32"/>
          <w:szCs w:val="32"/>
        </w:rPr>
      </w:pPr>
    </w:p>
    <w:p w14:paraId="3BECA69B" w14:textId="77777777" w:rsidR="00DC2078" w:rsidRDefault="00DC2078" w:rsidP="008F45E4">
      <w:pPr>
        <w:rPr>
          <w:b/>
          <w:bCs/>
          <w:sz w:val="32"/>
          <w:szCs w:val="32"/>
        </w:rPr>
      </w:pPr>
    </w:p>
    <w:p w14:paraId="6D31F81D" w14:textId="77777777" w:rsidR="00DC2078" w:rsidRDefault="00DC2078" w:rsidP="008F45E4">
      <w:pPr>
        <w:rPr>
          <w:b/>
          <w:bCs/>
          <w:sz w:val="32"/>
          <w:szCs w:val="32"/>
        </w:rPr>
      </w:pPr>
    </w:p>
    <w:p w14:paraId="04EC1213" w14:textId="00C052B7" w:rsidR="008F45E4" w:rsidRDefault="008F45E4" w:rsidP="008F45E4">
      <w:pPr>
        <w:rPr>
          <w:b/>
          <w:bCs/>
          <w:sz w:val="32"/>
          <w:szCs w:val="32"/>
        </w:rPr>
      </w:pPr>
      <w:r w:rsidRPr="00F5449E">
        <w:rPr>
          <w:b/>
          <w:bCs/>
          <w:sz w:val="32"/>
          <w:szCs w:val="32"/>
        </w:rPr>
        <w:lastRenderedPageBreak/>
        <w:t>What is Low Code No Code Development?</w:t>
      </w:r>
    </w:p>
    <w:p w14:paraId="02AD7CE1" w14:textId="77777777" w:rsidR="003121F3" w:rsidRDefault="003121F3" w:rsidP="008F45E4">
      <w:pPr>
        <w:rPr>
          <w:b/>
          <w:bCs/>
          <w:sz w:val="32"/>
          <w:szCs w:val="32"/>
        </w:rPr>
      </w:pPr>
    </w:p>
    <w:p w14:paraId="19B259BB" w14:textId="451F7A83" w:rsidR="0034741C" w:rsidRDefault="00A105AB" w:rsidP="0034741C">
      <w:pPr>
        <w:rPr>
          <w:sz w:val="24"/>
          <w:szCs w:val="24"/>
        </w:rPr>
      </w:pPr>
      <w:r w:rsidRPr="00DC2078">
        <w:rPr>
          <w:sz w:val="24"/>
          <w:szCs w:val="24"/>
        </w:rPr>
        <w:t xml:space="preserve">Low Code No Code development is all about eliminating the gap between the business, IT, and digital transformation. </w:t>
      </w:r>
      <w:r w:rsidR="00062262">
        <w:rPr>
          <w:sz w:val="24"/>
          <w:szCs w:val="24"/>
        </w:rPr>
        <w:t>H</w:t>
      </w:r>
      <w:r w:rsidRPr="00DC2078">
        <w:rPr>
          <w:sz w:val="24"/>
          <w:szCs w:val="24"/>
        </w:rPr>
        <w:t>ow traditional software development has failed and introduce the benefits and opportunities of a Low Code No Code software development approach</w:t>
      </w:r>
      <w:r w:rsidR="00062262">
        <w:rPr>
          <w:sz w:val="24"/>
          <w:szCs w:val="24"/>
        </w:rPr>
        <w:t xml:space="preserve"> , </w:t>
      </w:r>
      <w:r w:rsidR="002D50BF">
        <w:rPr>
          <w:sz w:val="24"/>
          <w:szCs w:val="24"/>
        </w:rPr>
        <w:t xml:space="preserve">it made easy to use , intuitive IT-services that empower </w:t>
      </w:r>
      <w:r w:rsidR="00010978">
        <w:rPr>
          <w:sz w:val="24"/>
          <w:szCs w:val="24"/>
        </w:rPr>
        <w:t>business people to solve their problems themselves</w:t>
      </w:r>
      <w:r w:rsidR="008B1EA0">
        <w:rPr>
          <w:sz w:val="24"/>
          <w:szCs w:val="24"/>
        </w:rPr>
        <w:t xml:space="preserve"> . </w:t>
      </w:r>
    </w:p>
    <w:p w14:paraId="21526673" w14:textId="3F2E6037" w:rsidR="008B1EA0" w:rsidRDefault="008B1EA0" w:rsidP="003474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Low code No code basically focuses on </w:t>
      </w:r>
      <w:r w:rsidR="00643E5C">
        <w:rPr>
          <w:sz w:val="24"/>
          <w:szCs w:val="24"/>
        </w:rPr>
        <w:t>eliminating traditional software development by introducing drag and drop , workflows , UI Designer and DB Builder</w:t>
      </w:r>
      <w:r w:rsidR="00214735">
        <w:rPr>
          <w:sz w:val="24"/>
          <w:szCs w:val="24"/>
        </w:rPr>
        <w:t xml:space="preserve"> Some examples for No code Low code are like Service /now , MS power Apps , ZOHO , Salesforce , etc..</w:t>
      </w:r>
    </w:p>
    <w:p w14:paraId="1203F7A5" w14:textId="77777777" w:rsidR="00E3153D" w:rsidRDefault="00E3153D" w:rsidP="0034741C">
      <w:pPr>
        <w:rPr>
          <w:sz w:val="24"/>
          <w:szCs w:val="24"/>
        </w:rPr>
      </w:pPr>
    </w:p>
    <w:p w14:paraId="03505DC2" w14:textId="4F6822C9" w:rsidR="00BA070A" w:rsidRDefault="00BA070A" w:rsidP="0034741C">
      <w:pPr>
        <w:rPr>
          <w:sz w:val="24"/>
          <w:szCs w:val="24"/>
        </w:rPr>
      </w:pPr>
      <w:r>
        <w:rPr>
          <w:sz w:val="24"/>
          <w:szCs w:val="24"/>
        </w:rPr>
        <w:t xml:space="preserve">ADVANTAGES </w:t>
      </w:r>
    </w:p>
    <w:p w14:paraId="6024F68B" w14:textId="77777777" w:rsidR="00BA070A" w:rsidRPr="00BA070A" w:rsidRDefault="00BA070A" w:rsidP="00BA070A">
      <w:pPr>
        <w:rPr>
          <w:b/>
          <w:bCs/>
          <w:sz w:val="24"/>
          <w:szCs w:val="24"/>
        </w:rPr>
      </w:pPr>
    </w:p>
    <w:p w14:paraId="479C079A" w14:textId="251C8FF0" w:rsidR="00BA070A" w:rsidRPr="00B66372" w:rsidRDefault="00BA070A" w:rsidP="00BA070A">
      <w:pPr>
        <w:pStyle w:val="ListParagraph"/>
        <w:numPr>
          <w:ilvl w:val="0"/>
          <w:numId w:val="86"/>
        </w:numPr>
        <w:rPr>
          <w:sz w:val="24"/>
          <w:szCs w:val="24"/>
        </w:rPr>
      </w:pPr>
      <w:r w:rsidRPr="00BA070A">
        <w:rPr>
          <w:sz w:val="24"/>
          <w:szCs w:val="24"/>
        </w:rPr>
        <w:t>Empowers the people that know the business to solve business problems themselves</w:t>
      </w:r>
    </w:p>
    <w:p w14:paraId="718837E0" w14:textId="054E5430" w:rsidR="00BA070A" w:rsidRPr="00B66372" w:rsidRDefault="00BA070A" w:rsidP="00BA070A">
      <w:pPr>
        <w:pStyle w:val="ListParagraph"/>
        <w:numPr>
          <w:ilvl w:val="0"/>
          <w:numId w:val="86"/>
        </w:numPr>
        <w:rPr>
          <w:sz w:val="24"/>
          <w:szCs w:val="24"/>
        </w:rPr>
      </w:pPr>
      <w:r w:rsidRPr="00BA070A">
        <w:rPr>
          <w:sz w:val="24"/>
          <w:szCs w:val="24"/>
        </w:rPr>
        <w:t>Improves agility via tools for creating IT- services quickly</w:t>
      </w:r>
    </w:p>
    <w:p w14:paraId="224459F6" w14:textId="0E7A7DC7" w:rsidR="00BA070A" w:rsidRPr="00B66372" w:rsidRDefault="00BA070A" w:rsidP="00BA070A">
      <w:pPr>
        <w:pStyle w:val="ListParagraph"/>
        <w:numPr>
          <w:ilvl w:val="0"/>
          <w:numId w:val="86"/>
        </w:numPr>
        <w:rPr>
          <w:sz w:val="24"/>
          <w:szCs w:val="24"/>
        </w:rPr>
      </w:pPr>
      <w:r w:rsidRPr="00BA070A">
        <w:rPr>
          <w:sz w:val="24"/>
          <w:szCs w:val="24"/>
        </w:rPr>
        <w:t>Lower costs via more apps in less time with less dependence on IT</w:t>
      </w:r>
    </w:p>
    <w:p w14:paraId="75B82E16" w14:textId="7A00378F" w:rsidR="00BA070A" w:rsidRPr="00B66372" w:rsidRDefault="00BA070A" w:rsidP="00B66372">
      <w:pPr>
        <w:pStyle w:val="ListParagraph"/>
        <w:numPr>
          <w:ilvl w:val="0"/>
          <w:numId w:val="86"/>
        </w:numPr>
        <w:rPr>
          <w:sz w:val="24"/>
          <w:szCs w:val="24"/>
        </w:rPr>
      </w:pPr>
      <w:r w:rsidRPr="00B66372">
        <w:rPr>
          <w:sz w:val="24"/>
          <w:szCs w:val="24"/>
        </w:rPr>
        <w:t>Increased automation opportunities</w:t>
      </w:r>
    </w:p>
    <w:p w14:paraId="679F6786" w14:textId="77777777" w:rsidR="0034741C" w:rsidRDefault="0034741C" w:rsidP="0034741C">
      <w:pPr>
        <w:pStyle w:val="Default"/>
        <w:rPr>
          <w:sz w:val="21"/>
          <w:szCs w:val="21"/>
        </w:rPr>
      </w:pPr>
    </w:p>
    <w:p w14:paraId="4F430DD9" w14:textId="4AA295BE" w:rsidR="00BA070A" w:rsidRDefault="00B66372" w:rsidP="00BA070A">
      <w:pPr>
        <w:rPr>
          <w:sz w:val="24"/>
          <w:szCs w:val="24"/>
        </w:rPr>
      </w:pPr>
      <w:r>
        <w:rPr>
          <w:sz w:val="24"/>
          <w:szCs w:val="24"/>
        </w:rPr>
        <w:t>DIS</w:t>
      </w:r>
      <w:r w:rsidR="00BA070A">
        <w:rPr>
          <w:sz w:val="24"/>
          <w:szCs w:val="24"/>
        </w:rPr>
        <w:t xml:space="preserve">ADVANTAGES </w:t>
      </w:r>
    </w:p>
    <w:p w14:paraId="66A8E69A" w14:textId="77777777" w:rsidR="00B66372" w:rsidRDefault="00B66372" w:rsidP="00BA070A">
      <w:pPr>
        <w:rPr>
          <w:sz w:val="24"/>
          <w:szCs w:val="24"/>
        </w:rPr>
      </w:pPr>
    </w:p>
    <w:p w14:paraId="165A543F" w14:textId="00C54078" w:rsidR="00B66372" w:rsidRPr="00B66372" w:rsidRDefault="00B66372" w:rsidP="00B66372">
      <w:pPr>
        <w:pStyle w:val="ListParagraph"/>
        <w:numPr>
          <w:ilvl w:val="0"/>
          <w:numId w:val="87"/>
        </w:numPr>
        <w:rPr>
          <w:sz w:val="24"/>
          <w:szCs w:val="24"/>
        </w:rPr>
      </w:pPr>
      <w:r w:rsidRPr="00B66372">
        <w:rPr>
          <w:sz w:val="24"/>
          <w:szCs w:val="24"/>
        </w:rPr>
        <w:t>Requires</w:t>
      </w:r>
      <w:r w:rsidRPr="00B66372">
        <w:rPr>
          <w:sz w:val="24"/>
          <w:szCs w:val="24"/>
        </w:rPr>
        <w:t xml:space="preserve"> </w:t>
      </w:r>
      <w:r w:rsidRPr="00B66372">
        <w:rPr>
          <w:sz w:val="24"/>
          <w:szCs w:val="24"/>
        </w:rPr>
        <w:t>generalization which limits flexibility</w:t>
      </w:r>
    </w:p>
    <w:p w14:paraId="387C3E62" w14:textId="225EBCF8" w:rsidR="00B66372" w:rsidRPr="00B66372" w:rsidRDefault="00B66372" w:rsidP="00B66372">
      <w:pPr>
        <w:pStyle w:val="ListParagraph"/>
        <w:numPr>
          <w:ilvl w:val="0"/>
          <w:numId w:val="87"/>
        </w:numPr>
        <w:rPr>
          <w:sz w:val="24"/>
          <w:szCs w:val="24"/>
        </w:rPr>
      </w:pPr>
      <w:r w:rsidRPr="00B66372">
        <w:rPr>
          <w:sz w:val="24"/>
          <w:szCs w:val="24"/>
        </w:rPr>
        <w:t>Limits technical improvements (I can code this better)</w:t>
      </w:r>
    </w:p>
    <w:p w14:paraId="0FADA0A5" w14:textId="77777777" w:rsidR="003121F3" w:rsidRPr="003121F3" w:rsidRDefault="003121F3" w:rsidP="008F45E4">
      <w:pPr>
        <w:rPr>
          <w:sz w:val="24"/>
          <w:szCs w:val="24"/>
        </w:rPr>
      </w:pPr>
    </w:p>
    <w:sectPr w:rsidR="003121F3" w:rsidRPr="003121F3" w:rsidSect="00781CCF">
      <w:pgSz w:w="12240" w:h="15840"/>
      <w:pgMar w:top="1440" w:right="1080" w:bottom="99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77F53"/>
    <w:multiLevelType w:val="multilevel"/>
    <w:tmpl w:val="E3E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31F6CC9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27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F821F3A"/>
    <w:multiLevelType w:val="multilevel"/>
    <w:tmpl w:val="67A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945E91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A55F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243C91"/>
    <w:multiLevelType w:val="multilevel"/>
    <w:tmpl w:val="70E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8660D5"/>
    <w:multiLevelType w:val="multilevel"/>
    <w:tmpl w:val="08F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6864E18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27F5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8A5A17"/>
    <w:multiLevelType w:val="multilevel"/>
    <w:tmpl w:val="F25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8D493E"/>
    <w:multiLevelType w:val="multilevel"/>
    <w:tmpl w:val="3B9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CC0EB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121D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CA2F31"/>
    <w:multiLevelType w:val="hybridMultilevel"/>
    <w:tmpl w:val="4B70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FC7CF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933DA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685F6A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A82018E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E10D7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8807D1"/>
    <w:multiLevelType w:val="multilevel"/>
    <w:tmpl w:val="F65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3077110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2760C0"/>
    <w:multiLevelType w:val="multilevel"/>
    <w:tmpl w:val="C4A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B04E0"/>
    <w:multiLevelType w:val="multilevel"/>
    <w:tmpl w:val="57E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EA2C3E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0924B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EB3739"/>
    <w:multiLevelType w:val="multilevel"/>
    <w:tmpl w:val="8506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23550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D77D08"/>
    <w:multiLevelType w:val="multilevel"/>
    <w:tmpl w:val="EF5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3BC36B49"/>
    <w:multiLevelType w:val="multilevel"/>
    <w:tmpl w:val="51D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7F5C1A"/>
    <w:multiLevelType w:val="hybridMultilevel"/>
    <w:tmpl w:val="1E3AFE20"/>
    <w:lvl w:ilvl="0" w:tplc="67CC97DA">
      <w:start w:val="3"/>
      <w:numFmt w:val="decimal"/>
      <w:lvlText w:val="%1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8" w15:restartNumberingAfterBreak="0">
    <w:nsid w:val="403F70AF"/>
    <w:multiLevelType w:val="hybridMultilevel"/>
    <w:tmpl w:val="72BAD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3A7FB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DA12C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5F48C7"/>
    <w:multiLevelType w:val="hybridMultilevel"/>
    <w:tmpl w:val="83F49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4687EF3"/>
    <w:multiLevelType w:val="multilevel"/>
    <w:tmpl w:val="1C8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AC00F6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6" w15:restartNumberingAfterBreak="0">
    <w:nsid w:val="492C6C28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2D5E1A"/>
    <w:multiLevelType w:val="multilevel"/>
    <w:tmpl w:val="9D3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03330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362C6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880A07"/>
    <w:multiLevelType w:val="multilevel"/>
    <w:tmpl w:val="D8E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D44A65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055222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97441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2771E0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974162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886BB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550F50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4D49B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0" w15:restartNumberingAfterBreak="0">
    <w:nsid w:val="59CB0E69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0E1AEB"/>
    <w:multiLevelType w:val="multilevel"/>
    <w:tmpl w:val="9DE0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244916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986E1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5" w15:restartNumberingAfterBreak="0">
    <w:nsid w:val="64A96820"/>
    <w:multiLevelType w:val="multilevel"/>
    <w:tmpl w:val="AB3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E31DAC"/>
    <w:multiLevelType w:val="multilevel"/>
    <w:tmpl w:val="2C6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EC6CC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7909D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09355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1A61B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A571EE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613F9"/>
    <w:multiLevelType w:val="multilevel"/>
    <w:tmpl w:val="BDE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5" w15:restartNumberingAfterBreak="0">
    <w:nsid w:val="7E5A064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F35222"/>
    <w:multiLevelType w:val="multilevel"/>
    <w:tmpl w:val="3C8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064008">
    <w:abstractNumId w:val="69"/>
  </w:num>
  <w:num w:numId="2" w16cid:durableId="1060641373">
    <w:abstractNumId w:val="15"/>
  </w:num>
  <w:num w:numId="3" w16cid:durableId="1363945678">
    <w:abstractNumId w:val="11"/>
  </w:num>
  <w:num w:numId="4" w16cid:durableId="1504972494">
    <w:abstractNumId w:val="81"/>
  </w:num>
  <w:num w:numId="5" w16cid:durableId="957681618">
    <w:abstractNumId w:val="21"/>
  </w:num>
  <w:num w:numId="6" w16cid:durableId="79757649">
    <w:abstractNumId w:val="45"/>
  </w:num>
  <w:num w:numId="7" w16cid:durableId="674458084">
    <w:abstractNumId w:val="55"/>
  </w:num>
  <w:num w:numId="8" w16cid:durableId="1318459375">
    <w:abstractNumId w:val="9"/>
  </w:num>
  <w:num w:numId="9" w16cid:durableId="1980257688">
    <w:abstractNumId w:val="7"/>
  </w:num>
  <w:num w:numId="10" w16cid:durableId="1250887636">
    <w:abstractNumId w:val="6"/>
  </w:num>
  <w:num w:numId="11" w16cid:durableId="32846424">
    <w:abstractNumId w:val="5"/>
  </w:num>
  <w:num w:numId="12" w16cid:durableId="1989967392">
    <w:abstractNumId w:val="4"/>
  </w:num>
  <w:num w:numId="13" w16cid:durableId="632905032">
    <w:abstractNumId w:val="8"/>
  </w:num>
  <w:num w:numId="14" w16cid:durableId="1588226986">
    <w:abstractNumId w:val="3"/>
  </w:num>
  <w:num w:numId="15" w16cid:durableId="97408444">
    <w:abstractNumId w:val="2"/>
  </w:num>
  <w:num w:numId="16" w16cid:durableId="2085301123">
    <w:abstractNumId w:val="1"/>
  </w:num>
  <w:num w:numId="17" w16cid:durableId="2084716381">
    <w:abstractNumId w:val="0"/>
  </w:num>
  <w:num w:numId="18" w16cid:durableId="1902515713">
    <w:abstractNumId w:val="32"/>
  </w:num>
  <w:num w:numId="19" w16cid:durableId="687415598">
    <w:abstractNumId w:val="36"/>
  </w:num>
  <w:num w:numId="20" w16cid:durableId="1328820667">
    <w:abstractNumId w:val="74"/>
  </w:num>
  <w:num w:numId="21" w16cid:durableId="1674799818">
    <w:abstractNumId w:val="52"/>
  </w:num>
  <w:num w:numId="22" w16cid:durableId="800030164">
    <w:abstractNumId w:val="14"/>
  </w:num>
  <w:num w:numId="23" w16cid:durableId="155386151">
    <w:abstractNumId w:val="84"/>
  </w:num>
  <w:num w:numId="24" w16cid:durableId="2016806102">
    <w:abstractNumId w:val="35"/>
  </w:num>
  <w:num w:numId="25" w16cid:durableId="1481733699">
    <w:abstractNumId w:val="25"/>
  </w:num>
  <w:num w:numId="26" w16cid:durableId="86729863">
    <w:abstractNumId w:val="83"/>
  </w:num>
  <w:num w:numId="27" w16cid:durableId="679703270">
    <w:abstractNumId w:val="48"/>
  </w:num>
  <w:num w:numId="28" w16cid:durableId="440495841">
    <w:abstractNumId w:val="38"/>
  </w:num>
  <w:num w:numId="29" w16cid:durableId="484250535">
    <w:abstractNumId w:val="46"/>
  </w:num>
  <w:num w:numId="30" w16cid:durableId="1392802238">
    <w:abstractNumId w:val="4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15233343">
    <w:abstractNumId w:val="16"/>
  </w:num>
  <w:num w:numId="32" w16cid:durableId="417681837">
    <w:abstractNumId w:val="7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12799719">
    <w:abstractNumId w:val="47"/>
  </w:num>
  <w:num w:numId="34" w16cid:durableId="866604785">
    <w:abstractNumId w:val="19"/>
  </w:num>
  <w:num w:numId="35" w16cid:durableId="973799587">
    <w:abstractNumId w:val="20"/>
  </w:num>
  <w:num w:numId="36" w16cid:durableId="1543177512">
    <w:abstractNumId w:val="53"/>
  </w:num>
  <w:num w:numId="37" w16cid:durableId="280382255">
    <w:abstractNumId w:val="76"/>
  </w:num>
  <w:num w:numId="38" w16cid:durableId="2143304520">
    <w:abstractNumId w:val="10"/>
  </w:num>
  <w:num w:numId="39" w16cid:durableId="873737990">
    <w:abstractNumId w:val="24"/>
  </w:num>
  <w:num w:numId="40" w16cid:durableId="490098990">
    <w:abstractNumId w:val="78"/>
  </w:num>
  <w:num w:numId="41" w16cid:durableId="27268760">
    <w:abstractNumId w:val="86"/>
  </w:num>
  <w:num w:numId="42" w16cid:durableId="538469081">
    <w:abstractNumId w:val="60"/>
  </w:num>
  <w:num w:numId="43" w16cid:durableId="13699892">
    <w:abstractNumId w:val="39"/>
  </w:num>
  <w:num w:numId="44" w16cid:durableId="950941968">
    <w:abstractNumId w:val="57"/>
  </w:num>
  <w:num w:numId="45" w16cid:durableId="947082935">
    <w:abstractNumId w:val="75"/>
  </w:num>
  <w:num w:numId="46" w16cid:durableId="1475609007">
    <w:abstractNumId w:val="44"/>
  </w:num>
  <w:num w:numId="47" w16cid:durableId="1057512632">
    <w:abstractNumId w:val="49"/>
  </w:num>
  <w:num w:numId="48" w16cid:durableId="695278774">
    <w:abstractNumId w:val="50"/>
  </w:num>
  <w:num w:numId="49" w16cid:durableId="584071625">
    <w:abstractNumId w:val="26"/>
  </w:num>
  <w:num w:numId="50" w16cid:durableId="640427806">
    <w:abstractNumId w:val="82"/>
  </w:num>
  <w:num w:numId="51" w16cid:durableId="550581283">
    <w:abstractNumId w:val="72"/>
  </w:num>
  <w:num w:numId="52" w16cid:durableId="409158847">
    <w:abstractNumId w:val="79"/>
  </w:num>
  <w:num w:numId="53" w16cid:durableId="864712550">
    <w:abstractNumId w:val="17"/>
  </w:num>
  <w:num w:numId="54" w16cid:durableId="730999917">
    <w:abstractNumId w:val="62"/>
  </w:num>
  <w:num w:numId="55" w16cid:durableId="661082876">
    <w:abstractNumId w:val="13"/>
  </w:num>
  <w:num w:numId="56" w16cid:durableId="630936058">
    <w:abstractNumId w:val="12"/>
  </w:num>
  <w:num w:numId="57" w16cid:durableId="1505433911">
    <w:abstractNumId w:val="37"/>
  </w:num>
  <w:num w:numId="58" w16cid:durableId="1004431692">
    <w:abstractNumId w:val="18"/>
  </w:num>
  <w:num w:numId="59" w16cid:durableId="683017777">
    <w:abstractNumId w:val="59"/>
  </w:num>
  <w:num w:numId="60" w16cid:durableId="671294568">
    <w:abstractNumId w:val="43"/>
  </w:num>
  <w:num w:numId="61" w16cid:durableId="1817797854">
    <w:abstractNumId w:val="77"/>
  </w:num>
  <w:num w:numId="62" w16cid:durableId="2095126384">
    <w:abstractNumId w:val="41"/>
  </w:num>
  <w:num w:numId="63" w16cid:durableId="20791895">
    <w:abstractNumId w:val="66"/>
  </w:num>
  <w:num w:numId="64" w16cid:durableId="376205350">
    <w:abstractNumId w:val="65"/>
  </w:num>
  <w:num w:numId="65" w16cid:durableId="1908224211">
    <w:abstractNumId w:val="58"/>
  </w:num>
  <w:num w:numId="66" w16cid:durableId="28115847">
    <w:abstractNumId w:val="56"/>
  </w:num>
  <w:num w:numId="67" w16cid:durableId="624391779">
    <w:abstractNumId w:val="85"/>
  </w:num>
  <w:num w:numId="68" w16cid:durableId="1024137086">
    <w:abstractNumId w:val="22"/>
  </w:num>
  <w:num w:numId="69" w16cid:durableId="1630738995">
    <w:abstractNumId w:val="80"/>
  </w:num>
  <w:num w:numId="70" w16cid:durableId="1140613220">
    <w:abstractNumId w:val="73"/>
  </w:num>
  <w:num w:numId="71" w16cid:durableId="494029506">
    <w:abstractNumId w:val="34"/>
  </w:num>
  <w:num w:numId="72" w16cid:durableId="292832935">
    <w:abstractNumId w:val="40"/>
  </w:num>
  <w:num w:numId="73" w16cid:durableId="170143107">
    <w:abstractNumId w:val="54"/>
  </w:num>
  <w:num w:numId="74" w16cid:durableId="873037104">
    <w:abstractNumId w:val="31"/>
  </w:num>
  <w:num w:numId="75" w16cid:durableId="1622572478">
    <w:abstractNumId w:val="68"/>
  </w:num>
  <w:num w:numId="76" w16cid:durableId="1852915841">
    <w:abstractNumId w:val="30"/>
  </w:num>
  <w:num w:numId="77" w16cid:durableId="1170827502">
    <w:abstractNumId w:val="61"/>
  </w:num>
  <w:num w:numId="78" w16cid:durableId="704670857">
    <w:abstractNumId w:val="63"/>
  </w:num>
  <w:num w:numId="79" w16cid:durableId="1312515866">
    <w:abstractNumId w:val="29"/>
  </w:num>
  <w:num w:numId="80" w16cid:durableId="1593589789">
    <w:abstractNumId w:val="27"/>
  </w:num>
  <w:num w:numId="81" w16cid:durableId="429546527">
    <w:abstractNumId w:val="67"/>
  </w:num>
  <w:num w:numId="82" w16cid:durableId="133185851">
    <w:abstractNumId w:val="70"/>
  </w:num>
  <w:num w:numId="83" w16cid:durableId="1675838008">
    <w:abstractNumId w:val="33"/>
  </w:num>
  <w:num w:numId="84" w16cid:durableId="949970435">
    <w:abstractNumId w:val="23"/>
  </w:num>
  <w:num w:numId="85" w16cid:durableId="1769041960">
    <w:abstractNumId w:val="64"/>
  </w:num>
  <w:num w:numId="86" w16cid:durableId="1729958784">
    <w:abstractNumId w:val="51"/>
  </w:num>
  <w:num w:numId="87" w16cid:durableId="173966596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E4"/>
    <w:rsid w:val="00001F8C"/>
    <w:rsid w:val="00005952"/>
    <w:rsid w:val="00010978"/>
    <w:rsid w:val="00013A62"/>
    <w:rsid w:val="000232D4"/>
    <w:rsid w:val="000318C7"/>
    <w:rsid w:val="000360A8"/>
    <w:rsid w:val="000373E9"/>
    <w:rsid w:val="000376FE"/>
    <w:rsid w:val="000467D3"/>
    <w:rsid w:val="00050452"/>
    <w:rsid w:val="0005518E"/>
    <w:rsid w:val="00062262"/>
    <w:rsid w:val="00080F28"/>
    <w:rsid w:val="000864DA"/>
    <w:rsid w:val="000A3F11"/>
    <w:rsid w:val="000B0A4A"/>
    <w:rsid w:val="000D142D"/>
    <w:rsid w:val="000E1D9D"/>
    <w:rsid w:val="000E4D0B"/>
    <w:rsid w:val="0010166C"/>
    <w:rsid w:val="001358DD"/>
    <w:rsid w:val="00137C88"/>
    <w:rsid w:val="00140250"/>
    <w:rsid w:val="00140BEC"/>
    <w:rsid w:val="00141117"/>
    <w:rsid w:val="00152434"/>
    <w:rsid w:val="0016566C"/>
    <w:rsid w:val="00170E73"/>
    <w:rsid w:val="00172C0A"/>
    <w:rsid w:val="00176BE9"/>
    <w:rsid w:val="00184B4B"/>
    <w:rsid w:val="0018562D"/>
    <w:rsid w:val="00191F92"/>
    <w:rsid w:val="00195C87"/>
    <w:rsid w:val="001B05F8"/>
    <w:rsid w:val="001C219C"/>
    <w:rsid w:val="001C4108"/>
    <w:rsid w:val="001C7BE5"/>
    <w:rsid w:val="001D0F47"/>
    <w:rsid w:val="001D43DD"/>
    <w:rsid w:val="001F6AD8"/>
    <w:rsid w:val="001F7E2F"/>
    <w:rsid w:val="002022C6"/>
    <w:rsid w:val="00214735"/>
    <w:rsid w:val="00214C2D"/>
    <w:rsid w:val="0023475B"/>
    <w:rsid w:val="00244A8E"/>
    <w:rsid w:val="00246CB1"/>
    <w:rsid w:val="002515F4"/>
    <w:rsid w:val="00251AC3"/>
    <w:rsid w:val="002530B7"/>
    <w:rsid w:val="00286F3F"/>
    <w:rsid w:val="00291FB1"/>
    <w:rsid w:val="002967CA"/>
    <w:rsid w:val="00297354"/>
    <w:rsid w:val="002A6863"/>
    <w:rsid w:val="002C23B7"/>
    <w:rsid w:val="002D00E8"/>
    <w:rsid w:val="002D4A53"/>
    <w:rsid w:val="002D50BF"/>
    <w:rsid w:val="002D6105"/>
    <w:rsid w:val="002D6444"/>
    <w:rsid w:val="002F1DBE"/>
    <w:rsid w:val="002F4C4A"/>
    <w:rsid w:val="00310DC3"/>
    <w:rsid w:val="003121F3"/>
    <w:rsid w:val="003168B3"/>
    <w:rsid w:val="00316D29"/>
    <w:rsid w:val="0033050B"/>
    <w:rsid w:val="003339E5"/>
    <w:rsid w:val="0034741C"/>
    <w:rsid w:val="00352A6D"/>
    <w:rsid w:val="003536FE"/>
    <w:rsid w:val="003648C1"/>
    <w:rsid w:val="00372804"/>
    <w:rsid w:val="00387B7D"/>
    <w:rsid w:val="00397076"/>
    <w:rsid w:val="003A7413"/>
    <w:rsid w:val="003B5D4B"/>
    <w:rsid w:val="003B7A00"/>
    <w:rsid w:val="003C652F"/>
    <w:rsid w:val="003D257F"/>
    <w:rsid w:val="003E424D"/>
    <w:rsid w:val="003E46A9"/>
    <w:rsid w:val="003E7E83"/>
    <w:rsid w:val="004048F7"/>
    <w:rsid w:val="0041168E"/>
    <w:rsid w:val="00424F73"/>
    <w:rsid w:val="00426BF3"/>
    <w:rsid w:val="0043403D"/>
    <w:rsid w:val="004424E8"/>
    <w:rsid w:val="004436BA"/>
    <w:rsid w:val="00446702"/>
    <w:rsid w:val="004532AE"/>
    <w:rsid w:val="00455CA1"/>
    <w:rsid w:val="00461226"/>
    <w:rsid w:val="004707F1"/>
    <w:rsid w:val="00482409"/>
    <w:rsid w:val="00482E3E"/>
    <w:rsid w:val="004964F2"/>
    <w:rsid w:val="004B14D6"/>
    <w:rsid w:val="004B5F24"/>
    <w:rsid w:val="004C1CBA"/>
    <w:rsid w:val="004C2AE6"/>
    <w:rsid w:val="004F51CB"/>
    <w:rsid w:val="005200F2"/>
    <w:rsid w:val="00524050"/>
    <w:rsid w:val="0052541F"/>
    <w:rsid w:val="00534884"/>
    <w:rsid w:val="00551531"/>
    <w:rsid w:val="00553593"/>
    <w:rsid w:val="00561301"/>
    <w:rsid w:val="00565335"/>
    <w:rsid w:val="005707A0"/>
    <w:rsid w:val="00583972"/>
    <w:rsid w:val="00586784"/>
    <w:rsid w:val="00594CBD"/>
    <w:rsid w:val="005A6C18"/>
    <w:rsid w:val="005B2E89"/>
    <w:rsid w:val="005C1CC9"/>
    <w:rsid w:val="005C22BC"/>
    <w:rsid w:val="005C6327"/>
    <w:rsid w:val="005D0D85"/>
    <w:rsid w:val="005D1EC3"/>
    <w:rsid w:val="005D677C"/>
    <w:rsid w:val="005D72F6"/>
    <w:rsid w:val="005F45BE"/>
    <w:rsid w:val="005F647E"/>
    <w:rsid w:val="006106D8"/>
    <w:rsid w:val="0061682D"/>
    <w:rsid w:val="00617183"/>
    <w:rsid w:val="00620067"/>
    <w:rsid w:val="00621C1F"/>
    <w:rsid w:val="00625A21"/>
    <w:rsid w:val="00634D57"/>
    <w:rsid w:val="00643E5C"/>
    <w:rsid w:val="00645252"/>
    <w:rsid w:val="00662313"/>
    <w:rsid w:val="00663E11"/>
    <w:rsid w:val="0067356B"/>
    <w:rsid w:val="006A191D"/>
    <w:rsid w:val="006A619E"/>
    <w:rsid w:val="006C11A6"/>
    <w:rsid w:val="006D3D74"/>
    <w:rsid w:val="006E671B"/>
    <w:rsid w:val="006F2A2C"/>
    <w:rsid w:val="006F3832"/>
    <w:rsid w:val="00705100"/>
    <w:rsid w:val="0070521A"/>
    <w:rsid w:val="00710846"/>
    <w:rsid w:val="00710C8D"/>
    <w:rsid w:val="00710E17"/>
    <w:rsid w:val="00711CF0"/>
    <w:rsid w:val="00721A87"/>
    <w:rsid w:val="00722EA7"/>
    <w:rsid w:val="00736DE1"/>
    <w:rsid w:val="00754065"/>
    <w:rsid w:val="00757E54"/>
    <w:rsid w:val="007604FE"/>
    <w:rsid w:val="00781CCF"/>
    <w:rsid w:val="0078717E"/>
    <w:rsid w:val="00792B26"/>
    <w:rsid w:val="00797980"/>
    <w:rsid w:val="00797C89"/>
    <w:rsid w:val="007A4381"/>
    <w:rsid w:val="007C1598"/>
    <w:rsid w:val="007D2785"/>
    <w:rsid w:val="007E47E3"/>
    <w:rsid w:val="007E6BAF"/>
    <w:rsid w:val="007F57A1"/>
    <w:rsid w:val="008204A1"/>
    <w:rsid w:val="0083569A"/>
    <w:rsid w:val="008460A2"/>
    <w:rsid w:val="00851EBE"/>
    <w:rsid w:val="00852ED7"/>
    <w:rsid w:val="00854E64"/>
    <w:rsid w:val="00857F3F"/>
    <w:rsid w:val="008623A2"/>
    <w:rsid w:val="00863BAA"/>
    <w:rsid w:val="00886C58"/>
    <w:rsid w:val="00887711"/>
    <w:rsid w:val="008A1D0D"/>
    <w:rsid w:val="008A3B0F"/>
    <w:rsid w:val="008A3E9F"/>
    <w:rsid w:val="008A4249"/>
    <w:rsid w:val="008B1EA0"/>
    <w:rsid w:val="008B34B8"/>
    <w:rsid w:val="008B498E"/>
    <w:rsid w:val="008C6373"/>
    <w:rsid w:val="008C6B42"/>
    <w:rsid w:val="008D6BB3"/>
    <w:rsid w:val="008E0F26"/>
    <w:rsid w:val="008E633D"/>
    <w:rsid w:val="008F1C70"/>
    <w:rsid w:val="008F45E4"/>
    <w:rsid w:val="008F7051"/>
    <w:rsid w:val="00903BEA"/>
    <w:rsid w:val="00905282"/>
    <w:rsid w:val="00907691"/>
    <w:rsid w:val="00910855"/>
    <w:rsid w:val="00915878"/>
    <w:rsid w:val="00923FCC"/>
    <w:rsid w:val="009244B9"/>
    <w:rsid w:val="00930AAC"/>
    <w:rsid w:val="009333D0"/>
    <w:rsid w:val="0094418C"/>
    <w:rsid w:val="00945CEB"/>
    <w:rsid w:val="00957232"/>
    <w:rsid w:val="009617B1"/>
    <w:rsid w:val="00961C8A"/>
    <w:rsid w:val="00965E7E"/>
    <w:rsid w:val="00986616"/>
    <w:rsid w:val="009954AF"/>
    <w:rsid w:val="00997A69"/>
    <w:rsid w:val="009A1E20"/>
    <w:rsid w:val="009A264F"/>
    <w:rsid w:val="009B0F87"/>
    <w:rsid w:val="009C5D77"/>
    <w:rsid w:val="00A0496E"/>
    <w:rsid w:val="00A105AB"/>
    <w:rsid w:val="00A2518A"/>
    <w:rsid w:val="00A27BAA"/>
    <w:rsid w:val="00A35C7B"/>
    <w:rsid w:val="00A5154A"/>
    <w:rsid w:val="00A53B35"/>
    <w:rsid w:val="00A61720"/>
    <w:rsid w:val="00A7320A"/>
    <w:rsid w:val="00A841D1"/>
    <w:rsid w:val="00A9204E"/>
    <w:rsid w:val="00AA6B7B"/>
    <w:rsid w:val="00AC2D21"/>
    <w:rsid w:val="00AC2E97"/>
    <w:rsid w:val="00AC43FD"/>
    <w:rsid w:val="00AC6DD2"/>
    <w:rsid w:val="00AD2072"/>
    <w:rsid w:val="00AD551F"/>
    <w:rsid w:val="00AE5988"/>
    <w:rsid w:val="00B011BB"/>
    <w:rsid w:val="00B0780A"/>
    <w:rsid w:val="00B107F6"/>
    <w:rsid w:val="00B10BF4"/>
    <w:rsid w:val="00B167E7"/>
    <w:rsid w:val="00B54099"/>
    <w:rsid w:val="00B5587F"/>
    <w:rsid w:val="00B66372"/>
    <w:rsid w:val="00B72D03"/>
    <w:rsid w:val="00B95846"/>
    <w:rsid w:val="00BA070A"/>
    <w:rsid w:val="00BA3C32"/>
    <w:rsid w:val="00BB16FE"/>
    <w:rsid w:val="00BC1F22"/>
    <w:rsid w:val="00BC35B3"/>
    <w:rsid w:val="00BE1678"/>
    <w:rsid w:val="00BE32B0"/>
    <w:rsid w:val="00BF5140"/>
    <w:rsid w:val="00C14C39"/>
    <w:rsid w:val="00C16708"/>
    <w:rsid w:val="00C16C1C"/>
    <w:rsid w:val="00C228A4"/>
    <w:rsid w:val="00C23323"/>
    <w:rsid w:val="00C27EAF"/>
    <w:rsid w:val="00C33864"/>
    <w:rsid w:val="00C46205"/>
    <w:rsid w:val="00C6690E"/>
    <w:rsid w:val="00C67664"/>
    <w:rsid w:val="00C94F07"/>
    <w:rsid w:val="00CA348E"/>
    <w:rsid w:val="00CA3B7A"/>
    <w:rsid w:val="00CC2EE7"/>
    <w:rsid w:val="00CC3B55"/>
    <w:rsid w:val="00CF5BBA"/>
    <w:rsid w:val="00D01AFF"/>
    <w:rsid w:val="00D02A68"/>
    <w:rsid w:val="00D03033"/>
    <w:rsid w:val="00D322B6"/>
    <w:rsid w:val="00D54DF1"/>
    <w:rsid w:val="00D7480F"/>
    <w:rsid w:val="00D9335A"/>
    <w:rsid w:val="00D95542"/>
    <w:rsid w:val="00DA0AE6"/>
    <w:rsid w:val="00DC2078"/>
    <w:rsid w:val="00DC3967"/>
    <w:rsid w:val="00DD2210"/>
    <w:rsid w:val="00DE6FE0"/>
    <w:rsid w:val="00DF26F5"/>
    <w:rsid w:val="00DF6494"/>
    <w:rsid w:val="00E05D4F"/>
    <w:rsid w:val="00E14DD3"/>
    <w:rsid w:val="00E2773F"/>
    <w:rsid w:val="00E3153D"/>
    <w:rsid w:val="00E319BE"/>
    <w:rsid w:val="00E409C1"/>
    <w:rsid w:val="00E41A72"/>
    <w:rsid w:val="00E43DC7"/>
    <w:rsid w:val="00E71633"/>
    <w:rsid w:val="00E75BBC"/>
    <w:rsid w:val="00E767C4"/>
    <w:rsid w:val="00E83B2F"/>
    <w:rsid w:val="00E84AE4"/>
    <w:rsid w:val="00E85301"/>
    <w:rsid w:val="00E92C7D"/>
    <w:rsid w:val="00E96387"/>
    <w:rsid w:val="00EB331D"/>
    <w:rsid w:val="00EF61C8"/>
    <w:rsid w:val="00F14C27"/>
    <w:rsid w:val="00F151C4"/>
    <w:rsid w:val="00F21AF8"/>
    <w:rsid w:val="00F311B9"/>
    <w:rsid w:val="00F319FF"/>
    <w:rsid w:val="00F5449E"/>
    <w:rsid w:val="00F54A9C"/>
    <w:rsid w:val="00F56BFB"/>
    <w:rsid w:val="00F628AC"/>
    <w:rsid w:val="00F71490"/>
    <w:rsid w:val="00F816D2"/>
    <w:rsid w:val="00F8266E"/>
    <w:rsid w:val="00F844DB"/>
    <w:rsid w:val="00F93BAF"/>
    <w:rsid w:val="00F96CCE"/>
    <w:rsid w:val="00FA2F56"/>
    <w:rsid w:val="00FA39E8"/>
    <w:rsid w:val="00FB0264"/>
    <w:rsid w:val="00FB7502"/>
    <w:rsid w:val="00FC0155"/>
    <w:rsid w:val="00FC406C"/>
    <w:rsid w:val="00FC46A6"/>
    <w:rsid w:val="00FD4BF8"/>
    <w:rsid w:val="00FD61A4"/>
    <w:rsid w:val="00FE0719"/>
    <w:rsid w:val="00FF06D5"/>
    <w:rsid w:val="00FF12B4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23C7"/>
  <w15:chartTrackingRefBased/>
  <w15:docId w15:val="{8FE42D51-9084-4955-B5B1-00190DAC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B14D6"/>
    <w:pPr>
      <w:ind w:left="720"/>
      <w:contextualSpacing/>
    </w:pPr>
  </w:style>
  <w:style w:type="paragraph" w:customStyle="1" w:styleId="Default">
    <w:name w:val="Default"/>
    <w:rsid w:val="00634D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i\AppData\Local\Microsoft\Office\16.0\DTS\en-IN%7bFEF08CA2-DFFE-43FF-ADE0-42F9EB15AA24%7d\%7bE1C42DCE-2B33-4AB6-9732-290125AAEEB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38EC2A-D96B-44C2-A4AF-DC656782F5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{E1C42DCE-2B33-4AB6-9732-290125AAEEBA}tf02786999_win32</Template>
  <TotalTime>1258</TotalTime>
  <Pages>13</Pages>
  <Words>3481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b</dc:creator>
  <cp:keywords/>
  <dc:description/>
  <cp:lastModifiedBy>𝐏𝐫𝐚𝐣𝐢𝐭𝐡 .</cp:lastModifiedBy>
  <cp:revision>323</cp:revision>
  <dcterms:created xsi:type="dcterms:W3CDTF">2024-09-01T16:41:00Z</dcterms:created>
  <dcterms:modified xsi:type="dcterms:W3CDTF">2024-09-07T06:34:00Z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